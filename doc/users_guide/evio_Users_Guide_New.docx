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3B3CFD12" w:rsidR="00913BC1" w:rsidRPr="00453599" w:rsidRDefault="00AE2541" w:rsidP="00453599">
      <w:pPr>
        <w:pStyle w:val="BlockText"/>
        <w:rPr>
          <w:rFonts w:ascii="Arial" w:hAnsi="Arial" w:cs="Arial"/>
          <w:bCs/>
        </w:rPr>
      </w:pPr>
      <w:r w:rsidRPr="00453599">
        <w:rPr>
          <w:rFonts w:ascii="Arial" w:hAnsi="Arial" w:cs="Arial"/>
          <w:bCs/>
          <w:sz w:val="32"/>
          <w:szCs w:val="32"/>
        </w:rPr>
        <w:t>30</w:t>
      </w:r>
      <w:r w:rsidR="00330521" w:rsidRPr="00453599">
        <w:rPr>
          <w:rFonts w:ascii="Arial" w:hAnsi="Arial" w:cs="Arial"/>
          <w:bCs/>
          <w:sz w:val="32"/>
          <w:szCs w:val="32"/>
        </w:rPr>
        <w:t>-</w:t>
      </w:r>
      <w:r w:rsidRPr="00453599">
        <w:rPr>
          <w:rFonts w:ascii="Arial" w:hAnsi="Arial" w:cs="Arial"/>
          <w:bCs/>
          <w:sz w:val="32"/>
          <w:szCs w:val="32"/>
        </w:rPr>
        <w:t>Sep</w:t>
      </w:r>
      <w:r w:rsidR="00512CCC" w:rsidRPr="00453599">
        <w:rPr>
          <w:rFonts w:ascii="Arial" w:hAnsi="Arial" w:cs="Arial"/>
          <w:bCs/>
          <w:sz w:val="32"/>
          <w:szCs w:val="32"/>
        </w:rPr>
        <w:t>-</w:t>
      </w:r>
      <w:r w:rsidR="0004426E" w:rsidRPr="00453599">
        <w:rPr>
          <w:rFonts w:ascii="Arial" w:hAnsi="Arial" w:cs="Arial"/>
          <w:bCs/>
          <w:sz w:val="32"/>
          <w:szCs w:val="32"/>
        </w:rPr>
        <w:t>20</w:t>
      </w:r>
      <w:r w:rsidRPr="00453599">
        <w:rPr>
          <w:rFonts w:ascii="Arial" w:hAnsi="Arial" w:cs="Arial"/>
          <w:bCs/>
          <w:sz w:val="32"/>
          <w:szCs w:val="32"/>
        </w:rPr>
        <w:t>20</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50A4E7C3" w14:textId="77777777" w:rsidR="006372D5" w:rsidRDefault="006372D5">
      <w:pPr>
        <w:jc w:val="left"/>
      </w:pPr>
      <w:r>
        <w:br w:type="page"/>
      </w:r>
    </w:p>
    <w:p w14:paraId="0C697D48" w14:textId="77777777" w:rsidR="009767B0" w:rsidRDefault="006372D5">
      <w:pPr>
        <w:pStyle w:val="TOC1"/>
        <w:tabs>
          <w:tab w:val="left" w:pos="480"/>
          <w:tab w:val="right" w:leader="dot" w:pos="9830"/>
        </w:tabs>
        <w:rPr>
          <w:rFonts w:eastAsiaTheme="minorEastAsia" w:cstheme="minorBidi"/>
          <w:b w:val="0"/>
          <w:bCs w:val="0"/>
          <w:noProof/>
        </w:rPr>
      </w:pPr>
      <w:r>
        <w:rPr>
          <w:b w:val="0"/>
          <w:bCs w:val="0"/>
        </w:rPr>
        <w:lastRenderedPageBreak/>
        <w:fldChar w:fldCharType="begin"/>
      </w:r>
      <w:r>
        <w:rPr>
          <w:b w:val="0"/>
          <w:bCs w:val="0"/>
        </w:rPr>
        <w:instrText xml:space="preserve"> TOC \o "1-3" \h \z </w:instrText>
      </w:r>
      <w:r>
        <w:rPr>
          <w:b w:val="0"/>
          <w:bCs w:val="0"/>
        </w:rPr>
        <w:fldChar w:fldCharType="separate"/>
      </w:r>
      <w:hyperlink w:anchor="_Toc60846628" w:history="1">
        <w:r w:rsidR="009767B0" w:rsidRPr="002D29ED">
          <w:rPr>
            <w:rStyle w:val="Hyperlink"/>
            <w:noProof/>
          </w:rPr>
          <w:t>1.</w:t>
        </w:r>
        <w:r w:rsidR="009767B0">
          <w:rPr>
            <w:rFonts w:eastAsiaTheme="minorEastAsia" w:cstheme="minorBidi"/>
            <w:b w:val="0"/>
            <w:bCs w:val="0"/>
            <w:noProof/>
          </w:rPr>
          <w:tab/>
        </w:r>
        <w:r w:rsidR="009767B0" w:rsidRPr="002D29ED">
          <w:rPr>
            <w:rStyle w:val="Hyperlink"/>
            <w:noProof/>
          </w:rPr>
          <w:t>Introduction to Evio Versions</w:t>
        </w:r>
        <w:r w:rsidR="009767B0">
          <w:rPr>
            <w:noProof/>
            <w:webHidden/>
          </w:rPr>
          <w:tab/>
        </w:r>
        <w:r w:rsidR="009767B0">
          <w:rPr>
            <w:noProof/>
            <w:webHidden/>
          </w:rPr>
          <w:fldChar w:fldCharType="begin"/>
        </w:r>
        <w:r w:rsidR="009767B0">
          <w:rPr>
            <w:noProof/>
            <w:webHidden/>
          </w:rPr>
          <w:instrText xml:space="preserve"> PAGEREF _Toc60846628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5F7E9A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29" w:history="1">
        <w:r w:rsidR="009767B0" w:rsidRPr="002D29ED">
          <w:rPr>
            <w:rStyle w:val="Hyperlink"/>
            <w:noProof/>
            <w14:scene3d>
              <w14:camera w14:prst="orthographicFront"/>
              <w14:lightRig w14:rig="threePt" w14:dir="t">
                <w14:rot w14:lat="0" w14:lon="0" w14:rev="0"/>
              </w14:lightRig>
            </w14:scene3d>
          </w:rPr>
          <w:t>1.1</w:t>
        </w:r>
        <w:r w:rsidR="009767B0">
          <w:rPr>
            <w:rFonts w:eastAsiaTheme="minorEastAsia" w:cstheme="minorBidi"/>
            <w:b w:val="0"/>
            <w:bCs w:val="0"/>
            <w:noProof/>
            <w:sz w:val="24"/>
            <w:szCs w:val="24"/>
          </w:rPr>
          <w:tab/>
        </w:r>
        <w:r w:rsidR="009767B0" w:rsidRPr="002D29ED">
          <w:rPr>
            <w:rStyle w:val="Hyperlink"/>
            <w:noProof/>
          </w:rPr>
          <w:t>Version 1</w:t>
        </w:r>
        <w:r w:rsidR="009767B0">
          <w:rPr>
            <w:noProof/>
            <w:webHidden/>
          </w:rPr>
          <w:tab/>
        </w:r>
        <w:r w:rsidR="009767B0">
          <w:rPr>
            <w:noProof/>
            <w:webHidden/>
          </w:rPr>
          <w:fldChar w:fldCharType="begin"/>
        </w:r>
        <w:r w:rsidR="009767B0">
          <w:rPr>
            <w:noProof/>
            <w:webHidden/>
          </w:rPr>
          <w:instrText xml:space="preserve"> PAGEREF _Toc60846629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52CAA15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0" w:history="1">
        <w:r w:rsidR="009767B0" w:rsidRPr="002D29ED">
          <w:rPr>
            <w:rStyle w:val="Hyperlink"/>
            <w:noProof/>
            <w14:scene3d>
              <w14:camera w14:prst="orthographicFront"/>
              <w14:lightRig w14:rig="threePt" w14:dir="t">
                <w14:rot w14:lat="0" w14:lon="0" w14:rev="0"/>
              </w14:lightRig>
            </w14:scene3d>
          </w:rPr>
          <w:t>1.2</w:t>
        </w:r>
        <w:r w:rsidR="009767B0">
          <w:rPr>
            <w:rFonts w:eastAsiaTheme="minorEastAsia" w:cstheme="minorBidi"/>
            <w:b w:val="0"/>
            <w:bCs w:val="0"/>
            <w:noProof/>
            <w:sz w:val="24"/>
            <w:szCs w:val="24"/>
          </w:rPr>
          <w:tab/>
        </w:r>
        <w:r w:rsidR="009767B0" w:rsidRPr="002D29ED">
          <w:rPr>
            <w:rStyle w:val="Hyperlink"/>
            <w:noProof/>
          </w:rPr>
          <w:t>Versions 2 &amp; 3</w:t>
        </w:r>
        <w:r w:rsidR="009767B0">
          <w:rPr>
            <w:noProof/>
            <w:webHidden/>
          </w:rPr>
          <w:tab/>
        </w:r>
        <w:r w:rsidR="009767B0">
          <w:rPr>
            <w:noProof/>
            <w:webHidden/>
          </w:rPr>
          <w:fldChar w:fldCharType="begin"/>
        </w:r>
        <w:r w:rsidR="009767B0">
          <w:rPr>
            <w:noProof/>
            <w:webHidden/>
          </w:rPr>
          <w:instrText xml:space="preserve"> PAGEREF _Toc60846630 \h </w:instrText>
        </w:r>
        <w:r w:rsidR="009767B0">
          <w:rPr>
            <w:noProof/>
            <w:webHidden/>
          </w:rPr>
        </w:r>
        <w:r w:rsidR="009767B0">
          <w:rPr>
            <w:noProof/>
            <w:webHidden/>
          </w:rPr>
          <w:fldChar w:fldCharType="separate"/>
        </w:r>
        <w:r w:rsidR="009767B0">
          <w:rPr>
            <w:noProof/>
            <w:webHidden/>
          </w:rPr>
          <w:t>5</w:t>
        </w:r>
        <w:r w:rsidR="009767B0">
          <w:rPr>
            <w:noProof/>
            <w:webHidden/>
          </w:rPr>
          <w:fldChar w:fldCharType="end"/>
        </w:r>
      </w:hyperlink>
    </w:p>
    <w:p w14:paraId="429CC7B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31" w:history="1">
        <w:r w:rsidR="009767B0" w:rsidRPr="002D29ED">
          <w:rPr>
            <w:rStyle w:val="Hyperlink"/>
            <w:noProof/>
            <w14:scene3d>
              <w14:camera w14:prst="orthographicFront"/>
              <w14:lightRig w14:rig="threePt" w14:dir="t">
                <w14:rot w14:lat="0" w14:lon="0" w14:rev="0"/>
              </w14:lightRig>
            </w14:scene3d>
          </w:rPr>
          <w:t>1.3</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_Toc60846631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3A5D4E1" w14:textId="77777777" w:rsidR="009767B0" w:rsidRDefault="0009739F">
      <w:pPr>
        <w:pStyle w:val="TOC3"/>
        <w:tabs>
          <w:tab w:val="left" w:pos="1200"/>
          <w:tab w:val="right" w:leader="dot" w:pos="9830"/>
        </w:tabs>
        <w:rPr>
          <w:rFonts w:eastAsiaTheme="minorEastAsia" w:cstheme="minorBidi"/>
          <w:noProof/>
          <w:sz w:val="24"/>
          <w:szCs w:val="24"/>
        </w:rPr>
      </w:pPr>
      <w:hyperlink w:anchor="_Toc60846632" w:history="1">
        <w:r w:rsidR="009767B0" w:rsidRPr="002D29ED">
          <w:rPr>
            <w:rStyle w:val="Hyperlink"/>
            <w:noProof/>
          </w:rPr>
          <w:t>1.3.1</w:t>
        </w:r>
        <w:r w:rsidR="009767B0">
          <w:rPr>
            <w:rFonts w:eastAsiaTheme="minorEastAsia" w:cstheme="minorBidi"/>
            <w:noProof/>
            <w:sz w:val="24"/>
            <w:szCs w:val="24"/>
          </w:rPr>
          <w:tab/>
        </w:r>
        <w:r w:rsidR="009767B0" w:rsidRPr="002D29ED">
          <w:rPr>
            <w:rStyle w:val="Hyperlink"/>
            <w:noProof/>
          </w:rPr>
          <w:t>File Format Block Size</w:t>
        </w:r>
        <w:r w:rsidR="009767B0">
          <w:rPr>
            <w:noProof/>
            <w:webHidden/>
          </w:rPr>
          <w:tab/>
        </w:r>
        <w:r w:rsidR="009767B0">
          <w:rPr>
            <w:noProof/>
            <w:webHidden/>
          </w:rPr>
          <w:fldChar w:fldCharType="begin"/>
        </w:r>
        <w:r w:rsidR="009767B0">
          <w:rPr>
            <w:noProof/>
            <w:webHidden/>
          </w:rPr>
          <w:instrText xml:space="preserve"> PAGEREF _Toc60846632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5BE46DB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3" w:history="1">
        <w:r w:rsidR="009767B0" w:rsidRPr="002D29ED">
          <w:rPr>
            <w:rStyle w:val="Hyperlink"/>
            <w:noProof/>
          </w:rPr>
          <w:t>1.3.2</w:t>
        </w:r>
        <w:r w:rsidR="009767B0">
          <w:rPr>
            <w:rFonts w:eastAsiaTheme="minorEastAsia" w:cstheme="minorBidi"/>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_Toc60846633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6551E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34" w:history="1">
        <w:r w:rsidR="009767B0" w:rsidRPr="002D29ED">
          <w:rPr>
            <w:rStyle w:val="Hyperlink"/>
            <w:noProof/>
          </w:rPr>
          <w:t>1.3.3</w:t>
        </w:r>
        <w:r w:rsidR="009767B0">
          <w:rPr>
            <w:rFonts w:eastAsiaTheme="minorEastAsia" w:cstheme="minorBidi"/>
            <w:noProof/>
            <w:sz w:val="24"/>
            <w:szCs w:val="24"/>
          </w:rPr>
          <w:tab/>
        </w:r>
        <w:r w:rsidR="009767B0" w:rsidRPr="002D29ED">
          <w:rPr>
            <w:rStyle w:val="Hyperlink"/>
            <w:noProof/>
          </w:rPr>
          <w:t>Expanded User Interface</w:t>
        </w:r>
        <w:r w:rsidR="009767B0">
          <w:rPr>
            <w:noProof/>
            <w:webHidden/>
          </w:rPr>
          <w:tab/>
        </w:r>
        <w:r w:rsidR="009767B0">
          <w:rPr>
            <w:noProof/>
            <w:webHidden/>
          </w:rPr>
          <w:fldChar w:fldCharType="begin"/>
        </w:r>
        <w:r w:rsidR="009767B0">
          <w:rPr>
            <w:noProof/>
            <w:webHidden/>
          </w:rPr>
          <w:instrText xml:space="preserve"> PAGEREF _Toc60846634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1D4343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5" w:history="1">
        <w:r w:rsidR="009767B0" w:rsidRPr="002D29ED">
          <w:rPr>
            <w:rStyle w:val="Hyperlink"/>
            <w:noProof/>
          </w:rPr>
          <w:t>1.3.4</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_Toc60846635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4E51B9F" w14:textId="77777777" w:rsidR="009767B0" w:rsidRDefault="0009739F">
      <w:pPr>
        <w:pStyle w:val="TOC3"/>
        <w:tabs>
          <w:tab w:val="left" w:pos="1200"/>
          <w:tab w:val="right" w:leader="dot" w:pos="9830"/>
        </w:tabs>
        <w:rPr>
          <w:rFonts w:eastAsiaTheme="minorEastAsia" w:cstheme="minorBidi"/>
          <w:noProof/>
          <w:sz w:val="24"/>
          <w:szCs w:val="24"/>
        </w:rPr>
      </w:pPr>
      <w:hyperlink w:anchor="_Toc60846636" w:history="1">
        <w:r w:rsidR="009767B0" w:rsidRPr="002D29ED">
          <w:rPr>
            <w:rStyle w:val="Hyperlink"/>
            <w:noProof/>
          </w:rPr>
          <w:t>1.3.5</w:t>
        </w:r>
        <w:r w:rsidR="009767B0">
          <w:rPr>
            <w:rFonts w:eastAsiaTheme="minorEastAsia" w:cstheme="minorBidi"/>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_Toc60846636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34616839" w14:textId="77777777" w:rsidR="009767B0" w:rsidRDefault="0009739F">
      <w:pPr>
        <w:pStyle w:val="TOC3"/>
        <w:tabs>
          <w:tab w:val="left" w:pos="1200"/>
          <w:tab w:val="right" w:leader="dot" w:pos="9830"/>
        </w:tabs>
        <w:rPr>
          <w:rFonts w:eastAsiaTheme="minorEastAsia" w:cstheme="minorBidi"/>
          <w:noProof/>
          <w:sz w:val="24"/>
          <w:szCs w:val="24"/>
        </w:rPr>
      </w:pPr>
      <w:hyperlink w:anchor="_Toc60846637" w:history="1">
        <w:r w:rsidR="009767B0" w:rsidRPr="002D29ED">
          <w:rPr>
            <w:rStyle w:val="Hyperlink"/>
            <w:noProof/>
          </w:rPr>
          <w:t>1.3.6</w:t>
        </w:r>
        <w:r w:rsidR="009767B0">
          <w:rPr>
            <w:rFonts w:eastAsiaTheme="minorEastAsia" w:cstheme="minorBidi"/>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_Toc60846637 \h </w:instrText>
        </w:r>
        <w:r w:rsidR="009767B0">
          <w:rPr>
            <w:noProof/>
            <w:webHidden/>
          </w:rPr>
        </w:r>
        <w:r w:rsidR="009767B0">
          <w:rPr>
            <w:noProof/>
            <w:webHidden/>
          </w:rPr>
          <w:fldChar w:fldCharType="separate"/>
        </w:r>
        <w:r w:rsidR="009767B0">
          <w:rPr>
            <w:noProof/>
            <w:webHidden/>
          </w:rPr>
          <w:t>6</w:t>
        </w:r>
        <w:r w:rsidR="009767B0">
          <w:rPr>
            <w:noProof/>
            <w:webHidden/>
          </w:rPr>
          <w:fldChar w:fldCharType="end"/>
        </w:r>
      </w:hyperlink>
    </w:p>
    <w:p w14:paraId="17E814CC" w14:textId="77777777" w:rsidR="009767B0" w:rsidRDefault="0009739F">
      <w:pPr>
        <w:pStyle w:val="TOC3"/>
        <w:tabs>
          <w:tab w:val="left" w:pos="1200"/>
          <w:tab w:val="right" w:leader="dot" w:pos="9830"/>
        </w:tabs>
        <w:rPr>
          <w:rFonts w:eastAsiaTheme="minorEastAsia" w:cstheme="minorBidi"/>
          <w:noProof/>
          <w:sz w:val="24"/>
          <w:szCs w:val="24"/>
        </w:rPr>
      </w:pPr>
      <w:hyperlink w:anchor="_Toc60846638" w:history="1">
        <w:r w:rsidR="009767B0" w:rsidRPr="002D29ED">
          <w:rPr>
            <w:rStyle w:val="Hyperlink"/>
            <w:noProof/>
          </w:rPr>
          <w:t>1.3.7</w:t>
        </w:r>
        <w:r w:rsidR="009767B0">
          <w:rPr>
            <w:rFonts w:eastAsiaTheme="minorEastAsia" w:cstheme="minorBidi"/>
            <w:noProof/>
            <w:sz w:val="24"/>
            <w:szCs w:val="24"/>
          </w:rPr>
          <w:tab/>
        </w:r>
        <w:r w:rsidR="009767B0" w:rsidRPr="002D29ED">
          <w:rPr>
            <w:rStyle w:val="Hyperlink"/>
            <w:noProof/>
          </w:rPr>
          <w:t>Padding</w:t>
        </w:r>
        <w:r w:rsidR="009767B0">
          <w:rPr>
            <w:noProof/>
            <w:webHidden/>
          </w:rPr>
          <w:tab/>
        </w:r>
        <w:r w:rsidR="009767B0">
          <w:rPr>
            <w:noProof/>
            <w:webHidden/>
          </w:rPr>
          <w:fldChar w:fldCharType="begin"/>
        </w:r>
        <w:r w:rsidR="009767B0">
          <w:rPr>
            <w:noProof/>
            <w:webHidden/>
          </w:rPr>
          <w:instrText xml:space="preserve"> PAGEREF _Toc60846638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D729187" w14:textId="77777777" w:rsidR="009767B0" w:rsidRDefault="0009739F">
      <w:pPr>
        <w:pStyle w:val="TOC3"/>
        <w:tabs>
          <w:tab w:val="left" w:pos="1200"/>
          <w:tab w:val="right" w:leader="dot" w:pos="9830"/>
        </w:tabs>
        <w:rPr>
          <w:rFonts w:eastAsiaTheme="minorEastAsia" w:cstheme="minorBidi"/>
          <w:noProof/>
          <w:sz w:val="24"/>
          <w:szCs w:val="24"/>
        </w:rPr>
      </w:pPr>
      <w:hyperlink w:anchor="_Toc60846639" w:history="1">
        <w:r w:rsidR="009767B0" w:rsidRPr="002D29ED">
          <w:rPr>
            <w:rStyle w:val="Hyperlink"/>
            <w:noProof/>
          </w:rPr>
          <w:t>1.3.8</w:t>
        </w:r>
        <w:r w:rsidR="009767B0">
          <w:rPr>
            <w:rFonts w:eastAsiaTheme="minorEastAsia" w:cstheme="minorBidi"/>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_Toc60846639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F45C374" w14:textId="77777777" w:rsidR="009767B0" w:rsidRDefault="0009739F">
      <w:pPr>
        <w:pStyle w:val="TOC3"/>
        <w:tabs>
          <w:tab w:val="left" w:pos="1200"/>
          <w:tab w:val="right" w:leader="dot" w:pos="9830"/>
        </w:tabs>
        <w:rPr>
          <w:rFonts w:eastAsiaTheme="minorEastAsia" w:cstheme="minorBidi"/>
          <w:noProof/>
          <w:sz w:val="24"/>
          <w:szCs w:val="24"/>
        </w:rPr>
      </w:pPr>
      <w:hyperlink w:anchor="_Toc60846640" w:history="1">
        <w:r w:rsidR="009767B0" w:rsidRPr="002D29ED">
          <w:rPr>
            <w:rStyle w:val="Hyperlink"/>
            <w:noProof/>
          </w:rPr>
          <w:t>1.3.9</w:t>
        </w:r>
        <w:r w:rsidR="009767B0">
          <w:rPr>
            <w:rFonts w:eastAsiaTheme="minorEastAsia" w:cstheme="minorBidi"/>
            <w:noProof/>
            <w:sz w:val="24"/>
            <w:szCs w:val="24"/>
          </w:rPr>
          <w:tab/>
        </w:r>
        <w:r w:rsidR="009767B0" w:rsidRPr="002D29ED">
          <w:rPr>
            <w:rStyle w:val="Hyperlink"/>
            <w:noProof/>
          </w:rPr>
          <w:t>Random Access</w:t>
        </w:r>
        <w:r w:rsidR="009767B0">
          <w:rPr>
            <w:noProof/>
            <w:webHidden/>
          </w:rPr>
          <w:tab/>
        </w:r>
        <w:r w:rsidR="009767B0">
          <w:rPr>
            <w:noProof/>
            <w:webHidden/>
          </w:rPr>
          <w:fldChar w:fldCharType="begin"/>
        </w:r>
        <w:r w:rsidR="009767B0">
          <w:rPr>
            <w:noProof/>
            <w:webHidden/>
          </w:rPr>
          <w:instrText xml:space="preserve"> PAGEREF _Toc60846640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2682A0E" w14:textId="77777777" w:rsidR="009767B0" w:rsidRDefault="0009739F">
      <w:pPr>
        <w:pStyle w:val="TOC3"/>
        <w:tabs>
          <w:tab w:val="left" w:pos="1440"/>
          <w:tab w:val="right" w:leader="dot" w:pos="9830"/>
        </w:tabs>
        <w:rPr>
          <w:rFonts w:eastAsiaTheme="minorEastAsia" w:cstheme="minorBidi"/>
          <w:noProof/>
          <w:sz w:val="24"/>
          <w:szCs w:val="24"/>
        </w:rPr>
      </w:pPr>
      <w:hyperlink w:anchor="_Toc60846641" w:history="1">
        <w:r w:rsidR="009767B0" w:rsidRPr="002D29ED">
          <w:rPr>
            <w:rStyle w:val="Hyperlink"/>
            <w:noProof/>
          </w:rPr>
          <w:t>1.3.10</w:t>
        </w:r>
        <w:r w:rsidR="009767B0">
          <w:rPr>
            <w:rFonts w:eastAsiaTheme="minorEastAsia" w:cstheme="minorBidi"/>
            <w:noProof/>
            <w:sz w:val="24"/>
            <w:szCs w:val="24"/>
          </w:rPr>
          <w:tab/>
        </w:r>
        <w:r w:rsidR="009767B0" w:rsidRPr="002D29ED">
          <w:rPr>
            <w:rStyle w:val="Hyperlink"/>
            <w:noProof/>
          </w:rPr>
          <w:t>Append Mode</w:t>
        </w:r>
        <w:r w:rsidR="009767B0">
          <w:rPr>
            <w:noProof/>
            <w:webHidden/>
          </w:rPr>
          <w:tab/>
        </w:r>
        <w:r w:rsidR="009767B0">
          <w:rPr>
            <w:noProof/>
            <w:webHidden/>
          </w:rPr>
          <w:fldChar w:fldCharType="begin"/>
        </w:r>
        <w:r w:rsidR="009767B0">
          <w:rPr>
            <w:noProof/>
            <w:webHidden/>
          </w:rPr>
          <w:instrText xml:space="preserve"> PAGEREF _Toc60846641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51225119" w14:textId="77777777" w:rsidR="009767B0" w:rsidRDefault="0009739F">
      <w:pPr>
        <w:pStyle w:val="TOC3"/>
        <w:tabs>
          <w:tab w:val="left" w:pos="1440"/>
          <w:tab w:val="right" w:leader="dot" w:pos="9830"/>
        </w:tabs>
        <w:rPr>
          <w:rFonts w:eastAsiaTheme="minorEastAsia" w:cstheme="minorBidi"/>
          <w:noProof/>
          <w:sz w:val="24"/>
          <w:szCs w:val="24"/>
        </w:rPr>
      </w:pPr>
      <w:hyperlink w:anchor="_Toc60846642" w:history="1">
        <w:r w:rsidR="009767B0" w:rsidRPr="002D29ED">
          <w:rPr>
            <w:rStyle w:val="Hyperlink"/>
            <w:noProof/>
          </w:rPr>
          <w:t>1.3.11</w:t>
        </w:r>
        <w:r w:rsidR="009767B0">
          <w:rPr>
            <w:rFonts w:eastAsiaTheme="minorEastAsia" w:cstheme="minorBidi"/>
            <w:noProof/>
            <w:sz w:val="24"/>
            <w:szCs w:val="24"/>
          </w:rPr>
          <w:tab/>
        </w:r>
        <w:r w:rsidR="009767B0" w:rsidRPr="002D29ED">
          <w:rPr>
            <w:rStyle w:val="Hyperlink"/>
            <w:noProof/>
          </w:rPr>
          <w:t>Thread Safety</w:t>
        </w:r>
        <w:r w:rsidR="009767B0">
          <w:rPr>
            <w:noProof/>
            <w:webHidden/>
          </w:rPr>
          <w:tab/>
        </w:r>
        <w:r w:rsidR="009767B0">
          <w:rPr>
            <w:noProof/>
            <w:webHidden/>
          </w:rPr>
          <w:fldChar w:fldCharType="begin"/>
        </w:r>
        <w:r w:rsidR="009767B0">
          <w:rPr>
            <w:noProof/>
            <w:webHidden/>
          </w:rPr>
          <w:instrText xml:space="preserve"> PAGEREF _Toc60846642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2C8E0925" w14:textId="77777777" w:rsidR="009767B0" w:rsidRDefault="0009739F">
      <w:pPr>
        <w:pStyle w:val="TOC3"/>
        <w:tabs>
          <w:tab w:val="left" w:pos="1440"/>
          <w:tab w:val="right" w:leader="dot" w:pos="9830"/>
        </w:tabs>
        <w:rPr>
          <w:rFonts w:eastAsiaTheme="minorEastAsia" w:cstheme="minorBidi"/>
          <w:noProof/>
          <w:sz w:val="24"/>
          <w:szCs w:val="24"/>
        </w:rPr>
      </w:pPr>
      <w:hyperlink w:anchor="_Toc60846643" w:history="1">
        <w:r w:rsidR="009767B0" w:rsidRPr="002D29ED">
          <w:rPr>
            <w:rStyle w:val="Hyperlink"/>
            <w:noProof/>
          </w:rPr>
          <w:t>1.3.12</w:t>
        </w:r>
        <w:r w:rsidR="009767B0">
          <w:rPr>
            <w:rFonts w:eastAsiaTheme="minorEastAsia" w:cstheme="minorBidi"/>
            <w:noProof/>
            <w:sz w:val="24"/>
            <w:szCs w:val="24"/>
          </w:rPr>
          <w:tab/>
        </w:r>
        <w:r w:rsidR="009767B0" w:rsidRPr="002D29ED">
          <w:rPr>
            <w:rStyle w:val="Hyperlink"/>
            <w:noProof/>
          </w:rPr>
          <w:t>Graphics</w:t>
        </w:r>
        <w:r w:rsidR="009767B0">
          <w:rPr>
            <w:noProof/>
            <w:webHidden/>
          </w:rPr>
          <w:tab/>
        </w:r>
        <w:r w:rsidR="009767B0">
          <w:rPr>
            <w:noProof/>
            <w:webHidden/>
          </w:rPr>
          <w:fldChar w:fldCharType="begin"/>
        </w:r>
        <w:r w:rsidR="009767B0">
          <w:rPr>
            <w:noProof/>
            <w:webHidden/>
          </w:rPr>
          <w:instrText xml:space="preserve"> PAGEREF _Toc60846643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60019A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44" w:history="1">
        <w:r w:rsidR="009767B0" w:rsidRPr="002D29ED">
          <w:rPr>
            <w:rStyle w:val="Hyperlink"/>
            <w:noProof/>
            <w14:scene3d>
              <w14:camera w14:prst="orthographicFront"/>
              <w14:lightRig w14:rig="threePt" w14:dir="t">
                <w14:rot w14:lat="0" w14:lon="0" w14:rev="0"/>
              </w14:lightRig>
            </w14:scene3d>
          </w:rPr>
          <w:t>1.4</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_Toc60846644 \h </w:instrText>
        </w:r>
        <w:r w:rsidR="009767B0">
          <w:rPr>
            <w:noProof/>
            <w:webHidden/>
          </w:rPr>
        </w:r>
        <w:r w:rsidR="009767B0">
          <w:rPr>
            <w:noProof/>
            <w:webHidden/>
          </w:rPr>
          <w:fldChar w:fldCharType="separate"/>
        </w:r>
        <w:r w:rsidR="009767B0">
          <w:rPr>
            <w:noProof/>
            <w:webHidden/>
          </w:rPr>
          <w:t>7</w:t>
        </w:r>
        <w:r w:rsidR="009767B0">
          <w:rPr>
            <w:noProof/>
            <w:webHidden/>
          </w:rPr>
          <w:fldChar w:fldCharType="end"/>
        </w:r>
      </w:hyperlink>
    </w:p>
    <w:p w14:paraId="389E38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5" w:history="1">
        <w:r w:rsidR="009767B0" w:rsidRPr="002D29ED">
          <w:rPr>
            <w:rStyle w:val="Hyperlink"/>
            <w:noProof/>
          </w:rPr>
          <w:t>1.4.1</w:t>
        </w:r>
        <w:r w:rsidR="009767B0">
          <w:rPr>
            <w:rFonts w:eastAsiaTheme="minorEastAsia" w:cstheme="minorBidi"/>
            <w:noProof/>
            <w:sz w:val="24"/>
            <w:szCs w:val="24"/>
          </w:rPr>
          <w:tab/>
        </w:r>
        <w:r w:rsidR="009767B0" w:rsidRPr="002D29ED">
          <w:rPr>
            <w:rStyle w:val="Hyperlink"/>
            <w:noProof/>
          </w:rPr>
          <w:t>New Block or Record Format</w:t>
        </w:r>
        <w:r w:rsidR="009767B0">
          <w:rPr>
            <w:noProof/>
            <w:webHidden/>
          </w:rPr>
          <w:tab/>
        </w:r>
        <w:r w:rsidR="009767B0">
          <w:rPr>
            <w:noProof/>
            <w:webHidden/>
          </w:rPr>
          <w:fldChar w:fldCharType="begin"/>
        </w:r>
        <w:r w:rsidR="009767B0">
          <w:rPr>
            <w:noProof/>
            <w:webHidden/>
          </w:rPr>
          <w:instrText xml:space="preserve"> PAGEREF _Toc60846645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28E931EE" w14:textId="77777777" w:rsidR="009767B0" w:rsidRDefault="0009739F">
      <w:pPr>
        <w:pStyle w:val="TOC3"/>
        <w:tabs>
          <w:tab w:val="left" w:pos="1200"/>
          <w:tab w:val="right" w:leader="dot" w:pos="9830"/>
        </w:tabs>
        <w:rPr>
          <w:rFonts w:eastAsiaTheme="minorEastAsia" w:cstheme="minorBidi"/>
          <w:noProof/>
          <w:sz w:val="24"/>
          <w:szCs w:val="24"/>
        </w:rPr>
      </w:pPr>
      <w:hyperlink w:anchor="_Toc60846646" w:history="1">
        <w:r w:rsidR="009767B0" w:rsidRPr="002D29ED">
          <w:rPr>
            <w:rStyle w:val="Hyperlink"/>
            <w:noProof/>
          </w:rPr>
          <w:t>1.4.2</w:t>
        </w:r>
        <w:r w:rsidR="009767B0">
          <w:rPr>
            <w:rFonts w:eastAsiaTheme="minorEastAsia" w:cstheme="minorBidi"/>
            <w:noProof/>
            <w:sz w:val="24"/>
            <w:szCs w:val="24"/>
          </w:rPr>
          <w:tab/>
        </w:r>
        <w:r w:rsidR="009767B0" w:rsidRPr="002D29ED">
          <w:rPr>
            <w:rStyle w:val="Hyperlink"/>
            <w:noProof/>
          </w:rPr>
          <w:t>Compressed Data</w:t>
        </w:r>
        <w:r w:rsidR="009767B0">
          <w:rPr>
            <w:noProof/>
            <w:webHidden/>
          </w:rPr>
          <w:tab/>
        </w:r>
        <w:r w:rsidR="009767B0">
          <w:rPr>
            <w:noProof/>
            <w:webHidden/>
          </w:rPr>
          <w:fldChar w:fldCharType="begin"/>
        </w:r>
        <w:r w:rsidR="009767B0">
          <w:rPr>
            <w:noProof/>
            <w:webHidden/>
          </w:rPr>
          <w:instrText xml:space="preserve"> PAGEREF _Toc60846646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152D453D" w14:textId="77777777" w:rsidR="009767B0" w:rsidRDefault="0009739F">
      <w:pPr>
        <w:pStyle w:val="TOC3"/>
        <w:tabs>
          <w:tab w:val="left" w:pos="1200"/>
          <w:tab w:val="right" w:leader="dot" w:pos="9830"/>
        </w:tabs>
        <w:rPr>
          <w:rFonts w:eastAsiaTheme="minorEastAsia" w:cstheme="minorBidi"/>
          <w:noProof/>
          <w:sz w:val="24"/>
          <w:szCs w:val="24"/>
        </w:rPr>
      </w:pPr>
      <w:hyperlink w:anchor="_Toc60846647" w:history="1">
        <w:r w:rsidR="009767B0" w:rsidRPr="002D29ED">
          <w:rPr>
            <w:rStyle w:val="Hyperlink"/>
            <w:noProof/>
          </w:rPr>
          <w:t>1.4.3</w:t>
        </w:r>
        <w:r w:rsidR="009767B0">
          <w:rPr>
            <w:rFonts w:eastAsiaTheme="minorEastAsia" w:cstheme="minorBidi"/>
            <w:noProof/>
            <w:sz w:val="24"/>
            <w:szCs w:val="24"/>
          </w:rPr>
          <w:tab/>
        </w:r>
        <w:r w:rsidR="009767B0" w:rsidRPr="002D29ED">
          <w:rPr>
            <w:rStyle w:val="Hyperlink"/>
            <w:noProof/>
          </w:rPr>
          <w:t>Data Format Agnostic API</w:t>
        </w:r>
        <w:r w:rsidR="009767B0">
          <w:rPr>
            <w:noProof/>
            <w:webHidden/>
          </w:rPr>
          <w:tab/>
        </w:r>
        <w:r w:rsidR="009767B0">
          <w:rPr>
            <w:noProof/>
            <w:webHidden/>
          </w:rPr>
          <w:fldChar w:fldCharType="begin"/>
        </w:r>
        <w:r w:rsidR="009767B0">
          <w:rPr>
            <w:noProof/>
            <w:webHidden/>
          </w:rPr>
          <w:instrText xml:space="preserve"> PAGEREF _Toc60846647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04C5FD78" w14:textId="77777777" w:rsidR="009767B0" w:rsidRDefault="0009739F">
      <w:pPr>
        <w:pStyle w:val="TOC3"/>
        <w:tabs>
          <w:tab w:val="left" w:pos="1200"/>
          <w:tab w:val="right" w:leader="dot" w:pos="9830"/>
        </w:tabs>
        <w:rPr>
          <w:rFonts w:eastAsiaTheme="minorEastAsia" w:cstheme="minorBidi"/>
          <w:noProof/>
          <w:sz w:val="24"/>
          <w:szCs w:val="24"/>
        </w:rPr>
      </w:pPr>
      <w:hyperlink w:anchor="_Toc60846648" w:history="1">
        <w:r w:rsidR="009767B0" w:rsidRPr="002D29ED">
          <w:rPr>
            <w:rStyle w:val="Hyperlink"/>
            <w:noProof/>
          </w:rPr>
          <w:t>1.4.4</w:t>
        </w:r>
        <w:r w:rsidR="009767B0">
          <w:rPr>
            <w:rFonts w:eastAsiaTheme="minorEastAsia" w:cstheme="minorBidi"/>
            <w:noProof/>
            <w:sz w:val="24"/>
            <w:szCs w:val="24"/>
          </w:rPr>
          <w:tab/>
        </w:r>
        <w:r w:rsidR="009767B0" w:rsidRPr="002D29ED">
          <w:rPr>
            <w:rStyle w:val="Hyperlink"/>
            <w:noProof/>
          </w:rPr>
          <w:t>New C++ library</w:t>
        </w:r>
        <w:r w:rsidR="009767B0">
          <w:rPr>
            <w:noProof/>
            <w:webHidden/>
          </w:rPr>
          <w:tab/>
        </w:r>
        <w:r w:rsidR="009767B0">
          <w:rPr>
            <w:noProof/>
            <w:webHidden/>
          </w:rPr>
          <w:fldChar w:fldCharType="begin"/>
        </w:r>
        <w:r w:rsidR="009767B0">
          <w:rPr>
            <w:noProof/>
            <w:webHidden/>
          </w:rPr>
          <w:instrText xml:space="preserve"> PAGEREF _Toc60846648 \h </w:instrText>
        </w:r>
        <w:r w:rsidR="009767B0">
          <w:rPr>
            <w:noProof/>
            <w:webHidden/>
          </w:rPr>
        </w:r>
        <w:r w:rsidR="009767B0">
          <w:rPr>
            <w:noProof/>
            <w:webHidden/>
          </w:rPr>
          <w:fldChar w:fldCharType="separate"/>
        </w:r>
        <w:r w:rsidR="009767B0">
          <w:rPr>
            <w:noProof/>
            <w:webHidden/>
          </w:rPr>
          <w:t>8</w:t>
        </w:r>
        <w:r w:rsidR="009767B0">
          <w:rPr>
            <w:noProof/>
            <w:webHidden/>
          </w:rPr>
          <w:fldChar w:fldCharType="end"/>
        </w:r>
      </w:hyperlink>
    </w:p>
    <w:p w14:paraId="3A99A2EF" w14:textId="77777777" w:rsidR="009767B0" w:rsidRDefault="0009739F">
      <w:pPr>
        <w:pStyle w:val="TOC1"/>
        <w:tabs>
          <w:tab w:val="left" w:pos="480"/>
          <w:tab w:val="right" w:leader="dot" w:pos="9830"/>
        </w:tabs>
        <w:rPr>
          <w:rFonts w:eastAsiaTheme="minorEastAsia" w:cstheme="minorBidi"/>
          <w:b w:val="0"/>
          <w:bCs w:val="0"/>
          <w:noProof/>
        </w:rPr>
      </w:pPr>
      <w:hyperlink w:anchor="_Toc60846649" w:history="1">
        <w:r w:rsidR="009767B0" w:rsidRPr="002D29ED">
          <w:rPr>
            <w:rStyle w:val="Hyperlink"/>
            <w:noProof/>
          </w:rPr>
          <w:t>2</w:t>
        </w:r>
        <w:r w:rsidR="009767B0">
          <w:rPr>
            <w:rFonts w:eastAsiaTheme="minorEastAsia" w:cstheme="minorBidi"/>
            <w:b w:val="0"/>
            <w:bCs w:val="0"/>
            <w:noProof/>
          </w:rPr>
          <w:tab/>
        </w:r>
        <w:r w:rsidR="009767B0" w:rsidRPr="002D29ED">
          <w:rPr>
            <w:rStyle w:val="Hyperlink"/>
            <w:noProof/>
          </w:rPr>
          <w:t>Evio Installation</w:t>
        </w:r>
        <w:r w:rsidR="009767B0">
          <w:rPr>
            <w:noProof/>
            <w:webHidden/>
          </w:rPr>
          <w:tab/>
        </w:r>
        <w:r w:rsidR="009767B0">
          <w:rPr>
            <w:noProof/>
            <w:webHidden/>
          </w:rPr>
          <w:fldChar w:fldCharType="begin"/>
        </w:r>
        <w:r w:rsidR="009767B0">
          <w:rPr>
            <w:noProof/>
            <w:webHidden/>
          </w:rPr>
          <w:instrText xml:space="preserve"> PAGEREF _Toc60846649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330C897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0" w:history="1">
        <w:r w:rsidR="009767B0" w:rsidRPr="002D29ED">
          <w:rPr>
            <w:rStyle w:val="Hyperlink"/>
            <w:noProof/>
            <w14:scene3d>
              <w14:camera w14:prst="orthographicFront"/>
              <w14:lightRig w14:rig="threePt" w14:dir="t">
                <w14:rot w14:lat="0" w14:lon="0" w14:rev="0"/>
              </w14:lightRig>
            </w14:scene3d>
          </w:rPr>
          <w:t>2.1</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_Toc60846650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302372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1" w:history="1">
        <w:r w:rsidR="009767B0" w:rsidRPr="002D29ED">
          <w:rPr>
            <w:rStyle w:val="Hyperlink"/>
            <w:noProof/>
            <w14:scene3d>
              <w14:camera w14:prst="orthographicFront"/>
              <w14:lightRig w14:rig="threePt" w14:dir="t">
                <w14:rot w14:lat="0" w14:lon="0" w14:rev="0"/>
              </w14:lightRig>
            </w14:scene3d>
          </w:rPr>
          <w:t>2.2</w:t>
        </w:r>
        <w:r w:rsidR="009767B0">
          <w:rPr>
            <w:rFonts w:eastAsiaTheme="minorEastAsia" w:cstheme="minorBidi"/>
            <w:b w:val="0"/>
            <w:bCs w:val="0"/>
            <w:noProof/>
            <w:sz w:val="24"/>
            <w:szCs w:val="24"/>
          </w:rPr>
          <w:tab/>
        </w:r>
        <w:r w:rsidR="009767B0" w:rsidRPr="002D29ED">
          <w:rPr>
            <w:rStyle w:val="Hyperlink"/>
            <w:noProof/>
          </w:rPr>
          <w:t>C++</w:t>
        </w:r>
        <w:r w:rsidR="009767B0">
          <w:rPr>
            <w:noProof/>
            <w:webHidden/>
          </w:rPr>
          <w:tab/>
        </w:r>
        <w:r w:rsidR="009767B0">
          <w:rPr>
            <w:noProof/>
            <w:webHidden/>
          </w:rPr>
          <w:fldChar w:fldCharType="begin"/>
        </w:r>
        <w:r w:rsidR="009767B0">
          <w:rPr>
            <w:noProof/>
            <w:webHidden/>
          </w:rPr>
          <w:instrText xml:space="preserve"> PAGEREF _Toc60846651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070AB15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2" w:history="1">
        <w:r w:rsidR="009767B0" w:rsidRPr="002D29ED">
          <w:rPr>
            <w:rStyle w:val="Hyperlink"/>
            <w:noProof/>
          </w:rPr>
          <w:t>2.2.1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_Toc60846652 \h </w:instrText>
        </w:r>
        <w:r w:rsidR="009767B0">
          <w:rPr>
            <w:noProof/>
            <w:webHidden/>
          </w:rPr>
        </w:r>
        <w:r w:rsidR="009767B0">
          <w:rPr>
            <w:noProof/>
            <w:webHidden/>
          </w:rPr>
          <w:fldChar w:fldCharType="separate"/>
        </w:r>
        <w:r w:rsidR="009767B0">
          <w:rPr>
            <w:noProof/>
            <w:webHidden/>
          </w:rPr>
          <w:t>9</w:t>
        </w:r>
        <w:r w:rsidR="009767B0">
          <w:rPr>
            <w:noProof/>
            <w:webHidden/>
          </w:rPr>
          <w:fldChar w:fldCharType="end"/>
        </w:r>
      </w:hyperlink>
    </w:p>
    <w:p w14:paraId="4042AFE6" w14:textId="77777777" w:rsidR="009767B0" w:rsidRDefault="0009739F">
      <w:pPr>
        <w:pStyle w:val="TOC3"/>
        <w:tabs>
          <w:tab w:val="left" w:pos="1200"/>
          <w:tab w:val="right" w:leader="dot" w:pos="9830"/>
        </w:tabs>
        <w:rPr>
          <w:rFonts w:eastAsiaTheme="minorEastAsia" w:cstheme="minorBidi"/>
          <w:noProof/>
          <w:sz w:val="24"/>
          <w:szCs w:val="24"/>
        </w:rPr>
      </w:pPr>
      <w:hyperlink w:anchor="_Toc60846653" w:history="1">
        <w:r w:rsidR="009767B0" w:rsidRPr="002D29ED">
          <w:rPr>
            <w:rStyle w:val="Hyperlink"/>
            <w:noProof/>
          </w:rPr>
          <w:t>2.2.2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_Toc60846653 \h </w:instrText>
        </w:r>
        <w:r w:rsidR="009767B0">
          <w:rPr>
            <w:noProof/>
            <w:webHidden/>
          </w:rPr>
        </w:r>
        <w:r w:rsidR="009767B0">
          <w:rPr>
            <w:noProof/>
            <w:webHidden/>
          </w:rPr>
          <w:fldChar w:fldCharType="separate"/>
        </w:r>
        <w:r w:rsidR="009767B0">
          <w:rPr>
            <w:noProof/>
            <w:webHidden/>
          </w:rPr>
          <w:t>10</w:t>
        </w:r>
        <w:r w:rsidR="009767B0">
          <w:rPr>
            <w:noProof/>
            <w:webHidden/>
          </w:rPr>
          <w:fldChar w:fldCharType="end"/>
        </w:r>
      </w:hyperlink>
    </w:p>
    <w:p w14:paraId="5962F218" w14:textId="77777777" w:rsidR="009767B0" w:rsidRDefault="0009739F">
      <w:pPr>
        <w:pStyle w:val="TOC3"/>
        <w:tabs>
          <w:tab w:val="left" w:pos="1200"/>
          <w:tab w:val="right" w:leader="dot" w:pos="9830"/>
        </w:tabs>
        <w:rPr>
          <w:rFonts w:eastAsiaTheme="minorEastAsia" w:cstheme="minorBidi"/>
          <w:noProof/>
          <w:sz w:val="24"/>
          <w:szCs w:val="24"/>
        </w:rPr>
      </w:pPr>
      <w:hyperlink w:anchor="_Toc60846654" w:history="1">
        <w:r w:rsidR="009767B0" w:rsidRPr="002D29ED">
          <w:rPr>
            <w:rStyle w:val="Hyperlink"/>
            <w:noProof/>
          </w:rPr>
          <w:t>2.2.3</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_Toc60846654 \h </w:instrText>
        </w:r>
        <w:r w:rsidR="009767B0">
          <w:rPr>
            <w:noProof/>
            <w:webHidden/>
          </w:rPr>
        </w:r>
        <w:r w:rsidR="009767B0">
          <w:rPr>
            <w:noProof/>
            <w:webHidden/>
          </w:rPr>
          <w:fldChar w:fldCharType="separate"/>
        </w:r>
        <w:r w:rsidR="009767B0">
          <w:rPr>
            <w:noProof/>
            <w:webHidden/>
          </w:rPr>
          <w:t>11</w:t>
        </w:r>
        <w:r w:rsidR="009767B0">
          <w:rPr>
            <w:noProof/>
            <w:webHidden/>
          </w:rPr>
          <w:fldChar w:fldCharType="end"/>
        </w:r>
      </w:hyperlink>
    </w:p>
    <w:p w14:paraId="43EE74A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55" w:history="1">
        <w:r w:rsidR="009767B0" w:rsidRPr="002D29ED">
          <w:rPr>
            <w:rStyle w:val="Hyperlink"/>
            <w:noProof/>
            <w14:scene3d>
              <w14:camera w14:prst="orthographicFront"/>
              <w14:lightRig w14:rig="threePt" w14:dir="t">
                <w14:rot w14:lat="0" w14:lon="0" w14:rev="0"/>
              </w14:lightRig>
            </w14:scene3d>
          </w:rPr>
          <w:t>2.3</w:t>
        </w:r>
        <w:r w:rsidR="009767B0">
          <w:rPr>
            <w:rFonts w:eastAsiaTheme="minorEastAsia" w:cstheme="minorBidi"/>
            <w:b w:val="0"/>
            <w:bCs w:val="0"/>
            <w:noProof/>
            <w:sz w:val="24"/>
            <w:szCs w:val="24"/>
          </w:rPr>
          <w:tab/>
        </w:r>
        <w:r w:rsidR="009767B0" w:rsidRPr="002D29ED">
          <w:rPr>
            <w:rStyle w:val="Hyperlink"/>
            <w:noProof/>
          </w:rPr>
          <w:t>Java</w:t>
        </w:r>
        <w:r w:rsidR="009767B0">
          <w:rPr>
            <w:noProof/>
            <w:webHidden/>
          </w:rPr>
          <w:tab/>
        </w:r>
        <w:r w:rsidR="009767B0">
          <w:rPr>
            <w:noProof/>
            <w:webHidden/>
          </w:rPr>
          <w:fldChar w:fldCharType="begin"/>
        </w:r>
        <w:r w:rsidR="009767B0">
          <w:rPr>
            <w:noProof/>
            <w:webHidden/>
          </w:rPr>
          <w:instrText xml:space="preserve"> PAGEREF _Toc60846655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2DFF41FB" w14:textId="77777777" w:rsidR="009767B0" w:rsidRDefault="0009739F">
      <w:pPr>
        <w:pStyle w:val="TOC3"/>
        <w:tabs>
          <w:tab w:val="left" w:pos="1200"/>
          <w:tab w:val="right" w:leader="dot" w:pos="9830"/>
        </w:tabs>
        <w:rPr>
          <w:rFonts w:eastAsiaTheme="minorEastAsia" w:cstheme="minorBidi"/>
          <w:noProof/>
          <w:sz w:val="24"/>
          <w:szCs w:val="24"/>
        </w:rPr>
      </w:pPr>
      <w:hyperlink w:anchor="_Toc60846656"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Prerequisites</w:t>
        </w:r>
        <w:r w:rsidR="009767B0">
          <w:rPr>
            <w:noProof/>
            <w:webHidden/>
          </w:rPr>
          <w:tab/>
        </w:r>
        <w:r w:rsidR="009767B0">
          <w:rPr>
            <w:noProof/>
            <w:webHidden/>
          </w:rPr>
          <w:fldChar w:fldCharType="begin"/>
        </w:r>
        <w:r w:rsidR="009767B0">
          <w:rPr>
            <w:noProof/>
            <w:webHidden/>
          </w:rPr>
          <w:instrText xml:space="preserve"> PAGEREF _Toc60846656 \h </w:instrText>
        </w:r>
        <w:r w:rsidR="009767B0">
          <w:rPr>
            <w:noProof/>
            <w:webHidden/>
          </w:rPr>
        </w:r>
        <w:r w:rsidR="009767B0">
          <w:rPr>
            <w:noProof/>
            <w:webHidden/>
          </w:rPr>
          <w:fldChar w:fldCharType="separate"/>
        </w:r>
        <w:r w:rsidR="009767B0">
          <w:rPr>
            <w:noProof/>
            <w:webHidden/>
          </w:rPr>
          <w:t>13</w:t>
        </w:r>
        <w:r w:rsidR="009767B0">
          <w:rPr>
            <w:noProof/>
            <w:webHidden/>
          </w:rPr>
          <w:fldChar w:fldCharType="end"/>
        </w:r>
      </w:hyperlink>
    </w:p>
    <w:p w14:paraId="3492FC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57" w:history="1">
        <w:r w:rsidR="009767B0" w:rsidRPr="002D29ED">
          <w:rPr>
            <w:rStyle w:val="Hyperlink"/>
            <w:noProof/>
          </w:rPr>
          <w:t>2.3.2</w:t>
        </w:r>
        <w:r w:rsidR="009767B0">
          <w:rPr>
            <w:rFonts w:eastAsiaTheme="minorEastAsia" w:cstheme="minorBidi"/>
            <w:noProof/>
            <w:sz w:val="24"/>
            <w:szCs w:val="24"/>
          </w:rPr>
          <w:tab/>
        </w:r>
        <w:r w:rsidR="009767B0" w:rsidRPr="002D29ED">
          <w:rPr>
            <w:rStyle w:val="Hyperlink"/>
            <w:noProof/>
          </w:rPr>
          <w:t>Building</w:t>
        </w:r>
        <w:r w:rsidR="009767B0">
          <w:rPr>
            <w:noProof/>
            <w:webHidden/>
          </w:rPr>
          <w:tab/>
        </w:r>
        <w:r w:rsidR="009767B0">
          <w:rPr>
            <w:noProof/>
            <w:webHidden/>
          </w:rPr>
          <w:fldChar w:fldCharType="begin"/>
        </w:r>
        <w:r w:rsidR="009767B0">
          <w:rPr>
            <w:noProof/>
            <w:webHidden/>
          </w:rPr>
          <w:instrText xml:space="preserve"> PAGEREF _Toc60846657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05FEA3B0" w14:textId="77777777" w:rsidR="009767B0" w:rsidRDefault="0009739F">
      <w:pPr>
        <w:pStyle w:val="TOC3"/>
        <w:tabs>
          <w:tab w:val="left" w:pos="1200"/>
          <w:tab w:val="right" w:leader="dot" w:pos="9830"/>
        </w:tabs>
        <w:rPr>
          <w:rFonts w:eastAsiaTheme="minorEastAsia" w:cstheme="minorBidi"/>
          <w:noProof/>
          <w:sz w:val="24"/>
          <w:szCs w:val="24"/>
        </w:rPr>
      </w:pPr>
      <w:hyperlink w:anchor="_Toc60846658" w:history="1">
        <w:r w:rsidR="009767B0" w:rsidRPr="002D29ED">
          <w:rPr>
            <w:rStyle w:val="Hyperlink"/>
            <w:noProof/>
          </w:rPr>
          <w:t>2.3.1</w:t>
        </w:r>
        <w:r w:rsidR="009767B0">
          <w:rPr>
            <w:rFonts w:eastAsiaTheme="minorEastAsia" w:cstheme="minorBidi"/>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_Toc60846658 \h </w:instrText>
        </w:r>
        <w:r w:rsidR="009767B0">
          <w:rPr>
            <w:noProof/>
            <w:webHidden/>
          </w:rPr>
        </w:r>
        <w:r w:rsidR="009767B0">
          <w:rPr>
            <w:noProof/>
            <w:webHidden/>
          </w:rPr>
          <w:fldChar w:fldCharType="separate"/>
        </w:r>
        <w:r w:rsidR="009767B0">
          <w:rPr>
            <w:noProof/>
            <w:webHidden/>
          </w:rPr>
          <w:t>14</w:t>
        </w:r>
        <w:r w:rsidR="009767B0">
          <w:rPr>
            <w:noProof/>
            <w:webHidden/>
          </w:rPr>
          <w:fldChar w:fldCharType="end"/>
        </w:r>
      </w:hyperlink>
    </w:p>
    <w:p w14:paraId="14DA4D43" w14:textId="77777777" w:rsidR="009767B0" w:rsidRDefault="0009739F">
      <w:pPr>
        <w:pStyle w:val="TOC1"/>
        <w:tabs>
          <w:tab w:val="left" w:pos="480"/>
          <w:tab w:val="right" w:leader="dot" w:pos="9830"/>
        </w:tabs>
        <w:rPr>
          <w:rFonts w:eastAsiaTheme="minorEastAsia" w:cstheme="minorBidi"/>
          <w:b w:val="0"/>
          <w:bCs w:val="0"/>
          <w:noProof/>
        </w:rPr>
      </w:pPr>
      <w:hyperlink w:anchor="_Toc60846659" w:history="1">
        <w:r w:rsidR="009767B0" w:rsidRPr="002D29ED">
          <w:rPr>
            <w:rStyle w:val="Hyperlink"/>
            <w:noProof/>
          </w:rPr>
          <w:t>3</w:t>
        </w:r>
        <w:r w:rsidR="009767B0">
          <w:rPr>
            <w:rFonts w:eastAsiaTheme="minorEastAsia" w:cstheme="minorBidi"/>
            <w:b w:val="0"/>
            <w:bCs w:val="0"/>
            <w:noProof/>
          </w:rPr>
          <w:tab/>
        </w:r>
        <w:r w:rsidR="009767B0" w:rsidRPr="002D29ED">
          <w:rPr>
            <w:rStyle w:val="Hyperlink"/>
            <w:noProof/>
          </w:rPr>
          <w:t>Basics of the C Library</w:t>
        </w:r>
        <w:r w:rsidR="009767B0">
          <w:rPr>
            <w:noProof/>
            <w:webHidden/>
          </w:rPr>
          <w:tab/>
        </w:r>
        <w:r w:rsidR="009767B0">
          <w:rPr>
            <w:noProof/>
            <w:webHidden/>
          </w:rPr>
          <w:fldChar w:fldCharType="begin"/>
        </w:r>
        <w:r w:rsidR="009767B0">
          <w:rPr>
            <w:noProof/>
            <w:webHidden/>
          </w:rPr>
          <w:instrText xml:space="preserve"> PAGEREF _Toc60846659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15D2D14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0" w:history="1">
        <w:r w:rsidR="009767B0" w:rsidRPr="002D29ED">
          <w:rPr>
            <w:rStyle w:val="Hyperlink"/>
            <w:noProof/>
            <w14:scene3d>
              <w14:camera w14:prst="orthographicFront"/>
              <w14:lightRig w14:rig="threePt" w14:dir="t">
                <w14:rot w14:lat="0" w14:lon="0" w14:rev="0"/>
              </w14:lightRig>
            </w14:scene3d>
          </w:rPr>
          <w:t>3.1</w:t>
        </w:r>
        <w:r w:rsidR="009767B0">
          <w:rPr>
            <w:rFonts w:eastAsiaTheme="minorEastAsia" w:cstheme="minorBidi"/>
            <w:b w:val="0"/>
            <w:bCs w:val="0"/>
            <w:noProof/>
            <w:sz w:val="24"/>
            <w:szCs w:val="24"/>
          </w:rPr>
          <w:tab/>
        </w:r>
        <w:r w:rsidR="009767B0" w:rsidRPr="002D29ED">
          <w:rPr>
            <w:rStyle w:val="Hyperlink"/>
            <w:noProof/>
          </w:rPr>
          <w:t>Starting to use Evio</w:t>
        </w:r>
        <w:r w:rsidR="009767B0">
          <w:rPr>
            <w:noProof/>
            <w:webHidden/>
          </w:rPr>
          <w:tab/>
        </w:r>
        <w:r w:rsidR="009767B0">
          <w:rPr>
            <w:noProof/>
            <w:webHidden/>
          </w:rPr>
          <w:fldChar w:fldCharType="begin"/>
        </w:r>
        <w:r w:rsidR="009767B0">
          <w:rPr>
            <w:noProof/>
            <w:webHidden/>
          </w:rPr>
          <w:instrText xml:space="preserve"> PAGEREF _Toc60846660 \h </w:instrText>
        </w:r>
        <w:r w:rsidR="009767B0">
          <w:rPr>
            <w:noProof/>
            <w:webHidden/>
          </w:rPr>
        </w:r>
        <w:r w:rsidR="009767B0">
          <w:rPr>
            <w:noProof/>
            <w:webHidden/>
          </w:rPr>
          <w:fldChar w:fldCharType="separate"/>
        </w:r>
        <w:r w:rsidR="009767B0">
          <w:rPr>
            <w:noProof/>
            <w:webHidden/>
          </w:rPr>
          <w:t>16</w:t>
        </w:r>
        <w:r w:rsidR="009767B0">
          <w:rPr>
            <w:noProof/>
            <w:webHidden/>
          </w:rPr>
          <w:fldChar w:fldCharType="end"/>
        </w:r>
      </w:hyperlink>
    </w:p>
    <w:p w14:paraId="53B2F3F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1" w:history="1">
        <w:r w:rsidR="009767B0" w:rsidRPr="002D29ED">
          <w:rPr>
            <w:rStyle w:val="Hyperlink"/>
            <w:noProof/>
            <w14:scene3d>
              <w14:camera w14:prst="orthographicFront"/>
              <w14:lightRig w14:rig="threePt" w14:dir="t">
                <w14:rot w14:lat="0" w14:lon="0" w14:rev="0"/>
              </w14:lightRig>
            </w14:scene3d>
          </w:rPr>
          <w:t>3.2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_Toc60846661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1345676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2" w:history="1">
        <w:r w:rsidR="009767B0" w:rsidRPr="002D29ED">
          <w:rPr>
            <w:rStyle w:val="Hyperlink"/>
            <w:noProof/>
            <w14:scene3d>
              <w14:camera w14:prst="orthographicFront"/>
              <w14:lightRig w14:rig="threePt" w14:dir="t">
                <w14:rot w14:lat="0" w14:lon="0" w14:rev="0"/>
              </w14:lightRig>
            </w14:scene3d>
          </w:rPr>
          <w:t>3.3</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_Toc60846662 \h </w:instrText>
        </w:r>
        <w:r w:rsidR="009767B0">
          <w:rPr>
            <w:noProof/>
            <w:webHidden/>
          </w:rPr>
        </w:r>
        <w:r w:rsidR="009767B0">
          <w:rPr>
            <w:noProof/>
            <w:webHidden/>
          </w:rPr>
          <w:fldChar w:fldCharType="separate"/>
        </w:r>
        <w:r w:rsidR="009767B0">
          <w:rPr>
            <w:noProof/>
            <w:webHidden/>
          </w:rPr>
          <w:t>17</w:t>
        </w:r>
        <w:r w:rsidR="009767B0">
          <w:rPr>
            <w:noProof/>
            <w:webHidden/>
          </w:rPr>
          <w:fldChar w:fldCharType="end"/>
        </w:r>
      </w:hyperlink>
    </w:p>
    <w:p w14:paraId="689BAD42" w14:textId="77777777" w:rsidR="009767B0" w:rsidRDefault="0009739F">
      <w:pPr>
        <w:pStyle w:val="TOC3"/>
        <w:tabs>
          <w:tab w:val="left" w:pos="1200"/>
          <w:tab w:val="right" w:leader="dot" w:pos="9830"/>
        </w:tabs>
        <w:rPr>
          <w:rFonts w:eastAsiaTheme="minorEastAsia" w:cstheme="minorBidi"/>
          <w:noProof/>
          <w:sz w:val="24"/>
          <w:szCs w:val="24"/>
        </w:rPr>
      </w:pPr>
      <w:hyperlink w:anchor="_Toc60846663" w:history="1">
        <w:r w:rsidR="009767B0" w:rsidRPr="002D29ED">
          <w:rPr>
            <w:rStyle w:val="Hyperlink"/>
            <w:noProof/>
          </w:rPr>
          <w:t>3.3.1</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_Toc60846663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37529F95" w14:textId="77777777" w:rsidR="009767B0" w:rsidRDefault="0009739F">
      <w:pPr>
        <w:pStyle w:val="TOC3"/>
        <w:tabs>
          <w:tab w:val="left" w:pos="1200"/>
          <w:tab w:val="right" w:leader="dot" w:pos="9830"/>
        </w:tabs>
        <w:rPr>
          <w:rFonts w:eastAsiaTheme="minorEastAsia" w:cstheme="minorBidi"/>
          <w:noProof/>
          <w:sz w:val="24"/>
          <w:szCs w:val="24"/>
        </w:rPr>
      </w:pPr>
      <w:hyperlink w:anchor="_Toc60846664" w:history="1">
        <w:r w:rsidR="009767B0" w:rsidRPr="002D29ED">
          <w:rPr>
            <w:rStyle w:val="Hyperlink"/>
            <w:noProof/>
          </w:rPr>
          <w:t>3.3.2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_Toc60846664 \h </w:instrText>
        </w:r>
        <w:r w:rsidR="009767B0">
          <w:rPr>
            <w:noProof/>
            <w:webHidden/>
          </w:rPr>
        </w:r>
        <w:r w:rsidR="009767B0">
          <w:rPr>
            <w:noProof/>
            <w:webHidden/>
          </w:rPr>
          <w:fldChar w:fldCharType="separate"/>
        </w:r>
        <w:r w:rsidR="009767B0">
          <w:rPr>
            <w:noProof/>
            <w:webHidden/>
          </w:rPr>
          <w:t>18</w:t>
        </w:r>
        <w:r w:rsidR="009767B0">
          <w:rPr>
            <w:noProof/>
            <w:webHidden/>
          </w:rPr>
          <w:fldChar w:fldCharType="end"/>
        </w:r>
      </w:hyperlink>
    </w:p>
    <w:p w14:paraId="77C0F27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5" w:history="1">
        <w:r w:rsidR="009767B0" w:rsidRPr="002D29ED">
          <w:rPr>
            <w:rStyle w:val="Hyperlink"/>
            <w:noProof/>
            <w14:scene3d>
              <w14:camera w14:prst="orthographicFront"/>
              <w14:lightRig w14:rig="threePt" w14:dir="t">
                <w14:rot w14:lat="0" w14:lon="0" w14:rev="0"/>
              </w14:lightRig>
            </w14:scene3d>
          </w:rPr>
          <w:t>3.4</w:t>
        </w:r>
        <w:r w:rsidR="009767B0">
          <w:rPr>
            <w:rFonts w:eastAsiaTheme="minorEastAsia" w:cstheme="minorBidi"/>
            <w:b w:val="0"/>
            <w:bCs w:val="0"/>
            <w:noProof/>
            <w:sz w:val="24"/>
            <w:szCs w:val="24"/>
          </w:rPr>
          <w:tab/>
        </w:r>
        <w:r w:rsidR="009767B0" w:rsidRPr="002D29ED">
          <w:rPr>
            <w:rStyle w:val="Hyperlink"/>
            <w:noProof/>
          </w:rPr>
          <w:t>Controlling I/O through evIoctl()</w:t>
        </w:r>
        <w:r w:rsidR="009767B0">
          <w:rPr>
            <w:noProof/>
            <w:webHidden/>
          </w:rPr>
          <w:tab/>
        </w:r>
        <w:r w:rsidR="009767B0">
          <w:rPr>
            <w:noProof/>
            <w:webHidden/>
          </w:rPr>
          <w:fldChar w:fldCharType="begin"/>
        </w:r>
        <w:r w:rsidR="009767B0">
          <w:rPr>
            <w:noProof/>
            <w:webHidden/>
          </w:rPr>
          <w:instrText xml:space="preserve"> PAGEREF _Toc60846665 \h </w:instrText>
        </w:r>
        <w:r w:rsidR="009767B0">
          <w:rPr>
            <w:noProof/>
            <w:webHidden/>
          </w:rPr>
        </w:r>
        <w:r w:rsidR="009767B0">
          <w:rPr>
            <w:noProof/>
            <w:webHidden/>
          </w:rPr>
          <w:fldChar w:fldCharType="separate"/>
        </w:r>
        <w:r w:rsidR="009767B0">
          <w:rPr>
            <w:noProof/>
            <w:webHidden/>
          </w:rPr>
          <w:t>19</w:t>
        </w:r>
        <w:r w:rsidR="009767B0">
          <w:rPr>
            <w:noProof/>
            <w:webHidden/>
          </w:rPr>
          <w:fldChar w:fldCharType="end"/>
        </w:r>
      </w:hyperlink>
    </w:p>
    <w:p w14:paraId="4022A92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6" w:history="1">
        <w:r w:rsidR="009767B0" w:rsidRPr="002D29ED">
          <w:rPr>
            <w:rStyle w:val="Hyperlink"/>
            <w:noProof/>
            <w14:scene3d>
              <w14:camera w14:prst="orthographicFront"/>
              <w14:lightRig w14:rig="threePt" w14:dir="t">
                <w14:rot w14:lat="0" w14:lon="0" w14:rev="0"/>
              </w14:lightRig>
            </w14:scene3d>
          </w:rPr>
          <w:t>3.5</w:t>
        </w:r>
        <w:r w:rsidR="009767B0">
          <w:rPr>
            <w:rFonts w:eastAsiaTheme="minorEastAsia" w:cstheme="minorBidi"/>
            <w:b w:val="0"/>
            <w:bCs w:val="0"/>
            <w:noProof/>
            <w:sz w:val="24"/>
            <w:szCs w:val="24"/>
          </w:rPr>
          <w:tab/>
        </w:r>
        <w:r w:rsidR="009767B0" w:rsidRPr="002D29ED">
          <w:rPr>
            <w:rStyle w:val="Hyperlink"/>
            <w:noProof/>
          </w:rPr>
          <w:t>String manipulation</w:t>
        </w:r>
        <w:r w:rsidR="009767B0">
          <w:rPr>
            <w:noProof/>
            <w:webHidden/>
          </w:rPr>
          <w:tab/>
        </w:r>
        <w:r w:rsidR="009767B0">
          <w:rPr>
            <w:noProof/>
            <w:webHidden/>
          </w:rPr>
          <w:fldChar w:fldCharType="begin"/>
        </w:r>
        <w:r w:rsidR="009767B0">
          <w:rPr>
            <w:noProof/>
            <w:webHidden/>
          </w:rPr>
          <w:instrText xml:space="preserve"> PAGEREF _Toc60846666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0CC11D8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7" w:history="1">
        <w:r w:rsidR="009767B0" w:rsidRPr="002D29ED">
          <w:rPr>
            <w:rStyle w:val="Hyperlink"/>
            <w:noProof/>
            <w14:scene3d>
              <w14:camera w14:prst="orthographicFront"/>
              <w14:lightRig w14:rig="threePt" w14:dir="t">
                <w14:rot w14:lat="0" w14:lon="0" w14:rev="0"/>
              </w14:lightRig>
            </w14:scene3d>
          </w:rPr>
          <w:t>3.6</w:t>
        </w:r>
        <w:r w:rsidR="009767B0">
          <w:rPr>
            <w:rFonts w:eastAsiaTheme="minorEastAsia" w:cstheme="minorBidi"/>
            <w:b w:val="0"/>
            <w:bCs w:val="0"/>
            <w:noProof/>
            <w:sz w:val="24"/>
            <w:szCs w:val="24"/>
          </w:rPr>
          <w:tab/>
        </w:r>
        <w:r w:rsidR="009767B0" w:rsidRPr="002D29ED">
          <w:rPr>
            <w:rStyle w:val="Hyperlink"/>
            <w:noProof/>
          </w:rPr>
          <w:t>Network Communication Format</w:t>
        </w:r>
        <w:r w:rsidR="009767B0">
          <w:rPr>
            <w:noProof/>
            <w:webHidden/>
          </w:rPr>
          <w:tab/>
        </w:r>
        <w:r w:rsidR="009767B0">
          <w:rPr>
            <w:noProof/>
            <w:webHidden/>
          </w:rPr>
          <w:fldChar w:fldCharType="begin"/>
        </w:r>
        <w:r w:rsidR="009767B0">
          <w:rPr>
            <w:noProof/>
            <w:webHidden/>
          </w:rPr>
          <w:instrText xml:space="preserve"> PAGEREF _Toc60846667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6797B4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8" w:history="1">
        <w:r w:rsidR="009767B0" w:rsidRPr="002D29ED">
          <w:rPr>
            <w:rStyle w:val="Hyperlink"/>
            <w:noProof/>
            <w14:scene3d>
              <w14:camera w14:prst="orthographicFront"/>
              <w14:lightRig w14:rig="threePt" w14:dir="t">
                <w14:rot w14:lat="0" w14:lon="0" w14:rev="0"/>
              </w14:lightRig>
            </w14:scene3d>
          </w:rPr>
          <w:t>3.7</w:t>
        </w:r>
        <w:r w:rsidR="009767B0">
          <w:rPr>
            <w:rFonts w:eastAsiaTheme="minorEastAsia" w:cstheme="minorBidi"/>
            <w:b w:val="0"/>
            <w:bCs w:val="0"/>
            <w:noProof/>
            <w:sz w:val="24"/>
            <w:szCs w:val="24"/>
          </w:rPr>
          <w:tab/>
        </w:r>
        <w:r w:rsidR="009767B0" w:rsidRPr="002D29ED">
          <w:rPr>
            <w:rStyle w:val="Hyperlink"/>
            <w:noProof/>
          </w:rPr>
          <w:t>Dictionary</w:t>
        </w:r>
        <w:r w:rsidR="009767B0">
          <w:rPr>
            <w:noProof/>
            <w:webHidden/>
          </w:rPr>
          <w:tab/>
        </w:r>
        <w:r w:rsidR="009767B0">
          <w:rPr>
            <w:noProof/>
            <w:webHidden/>
          </w:rPr>
          <w:fldChar w:fldCharType="begin"/>
        </w:r>
        <w:r w:rsidR="009767B0">
          <w:rPr>
            <w:noProof/>
            <w:webHidden/>
          </w:rPr>
          <w:instrText xml:space="preserve"> PAGEREF _Toc60846668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41EA785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69" w:history="1">
        <w:r w:rsidR="009767B0" w:rsidRPr="002D29ED">
          <w:rPr>
            <w:rStyle w:val="Hyperlink"/>
            <w:noProof/>
            <w14:scene3d>
              <w14:camera w14:prst="orthographicFront"/>
              <w14:lightRig w14:rig="threePt" w14:dir="t">
                <w14:rot w14:lat="0" w14:lon="0" w14:rev="0"/>
              </w14:lightRig>
            </w14:scene3d>
          </w:rPr>
          <w:t>3.8</w:t>
        </w:r>
        <w:r w:rsidR="009767B0">
          <w:rPr>
            <w:rFonts w:eastAsiaTheme="minorEastAsia" w:cstheme="minorBidi"/>
            <w:b w:val="0"/>
            <w:bCs w:val="0"/>
            <w:noProof/>
            <w:sz w:val="24"/>
            <w:szCs w:val="24"/>
          </w:rPr>
          <w:tab/>
        </w:r>
        <w:r w:rsidR="009767B0" w:rsidRPr="002D29ED">
          <w:rPr>
            <w:rStyle w:val="Hyperlink"/>
            <w:noProof/>
          </w:rPr>
          <w:t>Data Formats</w:t>
        </w:r>
        <w:r w:rsidR="009767B0">
          <w:rPr>
            <w:noProof/>
            <w:webHidden/>
          </w:rPr>
          <w:tab/>
        </w:r>
        <w:r w:rsidR="009767B0">
          <w:rPr>
            <w:noProof/>
            <w:webHidden/>
          </w:rPr>
          <w:fldChar w:fldCharType="begin"/>
        </w:r>
        <w:r w:rsidR="009767B0">
          <w:rPr>
            <w:noProof/>
            <w:webHidden/>
          </w:rPr>
          <w:instrText xml:space="preserve"> PAGEREF _Toc60846669 \h </w:instrText>
        </w:r>
        <w:r w:rsidR="009767B0">
          <w:rPr>
            <w:noProof/>
            <w:webHidden/>
          </w:rPr>
        </w:r>
        <w:r w:rsidR="009767B0">
          <w:rPr>
            <w:noProof/>
            <w:webHidden/>
          </w:rPr>
          <w:fldChar w:fldCharType="separate"/>
        </w:r>
        <w:r w:rsidR="009767B0">
          <w:rPr>
            <w:noProof/>
            <w:webHidden/>
          </w:rPr>
          <w:t>20</w:t>
        </w:r>
        <w:r w:rsidR="009767B0">
          <w:rPr>
            <w:noProof/>
            <w:webHidden/>
          </w:rPr>
          <w:fldChar w:fldCharType="end"/>
        </w:r>
      </w:hyperlink>
    </w:p>
    <w:p w14:paraId="5B17052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0" w:history="1">
        <w:r w:rsidR="009767B0" w:rsidRPr="002D29ED">
          <w:rPr>
            <w:rStyle w:val="Hyperlink"/>
            <w:noProof/>
            <w14:scene3d>
              <w14:camera w14:prst="orthographicFront"/>
              <w14:lightRig w14:rig="threePt" w14:dir="t">
                <w14:rot w14:lat="0" w14:lon="0" w14:rev="0"/>
              </w14:lightRig>
            </w14:scene3d>
          </w:rPr>
          <w:t>3.9</w:t>
        </w:r>
        <w:r w:rsidR="009767B0">
          <w:rPr>
            <w:rFonts w:eastAsiaTheme="minorEastAsia" w:cstheme="minorBidi"/>
            <w:b w:val="0"/>
            <w:bCs w:val="0"/>
            <w:noProof/>
            <w:sz w:val="24"/>
            <w:szCs w:val="24"/>
          </w:rPr>
          <w:tab/>
        </w:r>
        <w:r w:rsidR="009767B0" w:rsidRPr="002D29ED">
          <w:rPr>
            <w:rStyle w:val="Hyperlink"/>
            <w:noProof/>
          </w:rPr>
          <w:t>Documentation</w:t>
        </w:r>
        <w:r w:rsidR="009767B0">
          <w:rPr>
            <w:noProof/>
            <w:webHidden/>
          </w:rPr>
          <w:tab/>
        </w:r>
        <w:r w:rsidR="009767B0">
          <w:rPr>
            <w:noProof/>
            <w:webHidden/>
          </w:rPr>
          <w:fldChar w:fldCharType="begin"/>
        </w:r>
        <w:r w:rsidR="009767B0">
          <w:rPr>
            <w:noProof/>
            <w:webHidden/>
          </w:rPr>
          <w:instrText xml:space="preserve"> PAGEREF _Toc60846670 \h </w:instrText>
        </w:r>
        <w:r w:rsidR="009767B0">
          <w:rPr>
            <w:noProof/>
            <w:webHidden/>
          </w:rPr>
        </w:r>
        <w:r w:rsidR="009767B0">
          <w:rPr>
            <w:noProof/>
            <w:webHidden/>
          </w:rPr>
          <w:fldChar w:fldCharType="separate"/>
        </w:r>
        <w:r w:rsidR="009767B0">
          <w:rPr>
            <w:noProof/>
            <w:webHidden/>
          </w:rPr>
          <w:t>21</w:t>
        </w:r>
        <w:r w:rsidR="009767B0">
          <w:rPr>
            <w:noProof/>
            <w:webHidden/>
          </w:rPr>
          <w:fldChar w:fldCharType="end"/>
        </w:r>
      </w:hyperlink>
    </w:p>
    <w:p w14:paraId="1D2CC24B" w14:textId="77777777" w:rsidR="009767B0" w:rsidRDefault="0009739F">
      <w:pPr>
        <w:pStyle w:val="TOC1"/>
        <w:tabs>
          <w:tab w:val="left" w:pos="480"/>
          <w:tab w:val="right" w:leader="dot" w:pos="9830"/>
        </w:tabs>
        <w:rPr>
          <w:rFonts w:eastAsiaTheme="minorEastAsia" w:cstheme="minorBidi"/>
          <w:b w:val="0"/>
          <w:bCs w:val="0"/>
          <w:noProof/>
        </w:rPr>
      </w:pPr>
      <w:hyperlink w:anchor="_Toc60846671" w:history="1">
        <w:r w:rsidR="009767B0" w:rsidRPr="002D29ED">
          <w:rPr>
            <w:rStyle w:val="Hyperlink"/>
            <w:noProof/>
          </w:rPr>
          <w:t>4</w:t>
        </w:r>
        <w:r w:rsidR="009767B0">
          <w:rPr>
            <w:rFonts w:eastAsiaTheme="minorEastAsia" w:cstheme="minorBidi"/>
            <w:b w:val="0"/>
            <w:bCs w:val="0"/>
            <w:noProof/>
          </w:rPr>
          <w:tab/>
        </w:r>
        <w:r w:rsidR="009767B0" w:rsidRPr="002D29ED">
          <w:rPr>
            <w:rStyle w:val="Hyperlink"/>
            <w:noProof/>
          </w:rPr>
          <w:t>C++ API Basics</w:t>
        </w:r>
        <w:r w:rsidR="009767B0">
          <w:rPr>
            <w:noProof/>
            <w:webHidden/>
          </w:rPr>
          <w:tab/>
        </w:r>
        <w:r w:rsidR="009767B0">
          <w:rPr>
            <w:noProof/>
            <w:webHidden/>
          </w:rPr>
          <w:fldChar w:fldCharType="begin"/>
        </w:r>
        <w:r w:rsidR="009767B0">
          <w:rPr>
            <w:noProof/>
            <w:webHidden/>
          </w:rPr>
          <w:instrText xml:space="preserve"> PAGEREF _Toc60846671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5926820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2" w:history="1">
        <w:r w:rsidR="009767B0" w:rsidRPr="002D29ED">
          <w:rPr>
            <w:rStyle w:val="Hyperlink"/>
            <w:noProof/>
            <w14:scene3d>
              <w14:camera w14:prst="orthographicFront"/>
              <w14:lightRig w14:rig="threePt" w14:dir="t">
                <w14:rot w14:lat="0" w14:lon="0" w14:rev="0"/>
              </w14:lightRig>
            </w14:scene3d>
          </w:rPr>
          <w:t>4.1</w:t>
        </w:r>
        <w:r w:rsidR="009767B0">
          <w:rPr>
            <w:rFonts w:eastAsiaTheme="minorEastAsia" w:cstheme="minorBidi"/>
            <w:b w:val="0"/>
            <w:bCs w:val="0"/>
            <w:noProof/>
            <w:sz w:val="24"/>
            <w:szCs w:val="24"/>
          </w:rPr>
          <w:tab/>
        </w:r>
        <w:r w:rsidR="009767B0" w:rsidRPr="002D29ED">
          <w:rPr>
            <w:rStyle w:val="Hyperlink"/>
            <w:noProof/>
          </w:rPr>
          <w:t>Basics</w:t>
        </w:r>
        <w:r w:rsidR="009767B0">
          <w:rPr>
            <w:noProof/>
            <w:webHidden/>
          </w:rPr>
          <w:tab/>
        </w:r>
        <w:r w:rsidR="009767B0">
          <w:rPr>
            <w:noProof/>
            <w:webHidden/>
          </w:rPr>
          <w:fldChar w:fldCharType="begin"/>
        </w:r>
        <w:r w:rsidR="009767B0">
          <w:rPr>
            <w:noProof/>
            <w:webHidden/>
          </w:rPr>
          <w:instrText xml:space="preserve"> PAGEREF _Toc60846672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355704A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3" w:history="1">
        <w:r w:rsidR="009767B0" w:rsidRPr="002D29ED">
          <w:rPr>
            <w:rStyle w:val="Hyperlink"/>
            <w:noProof/>
            <w14:scene3d>
              <w14:camera w14:prst="orthographicFront"/>
              <w14:lightRig w14:rig="threePt" w14:dir="t">
                <w14:rot w14:lat="0" w14:lon="0" w14:rev="0"/>
              </w14:lightRig>
            </w14:scene3d>
          </w:rPr>
          <w:t>4.2</w:t>
        </w:r>
        <w:r w:rsidR="009767B0">
          <w:rPr>
            <w:rFonts w:eastAsiaTheme="minorEastAsia" w:cstheme="minorBidi"/>
            <w:b w:val="0"/>
            <w:bCs w:val="0"/>
            <w:noProof/>
            <w:sz w:val="24"/>
            <w:szCs w:val="24"/>
          </w:rPr>
          <w:tab/>
        </w:r>
        <w:r w:rsidR="009767B0" w:rsidRPr="002D29ED">
          <w:rPr>
            <w:rStyle w:val="Hyperlink"/>
            <w:noProof/>
          </w:rPr>
          <w:t>Three interfaces</w:t>
        </w:r>
        <w:r w:rsidR="009767B0">
          <w:rPr>
            <w:noProof/>
            <w:webHidden/>
          </w:rPr>
          <w:tab/>
        </w:r>
        <w:r w:rsidR="009767B0">
          <w:rPr>
            <w:noProof/>
            <w:webHidden/>
          </w:rPr>
          <w:fldChar w:fldCharType="begin"/>
        </w:r>
        <w:r w:rsidR="009767B0">
          <w:rPr>
            <w:noProof/>
            <w:webHidden/>
          </w:rPr>
          <w:instrText xml:space="preserve"> PAGEREF _Toc60846673 \h </w:instrText>
        </w:r>
        <w:r w:rsidR="009767B0">
          <w:rPr>
            <w:noProof/>
            <w:webHidden/>
          </w:rPr>
        </w:r>
        <w:r w:rsidR="009767B0">
          <w:rPr>
            <w:noProof/>
            <w:webHidden/>
          </w:rPr>
          <w:fldChar w:fldCharType="separate"/>
        </w:r>
        <w:r w:rsidR="009767B0">
          <w:rPr>
            <w:noProof/>
            <w:webHidden/>
          </w:rPr>
          <w:t>22</w:t>
        </w:r>
        <w:r w:rsidR="009767B0">
          <w:rPr>
            <w:noProof/>
            <w:webHidden/>
          </w:rPr>
          <w:fldChar w:fldCharType="end"/>
        </w:r>
      </w:hyperlink>
    </w:p>
    <w:p w14:paraId="665A911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4" w:history="1">
        <w:r w:rsidR="009767B0" w:rsidRPr="002D29ED">
          <w:rPr>
            <w:rStyle w:val="Hyperlink"/>
            <w:noProof/>
            <w14:scene3d>
              <w14:camera w14:prst="orthographicFront"/>
              <w14:lightRig w14:rig="threePt" w14:dir="t">
                <w14:rot w14:lat="0" w14:lon="0" w14:rev="0"/>
              </w14:lightRig>
            </w14:scene3d>
          </w:rPr>
          <w:t>4.3</w:t>
        </w:r>
        <w:r w:rsidR="009767B0">
          <w:rPr>
            <w:rFonts w:eastAsiaTheme="minorEastAsia" w:cstheme="minorBidi"/>
            <w:b w:val="0"/>
            <w:bCs w:val="0"/>
            <w:noProof/>
            <w:sz w:val="24"/>
            <w:szCs w:val="24"/>
          </w:rPr>
          <w:tab/>
        </w:r>
        <w:r w:rsidR="009767B0" w:rsidRPr="002D29ED">
          <w:rPr>
            <w:rStyle w:val="Hyperlink"/>
            <w:noProof/>
          </w:rPr>
          <w:t>Shared Pointers</w:t>
        </w:r>
        <w:r w:rsidR="009767B0">
          <w:rPr>
            <w:noProof/>
            <w:webHidden/>
          </w:rPr>
          <w:tab/>
        </w:r>
        <w:r w:rsidR="009767B0">
          <w:rPr>
            <w:noProof/>
            <w:webHidden/>
          </w:rPr>
          <w:fldChar w:fldCharType="begin"/>
        </w:r>
        <w:r w:rsidR="009767B0">
          <w:rPr>
            <w:noProof/>
            <w:webHidden/>
          </w:rPr>
          <w:instrText xml:space="preserve"> PAGEREF _Toc60846674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3B7E484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75" w:history="1">
        <w:r w:rsidR="009767B0" w:rsidRPr="002D29ED">
          <w:rPr>
            <w:rStyle w:val="Hyperlink"/>
            <w:noProof/>
            <w14:scene3d>
              <w14:camera w14:prst="orthographicFront"/>
              <w14:lightRig w14:rig="threePt" w14:dir="t">
                <w14:rot w14:lat="0" w14:lon="0" w14:rev="0"/>
              </w14:lightRig>
            </w14:scene3d>
          </w:rPr>
          <w:t>4.4</w:t>
        </w:r>
        <w:r w:rsidR="009767B0">
          <w:rPr>
            <w:rFonts w:eastAsiaTheme="minorEastAsia" w:cstheme="minorBidi"/>
            <w:b w:val="0"/>
            <w:bCs w:val="0"/>
            <w:noProof/>
            <w:sz w:val="24"/>
            <w:szCs w:val="24"/>
          </w:rPr>
          <w:tab/>
        </w:r>
        <w:r w:rsidR="009767B0" w:rsidRPr="002D29ED">
          <w:rPr>
            <w:rStyle w:val="Hyperlink"/>
            <w:noProof/>
          </w:rPr>
          <w:t>ByteBuffer Class</w:t>
        </w:r>
        <w:r w:rsidR="009767B0">
          <w:rPr>
            <w:noProof/>
            <w:webHidden/>
          </w:rPr>
          <w:tab/>
        </w:r>
        <w:r w:rsidR="009767B0">
          <w:rPr>
            <w:noProof/>
            <w:webHidden/>
          </w:rPr>
          <w:fldChar w:fldCharType="begin"/>
        </w:r>
        <w:r w:rsidR="009767B0">
          <w:rPr>
            <w:noProof/>
            <w:webHidden/>
          </w:rPr>
          <w:instrText xml:space="preserve"> PAGEREF _Toc60846675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76A7827D" w14:textId="77777777" w:rsidR="009767B0" w:rsidRDefault="0009739F">
      <w:pPr>
        <w:pStyle w:val="TOC3"/>
        <w:tabs>
          <w:tab w:val="left" w:pos="1200"/>
          <w:tab w:val="right" w:leader="dot" w:pos="9830"/>
        </w:tabs>
        <w:rPr>
          <w:rFonts w:eastAsiaTheme="minorEastAsia" w:cstheme="minorBidi"/>
          <w:noProof/>
          <w:sz w:val="24"/>
          <w:szCs w:val="24"/>
        </w:rPr>
      </w:pPr>
      <w:hyperlink w:anchor="_Toc60846676" w:history="1">
        <w:r w:rsidR="009767B0" w:rsidRPr="002D29ED">
          <w:rPr>
            <w:rStyle w:val="Hyperlink"/>
            <w:noProof/>
          </w:rPr>
          <w:t>4.4.1</w:t>
        </w:r>
        <w:r w:rsidR="009767B0">
          <w:rPr>
            <w:rFonts w:eastAsiaTheme="minorEastAsia" w:cstheme="minorBidi"/>
            <w:noProof/>
            <w:sz w:val="24"/>
            <w:szCs w:val="24"/>
          </w:rPr>
          <w:tab/>
        </w:r>
        <w:r w:rsidR="009767B0" w:rsidRPr="002D29ED">
          <w:rPr>
            <w:rStyle w:val="Hyperlink"/>
            <w:noProof/>
          </w:rPr>
          <w:t>Basic Usage</w:t>
        </w:r>
        <w:r w:rsidR="009767B0">
          <w:rPr>
            <w:noProof/>
            <w:webHidden/>
          </w:rPr>
          <w:tab/>
        </w:r>
        <w:r w:rsidR="009767B0">
          <w:rPr>
            <w:noProof/>
            <w:webHidden/>
          </w:rPr>
          <w:fldChar w:fldCharType="begin"/>
        </w:r>
        <w:r w:rsidR="009767B0">
          <w:rPr>
            <w:noProof/>
            <w:webHidden/>
          </w:rPr>
          <w:instrText xml:space="preserve"> PAGEREF _Toc60846676 \h </w:instrText>
        </w:r>
        <w:r w:rsidR="009767B0">
          <w:rPr>
            <w:noProof/>
            <w:webHidden/>
          </w:rPr>
        </w:r>
        <w:r w:rsidR="009767B0">
          <w:rPr>
            <w:noProof/>
            <w:webHidden/>
          </w:rPr>
          <w:fldChar w:fldCharType="separate"/>
        </w:r>
        <w:r w:rsidR="009767B0">
          <w:rPr>
            <w:noProof/>
            <w:webHidden/>
          </w:rPr>
          <w:t>23</w:t>
        </w:r>
        <w:r w:rsidR="009767B0">
          <w:rPr>
            <w:noProof/>
            <w:webHidden/>
          </w:rPr>
          <w:fldChar w:fldCharType="end"/>
        </w:r>
      </w:hyperlink>
    </w:p>
    <w:p w14:paraId="1345E62E" w14:textId="77777777" w:rsidR="009767B0" w:rsidRDefault="0009739F">
      <w:pPr>
        <w:pStyle w:val="TOC3"/>
        <w:tabs>
          <w:tab w:val="left" w:pos="1200"/>
          <w:tab w:val="right" w:leader="dot" w:pos="9830"/>
        </w:tabs>
        <w:rPr>
          <w:rFonts w:eastAsiaTheme="minorEastAsia" w:cstheme="minorBidi"/>
          <w:noProof/>
          <w:sz w:val="24"/>
          <w:szCs w:val="24"/>
        </w:rPr>
      </w:pPr>
      <w:hyperlink w:anchor="_Toc60846677" w:history="1">
        <w:r w:rsidR="009767B0" w:rsidRPr="002D29ED">
          <w:rPr>
            <w:rStyle w:val="Hyperlink"/>
            <w:noProof/>
          </w:rPr>
          <w:t>4.4.2</w:t>
        </w:r>
        <w:r w:rsidR="009767B0">
          <w:rPr>
            <w:rFonts w:eastAsiaTheme="minorEastAsia" w:cstheme="minorBidi"/>
            <w:noProof/>
            <w:sz w:val="24"/>
            <w:szCs w:val="24"/>
          </w:rPr>
          <w:tab/>
        </w:r>
        <w:r w:rsidR="009767B0" w:rsidRPr="002D29ED">
          <w:rPr>
            <w:rStyle w:val="Hyperlink"/>
            <w:noProof/>
          </w:rPr>
          <w:t>Example Diagrams</w:t>
        </w:r>
        <w:r w:rsidR="009767B0">
          <w:rPr>
            <w:noProof/>
            <w:webHidden/>
          </w:rPr>
          <w:tab/>
        </w:r>
        <w:r w:rsidR="009767B0">
          <w:rPr>
            <w:noProof/>
            <w:webHidden/>
          </w:rPr>
          <w:fldChar w:fldCharType="begin"/>
        </w:r>
        <w:r w:rsidR="009767B0">
          <w:rPr>
            <w:noProof/>
            <w:webHidden/>
          </w:rPr>
          <w:instrText xml:space="preserve"> PAGEREF _Toc60846677 \h </w:instrText>
        </w:r>
        <w:r w:rsidR="009767B0">
          <w:rPr>
            <w:noProof/>
            <w:webHidden/>
          </w:rPr>
        </w:r>
        <w:r w:rsidR="009767B0">
          <w:rPr>
            <w:noProof/>
            <w:webHidden/>
          </w:rPr>
          <w:fldChar w:fldCharType="separate"/>
        </w:r>
        <w:r w:rsidR="009767B0">
          <w:rPr>
            <w:noProof/>
            <w:webHidden/>
          </w:rPr>
          <w:t>24</w:t>
        </w:r>
        <w:r w:rsidR="009767B0">
          <w:rPr>
            <w:noProof/>
            <w:webHidden/>
          </w:rPr>
          <w:fldChar w:fldCharType="end"/>
        </w:r>
      </w:hyperlink>
    </w:p>
    <w:p w14:paraId="7B9C346B" w14:textId="77777777" w:rsidR="009767B0" w:rsidRDefault="0009739F">
      <w:pPr>
        <w:pStyle w:val="TOC3"/>
        <w:tabs>
          <w:tab w:val="left" w:pos="1200"/>
          <w:tab w:val="right" w:leader="dot" w:pos="9830"/>
        </w:tabs>
        <w:rPr>
          <w:rFonts w:eastAsiaTheme="minorEastAsia" w:cstheme="minorBidi"/>
          <w:noProof/>
          <w:sz w:val="24"/>
          <w:szCs w:val="24"/>
        </w:rPr>
      </w:pPr>
      <w:hyperlink w:anchor="_Toc60846678" w:history="1">
        <w:r w:rsidR="009767B0" w:rsidRPr="002D29ED">
          <w:rPr>
            <w:rStyle w:val="Hyperlink"/>
            <w:noProof/>
          </w:rPr>
          <w:t>4.4.3</w:t>
        </w:r>
        <w:r w:rsidR="009767B0">
          <w:rPr>
            <w:rFonts w:eastAsiaTheme="minorEastAsia" w:cstheme="minorBidi"/>
            <w:noProof/>
            <w:sz w:val="24"/>
            <w:szCs w:val="24"/>
          </w:rPr>
          <w:tab/>
        </w:r>
        <w:r w:rsidR="009767B0" w:rsidRPr="002D29ED">
          <w:rPr>
            <w:rStyle w:val="Hyperlink"/>
            <w:noProof/>
          </w:rPr>
          <w:t>Creating a Buffer</w:t>
        </w:r>
        <w:r w:rsidR="009767B0">
          <w:rPr>
            <w:noProof/>
            <w:webHidden/>
          </w:rPr>
          <w:tab/>
        </w:r>
        <w:r w:rsidR="009767B0">
          <w:rPr>
            <w:noProof/>
            <w:webHidden/>
          </w:rPr>
          <w:fldChar w:fldCharType="begin"/>
        </w:r>
        <w:r w:rsidR="009767B0">
          <w:rPr>
            <w:noProof/>
            <w:webHidden/>
          </w:rPr>
          <w:instrText xml:space="preserve"> PAGEREF _Toc60846678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3293F88A" w14:textId="77777777" w:rsidR="009767B0" w:rsidRDefault="0009739F">
      <w:pPr>
        <w:pStyle w:val="TOC3"/>
        <w:tabs>
          <w:tab w:val="left" w:pos="1200"/>
          <w:tab w:val="right" w:leader="dot" w:pos="9830"/>
        </w:tabs>
        <w:rPr>
          <w:rFonts w:eastAsiaTheme="minorEastAsia" w:cstheme="minorBidi"/>
          <w:noProof/>
          <w:sz w:val="24"/>
          <w:szCs w:val="24"/>
        </w:rPr>
      </w:pPr>
      <w:hyperlink w:anchor="_Toc60846679" w:history="1">
        <w:r w:rsidR="009767B0" w:rsidRPr="002D29ED">
          <w:rPr>
            <w:rStyle w:val="Hyperlink"/>
            <w:noProof/>
          </w:rPr>
          <w:t>4.4.4</w:t>
        </w:r>
        <w:r w:rsidR="009767B0">
          <w:rPr>
            <w:rFonts w:eastAsiaTheme="minorEastAsia" w:cstheme="minorBidi"/>
            <w:noProof/>
            <w:sz w:val="24"/>
            <w:szCs w:val="24"/>
          </w:rPr>
          <w:tab/>
        </w:r>
        <w:r w:rsidR="009767B0" w:rsidRPr="002D29ED">
          <w:rPr>
            <w:rStyle w:val="Hyperlink"/>
            <w:noProof/>
          </w:rPr>
          <w:t>Writing Data</w:t>
        </w:r>
        <w:r w:rsidR="009767B0">
          <w:rPr>
            <w:noProof/>
            <w:webHidden/>
          </w:rPr>
          <w:tab/>
        </w:r>
        <w:r w:rsidR="009767B0">
          <w:rPr>
            <w:noProof/>
            <w:webHidden/>
          </w:rPr>
          <w:fldChar w:fldCharType="begin"/>
        </w:r>
        <w:r w:rsidR="009767B0">
          <w:rPr>
            <w:noProof/>
            <w:webHidden/>
          </w:rPr>
          <w:instrText xml:space="preserve"> PAGEREF _Toc60846679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71B28FC9" w14:textId="77777777" w:rsidR="009767B0" w:rsidRDefault="0009739F">
      <w:pPr>
        <w:pStyle w:val="TOC3"/>
        <w:tabs>
          <w:tab w:val="left" w:pos="1200"/>
          <w:tab w:val="right" w:leader="dot" w:pos="9830"/>
        </w:tabs>
        <w:rPr>
          <w:rFonts w:eastAsiaTheme="minorEastAsia" w:cstheme="minorBidi"/>
          <w:noProof/>
          <w:sz w:val="24"/>
          <w:szCs w:val="24"/>
        </w:rPr>
      </w:pPr>
      <w:hyperlink w:anchor="_Toc60846680" w:history="1">
        <w:r w:rsidR="009767B0" w:rsidRPr="002D29ED">
          <w:rPr>
            <w:rStyle w:val="Hyperlink"/>
            <w:noProof/>
          </w:rPr>
          <w:t>4.4.5</w:t>
        </w:r>
        <w:r w:rsidR="009767B0">
          <w:rPr>
            <w:rFonts w:eastAsiaTheme="minorEastAsia" w:cstheme="minorBidi"/>
            <w:noProof/>
            <w:sz w:val="24"/>
            <w:szCs w:val="24"/>
          </w:rPr>
          <w:tab/>
        </w:r>
        <w:r w:rsidR="009767B0" w:rsidRPr="002D29ED">
          <w:rPr>
            <w:rStyle w:val="Hyperlink"/>
            <w:noProof/>
          </w:rPr>
          <w:t>The flip() method</w:t>
        </w:r>
        <w:r w:rsidR="009767B0">
          <w:rPr>
            <w:noProof/>
            <w:webHidden/>
          </w:rPr>
          <w:tab/>
        </w:r>
        <w:r w:rsidR="009767B0">
          <w:rPr>
            <w:noProof/>
            <w:webHidden/>
          </w:rPr>
          <w:fldChar w:fldCharType="begin"/>
        </w:r>
        <w:r w:rsidR="009767B0">
          <w:rPr>
            <w:noProof/>
            <w:webHidden/>
          </w:rPr>
          <w:instrText xml:space="preserve"> PAGEREF _Toc60846680 \h </w:instrText>
        </w:r>
        <w:r w:rsidR="009767B0">
          <w:rPr>
            <w:noProof/>
            <w:webHidden/>
          </w:rPr>
        </w:r>
        <w:r w:rsidR="009767B0">
          <w:rPr>
            <w:noProof/>
            <w:webHidden/>
          </w:rPr>
          <w:fldChar w:fldCharType="separate"/>
        </w:r>
        <w:r w:rsidR="009767B0">
          <w:rPr>
            <w:noProof/>
            <w:webHidden/>
          </w:rPr>
          <w:t>26</w:t>
        </w:r>
        <w:r w:rsidR="009767B0">
          <w:rPr>
            <w:noProof/>
            <w:webHidden/>
          </w:rPr>
          <w:fldChar w:fldCharType="end"/>
        </w:r>
      </w:hyperlink>
    </w:p>
    <w:p w14:paraId="6A430110" w14:textId="77777777" w:rsidR="009767B0" w:rsidRDefault="0009739F">
      <w:pPr>
        <w:pStyle w:val="TOC3"/>
        <w:tabs>
          <w:tab w:val="left" w:pos="1200"/>
          <w:tab w:val="right" w:leader="dot" w:pos="9830"/>
        </w:tabs>
        <w:rPr>
          <w:rFonts w:eastAsiaTheme="minorEastAsia" w:cstheme="minorBidi"/>
          <w:noProof/>
          <w:sz w:val="24"/>
          <w:szCs w:val="24"/>
        </w:rPr>
      </w:pPr>
      <w:hyperlink w:anchor="_Toc60846681" w:history="1">
        <w:r w:rsidR="009767B0" w:rsidRPr="002D29ED">
          <w:rPr>
            <w:rStyle w:val="Hyperlink"/>
            <w:noProof/>
          </w:rPr>
          <w:t>4.4.6</w:t>
        </w:r>
        <w:r w:rsidR="009767B0">
          <w:rPr>
            <w:rFonts w:eastAsiaTheme="minorEastAsia" w:cstheme="minorBidi"/>
            <w:noProof/>
            <w:sz w:val="24"/>
            <w:szCs w:val="24"/>
          </w:rPr>
          <w:tab/>
        </w:r>
        <w:r w:rsidR="009767B0" w:rsidRPr="002D29ED">
          <w:rPr>
            <w:rStyle w:val="Hyperlink"/>
            <w:noProof/>
          </w:rPr>
          <w:t>Reading Data</w:t>
        </w:r>
        <w:r w:rsidR="009767B0">
          <w:rPr>
            <w:noProof/>
            <w:webHidden/>
          </w:rPr>
          <w:tab/>
        </w:r>
        <w:r w:rsidR="009767B0">
          <w:rPr>
            <w:noProof/>
            <w:webHidden/>
          </w:rPr>
          <w:fldChar w:fldCharType="begin"/>
        </w:r>
        <w:r w:rsidR="009767B0">
          <w:rPr>
            <w:noProof/>
            <w:webHidden/>
          </w:rPr>
          <w:instrText xml:space="preserve"> PAGEREF _Toc60846681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78CA425" w14:textId="77777777" w:rsidR="009767B0" w:rsidRDefault="0009739F">
      <w:pPr>
        <w:pStyle w:val="TOC3"/>
        <w:tabs>
          <w:tab w:val="left" w:pos="1200"/>
          <w:tab w:val="right" w:leader="dot" w:pos="9830"/>
        </w:tabs>
        <w:rPr>
          <w:rFonts w:eastAsiaTheme="minorEastAsia" w:cstheme="minorBidi"/>
          <w:noProof/>
          <w:sz w:val="24"/>
          <w:szCs w:val="24"/>
        </w:rPr>
      </w:pPr>
      <w:hyperlink w:anchor="_Toc60846682" w:history="1">
        <w:r w:rsidR="009767B0" w:rsidRPr="002D29ED">
          <w:rPr>
            <w:rStyle w:val="Hyperlink"/>
            <w:noProof/>
          </w:rPr>
          <w:t>4.4.7</w:t>
        </w:r>
        <w:r w:rsidR="009767B0">
          <w:rPr>
            <w:rFonts w:eastAsiaTheme="minorEastAsia" w:cstheme="minorBidi"/>
            <w:noProof/>
            <w:sz w:val="24"/>
            <w:szCs w:val="24"/>
          </w:rPr>
          <w:tab/>
        </w:r>
        <w:r w:rsidR="009767B0" w:rsidRPr="002D29ED">
          <w:rPr>
            <w:rStyle w:val="Hyperlink"/>
            <w:noProof/>
          </w:rPr>
          <w:t>Endianness</w:t>
        </w:r>
        <w:r w:rsidR="009767B0">
          <w:rPr>
            <w:noProof/>
            <w:webHidden/>
          </w:rPr>
          <w:tab/>
        </w:r>
        <w:r w:rsidR="009767B0">
          <w:rPr>
            <w:noProof/>
            <w:webHidden/>
          </w:rPr>
          <w:fldChar w:fldCharType="begin"/>
        </w:r>
        <w:r w:rsidR="009767B0">
          <w:rPr>
            <w:noProof/>
            <w:webHidden/>
          </w:rPr>
          <w:instrText xml:space="preserve"> PAGEREF _Toc60846682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5981F768" w14:textId="77777777" w:rsidR="009767B0" w:rsidRDefault="0009739F">
      <w:pPr>
        <w:pStyle w:val="TOC3"/>
        <w:tabs>
          <w:tab w:val="left" w:pos="1200"/>
          <w:tab w:val="right" w:leader="dot" w:pos="9830"/>
        </w:tabs>
        <w:rPr>
          <w:rFonts w:eastAsiaTheme="minorEastAsia" w:cstheme="minorBidi"/>
          <w:noProof/>
          <w:sz w:val="24"/>
          <w:szCs w:val="24"/>
        </w:rPr>
      </w:pPr>
      <w:hyperlink w:anchor="_Toc60846683" w:history="1">
        <w:r w:rsidR="009767B0" w:rsidRPr="002D29ED">
          <w:rPr>
            <w:rStyle w:val="Hyperlink"/>
            <w:noProof/>
          </w:rPr>
          <w:t>4.4.8</w:t>
        </w:r>
        <w:r w:rsidR="009767B0">
          <w:rPr>
            <w:rFonts w:eastAsiaTheme="minorEastAsia" w:cstheme="minorBidi"/>
            <w:noProof/>
            <w:sz w:val="24"/>
            <w:szCs w:val="24"/>
          </w:rPr>
          <w:tab/>
        </w:r>
        <w:r w:rsidR="009767B0" w:rsidRPr="002D29ED">
          <w:rPr>
            <w:rStyle w:val="Hyperlink"/>
            <w:noProof/>
          </w:rPr>
          <w:t>The rewind() method</w:t>
        </w:r>
        <w:r w:rsidR="009767B0">
          <w:rPr>
            <w:noProof/>
            <w:webHidden/>
          </w:rPr>
          <w:tab/>
        </w:r>
        <w:r w:rsidR="009767B0">
          <w:rPr>
            <w:noProof/>
            <w:webHidden/>
          </w:rPr>
          <w:fldChar w:fldCharType="begin"/>
        </w:r>
        <w:r w:rsidR="009767B0">
          <w:rPr>
            <w:noProof/>
            <w:webHidden/>
          </w:rPr>
          <w:instrText xml:space="preserve"> PAGEREF _Toc60846683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69FD340F" w14:textId="77777777" w:rsidR="009767B0" w:rsidRDefault="0009739F">
      <w:pPr>
        <w:pStyle w:val="TOC3"/>
        <w:tabs>
          <w:tab w:val="left" w:pos="1200"/>
          <w:tab w:val="right" w:leader="dot" w:pos="9830"/>
        </w:tabs>
        <w:rPr>
          <w:rFonts w:eastAsiaTheme="minorEastAsia" w:cstheme="minorBidi"/>
          <w:noProof/>
          <w:sz w:val="24"/>
          <w:szCs w:val="24"/>
        </w:rPr>
      </w:pPr>
      <w:hyperlink w:anchor="_Toc60846684" w:history="1">
        <w:r w:rsidR="009767B0" w:rsidRPr="002D29ED">
          <w:rPr>
            <w:rStyle w:val="Hyperlink"/>
            <w:noProof/>
          </w:rPr>
          <w:t>4.4.9</w:t>
        </w:r>
        <w:r w:rsidR="009767B0">
          <w:rPr>
            <w:rFonts w:eastAsiaTheme="minorEastAsia" w:cstheme="minorBidi"/>
            <w:noProof/>
            <w:sz w:val="24"/>
            <w:szCs w:val="24"/>
          </w:rPr>
          <w:tab/>
        </w:r>
        <w:r w:rsidR="009767B0" w:rsidRPr="002D29ED">
          <w:rPr>
            <w:rStyle w:val="Hyperlink"/>
            <w:noProof/>
          </w:rPr>
          <w:t>The clear() and compact() methods</w:t>
        </w:r>
        <w:r w:rsidR="009767B0">
          <w:rPr>
            <w:noProof/>
            <w:webHidden/>
          </w:rPr>
          <w:tab/>
        </w:r>
        <w:r w:rsidR="009767B0">
          <w:rPr>
            <w:noProof/>
            <w:webHidden/>
          </w:rPr>
          <w:fldChar w:fldCharType="begin"/>
        </w:r>
        <w:r w:rsidR="009767B0">
          <w:rPr>
            <w:noProof/>
            <w:webHidden/>
          </w:rPr>
          <w:instrText xml:space="preserve"> PAGEREF _Toc60846684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31C31724" w14:textId="77777777" w:rsidR="009767B0" w:rsidRDefault="0009739F">
      <w:pPr>
        <w:pStyle w:val="TOC3"/>
        <w:tabs>
          <w:tab w:val="left" w:pos="1440"/>
          <w:tab w:val="right" w:leader="dot" w:pos="9830"/>
        </w:tabs>
        <w:rPr>
          <w:rFonts w:eastAsiaTheme="minorEastAsia" w:cstheme="minorBidi"/>
          <w:noProof/>
          <w:sz w:val="24"/>
          <w:szCs w:val="24"/>
        </w:rPr>
      </w:pPr>
      <w:hyperlink w:anchor="_Toc60846685" w:history="1">
        <w:r w:rsidR="009767B0" w:rsidRPr="002D29ED">
          <w:rPr>
            <w:rStyle w:val="Hyperlink"/>
            <w:noProof/>
          </w:rPr>
          <w:t>4.4.10</w:t>
        </w:r>
        <w:r w:rsidR="009767B0">
          <w:rPr>
            <w:rFonts w:eastAsiaTheme="minorEastAsia" w:cstheme="minorBidi"/>
            <w:noProof/>
            <w:sz w:val="24"/>
            <w:szCs w:val="24"/>
          </w:rPr>
          <w:tab/>
        </w:r>
        <w:r w:rsidR="009767B0" w:rsidRPr="002D29ED">
          <w:rPr>
            <w:rStyle w:val="Hyperlink"/>
            <w:noProof/>
          </w:rPr>
          <w:t>The mark() and reset() methods</w:t>
        </w:r>
        <w:r w:rsidR="009767B0">
          <w:rPr>
            <w:noProof/>
            <w:webHidden/>
          </w:rPr>
          <w:tab/>
        </w:r>
        <w:r w:rsidR="009767B0">
          <w:rPr>
            <w:noProof/>
            <w:webHidden/>
          </w:rPr>
          <w:fldChar w:fldCharType="begin"/>
        </w:r>
        <w:r w:rsidR="009767B0">
          <w:rPr>
            <w:noProof/>
            <w:webHidden/>
          </w:rPr>
          <w:instrText xml:space="preserve"> PAGEREF _Toc60846685 \h </w:instrText>
        </w:r>
        <w:r w:rsidR="009767B0">
          <w:rPr>
            <w:noProof/>
            <w:webHidden/>
          </w:rPr>
        </w:r>
        <w:r w:rsidR="009767B0">
          <w:rPr>
            <w:noProof/>
            <w:webHidden/>
          </w:rPr>
          <w:fldChar w:fldCharType="separate"/>
        </w:r>
        <w:r w:rsidR="009767B0">
          <w:rPr>
            <w:noProof/>
            <w:webHidden/>
          </w:rPr>
          <w:t>27</w:t>
        </w:r>
        <w:r w:rsidR="009767B0">
          <w:rPr>
            <w:noProof/>
            <w:webHidden/>
          </w:rPr>
          <w:fldChar w:fldCharType="end"/>
        </w:r>
      </w:hyperlink>
    </w:p>
    <w:p w14:paraId="245B84F0" w14:textId="77777777" w:rsidR="009767B0" w:rsidRDefault="0009739F">
      <w:pPr>
        <w:pStyle w:val="TOC3"/>
        <w:tabs>
          <w:tab w:val="left" w:pos="1440"/>
          <w:tab w:val="right" w:leader="dot" w:pos="9830"/>
        </w:tabs>
        <w:rPr>
          <w:rFonts w:eastAsiaTheme="minorEastAsia" w:cstheme="minorBidi"/>
          <w:noProof/>
          <w:sz w:val="24"/>
          <w:szCs w:val="24"/>
        </w:rPr>
      </w:pPr>
      <w:hyperlink w:anchor="_Toc60846686" w:history="1">
        <w:r w:rsidR="009767B0" w:rsidRPr="002D29ED">
          <w:rPr>
            <w:rStyle w:val="Hyperlink"/>
            <w:noProof/>
          </w:rPr>
          <w:t>4.4.11</w:t>
        </w:r>
        <w:r w:rsidR="009767B0">
          <w:rPr>
            <w:rFonts w:eastAsiaTheme="minorEastAsia" w:cstheme="minorBidi"/>
            <w:noProof/>
            <w:sz w:val="24"/>
            <w:szCs w:val="24"/>
          </w:rPr>
          <w:tab/>
        </w:r>
        <w:r w:rsidR="009767B0" w:rsidRPr="002D29ED">
          <w:rPr>
            <w:rStyle w:val="Hyperlink"/>
            <w:noProof/>
          </w:rPr>
          <w:t>The array() method</w:t>
        </w:r>
        <w:r w:rsidR="009767B0">
          <w:rPr>
            <w:noProof/>
            <w:webHidden/>
          </w:rPr>
          <w:tab/>
        </w:r>
        <w:r w:rsidR="009767B0">
          <w:rPr>
            <w:noProof/>
            <w:webHidden/>
          </w:rPr>
          <w:fldChar w:fldCharType="begin"/>
        </w:r>
        <w:r w:rsidR="009767B0">
          <w:rPr>
            <w:noProof/>
            <w:webHidden/>
          </w:rPr>
          <w:instrText xml:space="preserve"> PAGEREF _Toc60846686 \h </w:instrText>
        </w:r>
        <w:r w:rsidR="009767B0">
          <w:rPr>
            <w:noProof/>
            <w:webHidden/>
          </w:rPr>
        </w:r>
        <w:r w:rsidR="009767B0">
          <w:rPr>
            <w:noProof/>
            <w:webHidden/>
          </w:rPr>
          <w:fldChar w:fldCharType="separate"/>
        </w:r>
        <w:r w:rsidR="009767B0">
          <w:rPr>
            <w:noProof/>
            <w:webHidden/>
          </w:rPr>
          <w:t>28</w:t>
        </w:r>
        <w:r w:rsidR="009767B0">
          <w:rPr>
            <w:noProof/>
            <w:webHidden/>
          </w:rPr>
          <w:fldChar w:fldCharType="end"/>
        </w:r>
      </w:hyperlink>
    </w:p>
    <w:p w14:paraId="6607C241" w14:textId="77777777" w:rsidR="009767B0" w:rsidRDefault="0009739F">
      <w:pPr>
        <w:pStyle w:val="TOC1"/>
        <w:tabs>
          <w:tab w:val="left" w:pos="480"/>
          <w:tab w:val="right" w:leader="dot" w:pos="9830"/>
        </w:tabs>
        <w:rPr>
          <w:rFonts w:eastAsiaTheme="minorEastAsia" w:cstheme="minorBidi"/>
          <w:b w:val="0"/>
          <w:bCs w:val="0"/>
          <w:noProof/>
        </w:rPr>
      </w:pPr>
      <w:hyperlink w:anchor="_Toc60846687" w:history="1">
        <w:r w:rsidR="009767B0" w:rsidRPr="002D29ED">
          <w:rPr>
            <w:rStyle w:val="Hyperlink"/>
            <w:noProof/>
          </w:rPr>
          <w:t>5</w:t>
        </w:r>
        <w:r w:rsidR="009767B0">
          <w:rPr>
            <w:rFonts w:eastAsiaTheme="minorEastAsia" w:cstheme="minorBidi"/>
            <w:b w:val="0"/>
            <w:bCs w:val="0"/>
            <w:noProof/>
          </w:rPr>
          <w:tab/>
        </w:r>
        <w:r w:rsidR="009767B0" w:rsidRPr="002D29ED">
          <w:rPr>
            <w:rStyle w:val="Hyperlink"/>
            <w:noProof/>
          </w:rPr>
          <w:t>Evio Specific C++ APIs</w:t>
        </w:r>
        <w:r w:rsidR="009767B0">
          <w:rPr>
            <w:noProof/>
            <w:webHidden/>
          </w:rPr>
          <w:tab/>
        </w:r>
        <w:r w:rsidR="009767B0">
          <w:rPr>
            <w:noProof/>
            <w:webHidden/>
          </w:rPr>
          <w:fldChar w:fldCharType="begin"/>
        </w:r>
        <w:r w:rsidR="009767B0">
          <w:rPr>
            <w:noProof/>
            <w:webHidden/>
          </w:rPr>
          <w:instrText xml:space="preserve"> PAGEREF _Toc60846687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52B4140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8" w:history="1">
        <w:r w:rsidR="009767B0" w:rsidRPr="002D29ED">
          <w:rPr>
            <w:rStyle w:val="Hyperlink"/>
            <w:noProof/>
            <w14:scene3d>
              <w14:camera w14:prst="orthographicFront"/>
              <w14:lightRig w14:rig="threePt" w14:dir="t">
                <w14:rot w14:lat="0" w14:lon="0" w14:rev="0"/>
              </w14:lightRig>
            </w14:scene3d>
          </w:rPr>
          <w:t>5.1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_Toc60846688 \h </w:instrText>
        </w:r>
        <w:r w:rsidR="009767B0">
          <w:rPr>
            <w:noProof/>
            <w:webHidden/>
          </w:rPr>
        </w:r>
        <w:r w:rsidR="009767B0">
          <w:rPr>
            <w:noProof/>
            <w:webHidden/>
          </w:rPr>
          <w:fldChar w:fldCharType="separate"/>
        </w:r>
        <w:r w:rsidR="009767B0">
          <w:rPr>
            <w:noProof/>
            <w:webHidden/>
          </w:rPr>
          <w:t>29</w:t>
        </w:r>
        <w:r w:rsidR="009767B0">
          <w:rPr>
            <w:noProof/>
            <w:webHidden/>
          </w:rPr>
          <w:fldChar w:fldCharType="end"/>
        </w:r>
      </w:hyperlink>
    </w:p>
    <w:p w14:paraId="61701C6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89" w:history="1">
        <w:r w:rsidR="009767B0" w:rsidRPr="002D29ED">
          <w:rPr>
            <w:rStyle w:val="Hyperlink"/>
            <w:noProof/>
            <w14:scene3d>
              <w14:camera w14:prst="orthographicFront"/>
              <w14:lightRig w14:rig="threePt" w14:dir="t">
                <w14:rot w14:lat="0" w14:lon="0" w14:rev="0"/>
              </w14:lightRig>
            </w14:scene3d>
          </w:rPr>
          <w:t>5.2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_Toc60846689 \h </w:instrText>
        </w:r>
        <w:r w:rsidR="009767B0">
          <w:rPr>
            <w:noProof/>
            <w:webHidden/>
          </w:rPr>
        </w:r>
        <w:r w:rsidR="009767B0">
          <w:rPr>
            <w:noProof/>
            <w:webHidden/>
          </w:rPr>
          <w:fldChar w:fldCharType="separate"/>
        </w:r>
        <w:r w:rsidR="009767B0">
          <w:rPr>
            <w:noProof/>
            <w:webHidden/>
          </w:rPr>
          <w:t>32</w:t>
        </w:r>
        <w:r w:rsidR="009767B0">
          <w:rPr>
            <w:noProof/>
            <w:webHidden/>
          </w:rPr>
          <w:fldChar w:fldCharType="end"/>
        </w:r>
      </w:hyperlink>
    </w:p>
    <w:p w14:paraId="24FEF53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0" w:history="1">
        <w:r w:rsidR="009767B0" w:rsidRPr="002D29ED">
          <w:rPr>
            <w:rStyle w:val="Hyperlink"/>
            <w:noProof/>
            <w14:scene3d>
              <w14:camera w14:prst="orthographicFront"/>
              <w14:lightRig w14:rig="threePt" w14:dir="t">
                <w14:rot w14:lat="0" w14:lon="0" w14:rev="0"/>
              </w14:lightRig>
            </w14:scene3d>
          </w:rPr>
          <w:t>5.3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_Toc60846690 \h </w:instrText>
        </w:r>
        <w:r w:rsidR="009767B0">
          <w:rPr>
            <w:noProof/>
            <w:webHidden/>
          </w:rPr>
        </w:r>
        <w:r w:rsidR="009767B0">
          <w:rPr>
            <w:noProof/>
            <w:webHidden/>
          </w:rPr>
          <w:fldChar w:fldCharType="separate"/>
        </w:r>
        <w:r w:rsidR="009767B0">
          <w:rPr>
            <w:noProof/>
            <w:webHidden/>
          </w:rPr>
          <w:t>33</w:t>
        </w:r>
        <w:r w:rsidR="009767B0">
          <w:rPr>
            <w:noProof/>
            <w:webHidden/>
          </w:rPr>
          <w:fldChar w:fldCharType="end"/>
        </w:r>
      </w:hyperlink>
    </w:p>
    <w:p w14:paraId="6412D9C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1" w:history="1">
        <w:r w:rsidR="009767B0" w:rsidRPr="002D29ED">
          <w:rPr>
            <w:rStyle w:val="Hyperlink"/>
            <w:noProof/>
            <w14:scene3d>
              <w14:camera w14:prst="orthographicFront"/>
              <w14:lightRig w14:rig="threePt" w14:dir="t">
                <w14:rot w14:lat="0" w14:lon="0" w14:rev="0"/>
              </w14:lightRig>
            </w14:scene3d>
          </w:rPr>
          <w:t>5.4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_Toc60846691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4238D4F2" w14:textId="77777777" w:rsidR="009767B0" w:rsidRDefault="0009739F">
      <w:pPr>
        <w:pStyle w:val="TOC3"/>
        <w:tabs>
          <w:tab w:val="left" w:pos="1200"/>
          <w:tab w:val="right" w:leader="dot" w:pos="9830"/>
        </w:tabs>
        <w:rPr>
          <w:rFonts w:eastAsiaTheme="minorEastAsia" w:cstheme="minorBidi"/>
          <w:noProof/>
          <w:sz w:val="24"/>
          <w:szCs w:val="24"/>
        </w:rPr>
      </w:pPr>
      <w:hyperlink w:anchor="_Toc60846692" w:history="1">
        <w:r w:rsidR="009767B0" w:rsidRPr="002D29ED">
          <w:rPr>
            <w:rStyle w:val="Hyperlink"/>
            <w:noProof/>
          </w:rPr>
          <w:t>5.4.1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_Toc60846692 \h </w:instrText>
        </w:r>
        <w:r w:rsidR="009767B0">
          <w:rPr>
            <w:noProof/>
            <w:webHidden/>
          </w:rPr>
        </w:r>
        <w:r w:rsidR="009767B0">
          <w:rPr>
            <w:noProof/>
            <w:webHidden/>
          </w:rPr>
          <w:fldChar w:fldCharType="separate"/>
        </w:r>
        <w:r w:rsidR="009767B0">
          <w:rPr>
            <w:noProof/>
            <w:webHidden/>
          </w:rPr>
          <w:t>35</w:t>
        </w:r>
        <w:r w:rsidR="009767B0">
          <w:rPr>
            <w:noProof/>
            <w:webHidden/>
          </w:rPr>
          <w:fldChar w:fldCharType="end"/>
        </w:r>
      </w:hyperlink>
    </w:p>
    <w:p w14:paraId="194E3038" w14:textId="77777777" w:rsidR="009767B0" w:rsidRDefault="0009739F">
      <w:pPr>
        <w:pStyle w:val="TOC3"/>
        <w:tabs>
          <w:tab w:val="left" w:pos="1200"/>
          <w:tab w:val="right" w:leader="dot" w:pos="9830"/>
        </w:tabs>
        <w:rPr>
          <w:rFonts w:eastAsiaTheme="minorEastAsia" w:cstheme="minorBidi"/>
          <w:noProof/>
          <w:sz w:val="24"/>
          <w:szCs w:val="24"/>
        </w:rPr>
      </w:pPr>
      <w:hyperlink w:anchor="_Toc60846693" w:history="1">
        <w:r w:rsidR="009767B0" w:rsidRPr="002D29ED">
          <w:rPr>
            <w:rStyle w:val="Hyperlink"/>
            <w:noProof/>
          </w:rPr>
          <w:t>5.4.2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_Toc60846693 \h </w:instrText>
        </w:r>
        <w:r w:rsidR="009767B0">
          <w:rPr>
            <w:noProof/>
            <w:webHidden/>
          </w:rPr>
        </w:r>
        <w:r w:rsidR="009767B0">
          <w:rPr>
            <w:noProof/>
            <w:webHidden/>
          </w:rPr>
          <w:fldChar w:fldCharType="separate"/>
        </w:r>
        <w:r w:rsidR="009767B0">
          <w:rPr>
            <w:noProof/>
            <w:webHidden/>
          </w:rPr>
          <w:t>36</w:t>
        </w:r>
        <w:r w:rsidR="009767B0">
          <w:rPr>
            <w:noProof/>
            <w:webHidden/>
          </w:rPr>
          <w:fldChar w:fldCharType="end"/>
        </w:r>
      </w:hyperlink>
    </w:p>
    <w:p w14:paraId="679C81D3" w14:textId="77777777" w:rsidR="009767B0" w:rsidRDefault="0009739F">
      <w:pPr>
        <w:pStyle w:val="TOC3"/>
        <w:tabs>
          <w:tab w:val="left" w:pos="1200"/>
          <w:tab w:val="right" w:leader="dot" w:pos="9830"/>
        </w:tabs>
        <w:rPr>
          <w:rFonts w:eastAsiaTheme="minorEastAsia" w:cstheme="minorBidi"/>
          <w:noProof/>
          <w:sz w:val="24"/>
          <w:szCs w:val="24"/>
        </w:rPr>
      </w:pPr>
      <w:hyperlink w:anchor="_Toc60846694" w:history="1">
        <w:r w:rsidR="009767B0" w:rsidRPr="002D29ED">
          <w:rPr>
            <w:rStyle w:val="Hyperlink"/>
            <w:noProof/>
          </w:rPr>
          <w:t>5.4.3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_Toc60846694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7A2D5F4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5" w:history="1">
        <w:r w:rsidR="009767B0" w:rsidRPr="002D29ED">
          <w:rPr>
            <w:rStyle w:val="Hyperlink"/>
            <w:noProof/>
            <w14:scene3d>
              <w14:camera w14:prst="orthographicFront"/>
              <w14:lightRig w14:rig="threePt" w14:dir="t">
                <w14:rot w14:lat="0" w14:lon="0" w14:rev="0"/>
              </w14:lightRig>
            </w14:scene3d>
          </w:rPr>
          <w:t>5.5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_Toc60846695 \h </w:instrText>
        </w:r>
        <w:r w:rsidR="009767B0">
          <w:rPr>
            <w:noProof/>
            <w:webHidden/>
          </w:rPr>
        </w:r>
        <w:r w:rsidR="009767B0">
          <w:rPr>
            <w:noProof/>
            <w:webHidden/>
          </w:rPr>
          <w:fldChar w:fldCharType="separate"/>
        </w:r>
        <w:r w:rsidR="009767B0">
          <w:rPr>
            <w:noProof/>
            <w:webHidden/>
          </w:rPr>
          <w:t>37</w:t>
        </w:r>
        <w:r w:rsidR="009767B0">
          <w:rPr>
            <w:noProof/>
            <w:webHidden/>
          </w:rPr>
          <w:fldChar w:fldCharType="end"/>
        </w:r>
      </w:hyperlink>
    </w:p>
    <w:p w14:paraId="39AE23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6" w:history="1">
        <w:r w:rsidR="009767B0" w:rsidRPr="002D29ED">
          <w:rPr>
            <w:rStyle w:val="Hyperlink"/>
            <w:noProof/>
            <w14:scene3d>
              <w14:camera w14:prst="orthographicFront"/>
              <w14:lightRig w14:rig="threePt" w14:dir="t">
                <w14:rot w14:lat="0" w14:lon="0" w14:rev="0"/>
              </w14:lightRig>
            </w14:scene3d>
          </w:rPr>
          <w:t>5.6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_Toc60846696 \h </w:instrText>
        </w:r>
        <w:r w:rsidR="009767B0">
          <w:rPr>
            <w:noProof/>
            <w:webHidden/>
          </w:rPr>
        </w:r>
        <w:r w:rsidR="009767B0">
          <w:rPr>
            <w:noProof/>
            <w:webHidden/>
          </w:rPr>
          <w:fldChar w:fldCharType="separate"/>
        </w:r>
        <w:r w:rsidR="009767B0">
          <w:rPr>
            <w:noProof/>
            <w:webHidden/>
          </w:rPr>
          <w:t>39</w:t>
        </w:r>
        <w:r w:rsidR="009767B0">
          <w:rPr>
            <w:noProof/>
            <w:webHidden/>
          </w:rPr>
          <w:fldChar w:fldCharType="end"/>
        </w:r>
      </w:hyperlink>
    </w:p>
    <w:p w14:paraId="6894E28E"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7" w:history="1">
        <w:r w:rsidR="009767B0" w:rsidRPr="002D29ED">
          <w:rPr>
            <w:rStyle w:val="Hyperlink"/>
            <w:noProof/>
            <w14:scene3d>
              <w14:camera w14:prst="orthographicFront"/>
              <w14:lightRig w14:rig="threePt" w14:dir="t">
                <w14:rot w14:lat="0" w14:lon="0" w14:rev="0"/>
              </w14:lightRig>
            </w14:scene3d>
          </w:rPr>
          <w:t>5.7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_Toc60846697 \h </w:instrText>
        </w:r>
        <w:r w:rsidR="009767B0">
          <w:rPr>
            <w:noProof/>
            <w:webHidden/>
          </w:rPr>
        </w:r>
        <w:r w:rsidR="009767B0">
          <w:rPr>
            <w:noProof/>
            <w:webHidden/>
          </w:rPr>
          <w:fldChar w:fldCharType="separate"/>
        </w:r>
        <w:r w:rsidR="009767B0">
          <w:rPr>
            <w:noProof/>
            <w:webHidden/>
          </w:rPr>
          <w:t>40</w:t>
        </w:r>
        <w:r w:rsidR="009767B0">
          <w:rPr>
            <w:noProof/>
            <w:webHidden/>
          </w:rPr>
          <w:fldChar w:fldCharType="end"/>
        </w:r>
      </w:hyperlink>
    </w:p>
    <w:p w14:paraId="32C4417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8" w:history="1">
        <w:r w:rsidR="009767B0" w:rsidRPr="002D29ED">
          <w:rPr>
            <w:rStyle w:val="Hyperlink"/>
            <w:noProof/>
            <w14:scene3d>
              <w14:camera w14:prst="orthographicFront"/>
              <w14:lightRig w14:rig="threePt" w14:dir="t">
                <w14:rot w14:lat="0" w14:lon="0" w14:rev="0"/>
              </w14:lightRig>
            </w14:scene3d>
          </w:rPr>
          <w:t>5.8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_Toc60846698 \h </w:instrText>
        </w:r>
        <w:r w:rsidR="009767B0">
          <w:rPr>
            <w:noProof/>
            <w:webHidden/>
          </w:rPr>
        </w:r>
        <w:r w:rsidR="009767B0">
          <w:rPr>
            <w:noProof/>
            <w:webHidden/>
          </w:rPr>
          <w:fldChar w:fldCharType="separate"/>
        </w:r>
        <w:r w:rsidR="009767B0">
          <w:rPr>
            <w:noProof/>
            <w:webHidden/>
          </w:rPr>
          <w:t>41</w:t>
        </w:r>
        <w:r w:rsidR="009767B0">
          <w:rPr>
            <w:noProof/>
            <w:webHidden/>
          </w:rPr>
          <w:fldChar w:fldCharType="end"/>
        </w:r>
      </w:hyperlink>
    </w:p>
    <w:p w14:paraId="2E116BC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699" w:history="1">
        <w:r w:rsidR="009767B0" w:rsidRPr="002D29ED">
          <w:rPr>
            <w:rStyle w:val="Hyperlink"/>
            <w:noProof/>
            <w14:scene3d>
              <w14:camera w14:prst="orthographicFront"/>
              <w14:lightRig w14:rig="threePt" w14:dir="t">
                <w14:rot w14:lat="0" w14:lon="0" w14:rev="0"/>
              </w14:lightRig>
            </w14:scene3d>
          </w:rPr>
          <w:t>5.9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_Toc60846699 \h </w:instrText>
        </w:r>
        <w:r w:rsidR="009767B0">
          <w:rPr>
            <w:noProof/>
            <w:webHidden/>
          </w:rPr>
        </w:r>
        <w:r w:rsidR="009767B0">
          <w:rPr>
            <w:noProof/>
            <w:webHidden/>
          </w:rPr>
          <w:fldChar w:fldCharType="separate"/>
        </w:r>
        <w:r w:rsidR="009767B0">
          <w:rPr>
            <w:noProof/>
            <w:webHidden/>
          </w:rPr>
          <w:t>42</w:t>
        </w:r>
        <w:r w:rsidR="009767B0">
          <w:rPr>
            <w:noProof/>
            <w:webHidden/>
          </w:rPr>
          <w:fldChar w:fldCharType="end"/>
        </w:r>
      </w:hyperlink>
    </w:p>
    <w:p w14:paraId="6D612F9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0" w:history="1">
        <w:r w:rsidR="009767B0" w:rsidRPr="002D29ED">
          <w:rPr>
            <w:rStyle w:val="Hyperlink"/>
            <w:noProof/>
            <w14:scene3d>
              <w14:camera w14:prst="orthographicFront"/>
              <w14:lightRig w14:rig="threePt" w14:dir="t">
                <w14:rot w14:lat="0" w14:lon="0" w14:rev="0"/>
              </w14:lightRig>
            </w14:scene3d>
          </w:rPr>
          <w:t>5.10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_Toc60846700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446BED2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1" w:history="1">
        <w:r w:rsidR="009767B0" w:rsidRPr="002D29ED">
          <w:rPr>
            <w:rStyle w:val="Hyperlink"/>
            <w:noProof/>
            <w14:scene3d>
              <w14:camera w14:prst="orthographicFront"/>
              <w14:lightRig w14:rig="threePt" w14:dir="t">
                <w14:rot w14:lat="0" w14:lon="0" w14:rev="0"/>
              </w14:lightRig>
            </w14:scene3d>
          </w:rPr>
          <w:t>5.11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_Toc60846701 \h </w:instrText>
        </w:r>
        <w:r w:rsidR="009767B0">
          <w:rPr>
            <w:noProof/>
            <w:webHidden/>
          </w:rPr>
        </w:r>
        <w:r w:rsidR="009767B0">
          <w:rPr>
            <w:noProof/>
            <w:webHidden/>
          </w:rPr>
          <w:fldChar w:fldCharType="separate"/>
        </w:r>
        <w:r w:rsidR="009767B0">
          <w:rPr>
            <w:noProof/>
            <w:webHidden/>
          </w:rPr>
          <w:t>44</w:t>
        </w:r>
        <w:r w:rsidR="009767B0">
          <w:rPr>
            <w:noProof/>
            <w:webHidden/>
          </w:rPr>
          <w:fldChar w:fldCharType="end"/>
        </w:r>
      </w:hyperlink>
    </w:p>
    <w:p w14:paraId="7B75D2A5" w14:textId="77777777" w:rsidR="009767B0" w:rsidRDefault="0009739F">
      <w:pPr>
        <w:pStyle w:val="TOC1"/>
        <w:tabs>
          <w:tab w:val="left" w:pos="480"/>
          <w:tab w:val="right" w:leader="dot" w:pos="9830"/>
        </w:tabs>
        <w:rPr>
          <w:rFonts w:eastAsiaTheme="minorEastAsia" w:cstheme="minorBidi"/>
          <w:b w:val="0"/>
          <w:bCs w:val="0"/>
          <w:noProof/>
        </w:rPr>
      </w:pPr>
      <w:hyperlink w:anchor="_Toc60846702" w:history="1">
        <w:r w:rsidR="009767B0" w:rsidRPr="002D29ED">
          <w:rPr>
            <w:rStyle w:val="Hyperlink"/>
            <w:noProof/>
          </w:rPr>
          <w:t>6</w:t>
        </w:r>
        <w:r w:rsidR="009767B0">
          <w:rPr>
            <w:rFonts w:eastAsiaTheme="minorEastAsia" w:cstheme="minorBidi"/>
            <w:b w:val="0"/>
            <w:bCs w:val="0"/>
            <w:noProof/>
          </w:rPr>
          <w:tab/>
        </w:r>
        <w:r w:rsidR="009767B0" w:rsidRPr="002D29ED">
          <w:rPr>
            <w:rStyle w:val="Hyperlink"/>
            <w:noProof/>
          </w:rPr>
          <w:t>Evio Specific Java APIs</w:t>
        </w:r>
        <w:r w:rsidR="009767B0">
          <w:rPr>
            <w:noProof/>
            <w:webHidden/>
          </w:rPr>
          <w:tab/>
        </w:r>
        <w:r w:rsidR="009767B0">
          <w:rPr>
            <w:noProof/>
            <w:webHidden/>
          </w:rPr>
          <w:fldChar w:fldCharType="begin"/>
        </w:r>
        <w:r w:rsidR="009767B0">
          <w:rPr>
            <w:noProof/>
            <w:webHidden/>
          </w:rPr>
          <w:instrText xml:space="preserve"> PAGEREF _Toc60846702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721F103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3" w:history="1">
        <w:r w:rsidR="009767B0" w:rsidRPr="002D29ED">
          <w:rPr>
            <w:rStyle w:val="Hyperlink"/>
            <w:noProof/>
            <w14:scene3d>
              <w14:camera w14:prst="orthographicFront"/>
              <w14:lightRig w14:rig="threePt" w14:dir="t">
                <w14:rot w14:lat="0" w14:lon="0" w14:rev="0"/>
              </w14:lightRig>
            </w14:scene3d>
          </w:rPr>
          <w:t>6.1</w:t>
        </w:r>
        <w:r w:rsidR="009767B0">
          <w:rPr>
            <w:rFonts w:eastAsiaTheme="minorEastAsia" w:cstheme="minorBidi"/>
            <w:b w:val="0"/>
            <w:bCs w:val="0"/>
            <w:noProof/>
            <w:sz w:val="24"/>
            <w:szCs w:val="24"/>
          </w:rPr>
          <w:tab/>
        </w:r>
        <w:r w:rsidR="009767B0" w:rsidRPr="002D29ED">
          <w:rPr>
            <w:rStyle w:val="Hyperlink"/>
            <w:noProof/>
          </w:rPr>
          <w:t>Regular API for Building Events</w:t>
        </w:r>
        <w:r w:rsidR="009767B0">
          <w:rPr>
            <w:noProof/>
            <w:webHidden/>
          </w:rPr>
          <w:tab/>
        </w:r>
        <w:r w:rsidR="009767B0">
          <w:rPr>
            <w:noProof/>
            <w:webHidden/>
          </w:rPr>
          <w:fldChar w:fldCharType="begin"/>
        </w:r>
        <w:r w:rsidR="009767B0">
          <w:rPr>
            <w:noProof/>
            <w:webHidden/>
          </w:rPr>
          <w:instrText xml:space="preserve"> PAGEREF _Toc60846703 \h </w:instrText>
        </w:r>
        <w:r w:rsidR="009767B0">
          <w:rPr>
            <w:noProof/>
            <w:webHidden/>
          </w:rPr>
        </w:r>
        <w:r w:rsidR="009767B0">
          <w:rPr>
            <w:noProof/>
            <w:webHidden/>
          </w:rPr>
          <w:fldChar w:fldCharType="separate"/>
        </w:r>
        <w:r w:rsidR="009767B0">
          <w:rPr>
            <w:noProof/>
            <w:webHidden/>
          </w:rPr>
          <w:t>45</w:t>
        </w:r>
        <w:r w:rsidR="009767B0">
          <w:rPr>
            <w:noProof/>
            <w:webHidden/>
          </w:rPr>
          <w:fldChar w:fldCharType="end"/>
        </w:r>
      </w:hyperlink>
    </w:p>
    <w:p w14:paraId="2CBD9C4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4" w:history="1">
        <w:r w:rsidR="009767B0" w:rsidRPr="002D29ED">
          <w:rPr>
            <w:rStyle w:val="Hyperlink"/>
            <w:noProof/>
            <w14:scene3d>
              <w14:camera w14:prst="orthographicFront"/>
              <w14:lightRig w14:rig="threePt" w14:dir="t">
                <w14:rot w14:lat="0" w14:lon="0" w14:rev="0"/>
              </w14:lightRig>
            </w14:scene3d>
          </w:rPr>
          <w:t>6.2</w:t>
        </w:r>
        <w:r w:rsidR="009767B0">
          <w:rPr>
            <w:rFonts w:eastAsiaTheme="minorEastAsia" w:cstheme="minorBidi"/>
            <w:b w:val="0"/>
            <w:bCs w:val="0"/>
            <w:noProof/>
            <w:sz w:val="24"/>
            <w:szCs w:val="24"/>
          </w:rPr>
          <w:tab/>
        </w:r>
        <w:r w:rsidR="009767B0" w:rsidRPr="002D29ED">
          <w:rPr>
            <w:rStyle w:val="Hyperlink"/>
            <w:noProof/>
          </w:rPr>
          <w:t>Compact API for Building Events</w:t>
        </w:r>
        <w:r w:rsidR="009767B0">
          <w:rPr>
            <w:noProof/>
            <w:webHidden/>
          </w:rPr>
          <w:tab/>
        </w:r>
        <w:r w:rsidR="009767B0">
          <w:rPr>
            <w:noProof/>
            <w:webHidden/>
          </w:rPr>
          <w:fldChar w:fldCharType="begin"/>
        </w:r>
        <w:r w:rsidR="009767B0">
          <w:rPr>
            <w:noProof/>
            <w:webHidden/>
          </w:rPr>
          <w:instrText xml:space="preserve"> PAGEREF _Toc60846704 \h </w:instrText>
        </w:r>
        <w:r w:rsidR="009767B0">
          <w:rPr>
            <w:noProof/>
            <w:webHidden/>
          </w:rPr>
        </w:r>
        <w:r w:rsidR="009767B0">
          <w:rPr>
            <w:noProof/>
            <w:webHidden/>
          </w:rPr>
          <w:fldChar w:fldCharType="separate"/>
        </w:r>
        <w:r w:rsidR="009767B0">
          <w:rPr>
            <w:noProof/>
            <w:webHidden/>
          </w:rPr>
          <w:t>48</w:t>
        </w:r>
        <w:r w:rsidR="009767B0">
          <w:rPr>
            <w:noProof/>
            <w:webHidden/>
          </w:rPr>
          <w:fldChar w:fldCharType="end"/>
        </w:r>
      </w:hyperlink>
    </w:p>
    <w:p w14:paraId="0121B76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5" w:history="1">
        <w:r w:rsidR="009767B0" w:rsidRPr="002D29ED">
          <w:rPr>
            <w:rStyle w:val="Hyperlink"/>
            <w:noProof/>
            <w14:scene3d>
              <w14:camera w14:prst="orthographicFront"/>
              <w14:lightRig w14:rig="threePt" w14:dir="t">
                <w14:rot w14:lat="0" w14:lon="0" w14:rev="0"/>
              </w14:lightRig>
            </w14:scene3d>
          </w:rPr>
          <w:t>6.3</w:t>
        </w:r>
        <w:r w:rsidR="009767B0">
          <w:rPr>
            <w:rFonts w:eastAsiaTheme="minorEastAsia" w:cstheme="minorBidi"/>
            <w:b w:val="0"/>
            <w:bCs w:val="0"/>
            <w:noProof/>
            <w:sz w:val="24"/>
            <w:szCs w:val="24"/>
          </w:rPr>
          <w:tab/>
        </w:r>
        <w:r w:rsidR="009767B0" w:rsidRPr="002D29ED">
          <w:rPr>
            <w:rStyle w:val="Hyperlink"/>
            <w:noProof/>
          </w:rPr>
          <w:t>Tree structure API for Building Events</w:t>
        </w:r>
        <w:r w:rsidR="009767B0">
          <w:rPr>
            <w:noProof/>
            <w:webHidden/>
          </w:rPr>
          <w:tab/>
        </w:r>
        <w:r w:rsidR="009767B0">
          <w:rPr>
            <w:noProof/>
            <w:webHidden/>
          </w:rPr>
          <w:fldChar w:fldCharType="begin"/>
        </w:r>
        <w:r w:rsidR="009767B0">
          <w:rPr>
            <w:noProof/>
            <w:webHidden/>
          </w:rPr>
          <w:instrText xml:space="preserve"> PAGEREF _Toc60846705 \h </w:instrText>
        </w:r>
        <w:r w:rsidR="009767B0">
          <w:rPr>
            <w:noProof/>
            <w:webHidden/>
          </w:rPr>
        </w:r>
        <w:r w:rsidR="009767B0">
          <w:rPr>
            <w:noProof/>
            <w:webHidden/>
          </w:rPr>
          <w:fldChar w:fldCharType="separate"/>
        </w:r>
        <w:r w:rsidR="009767B0">
          <w:rPr>
            <w:noProof/>
            <w:webHidden/>
          </w:rPr>
          <w:t>49</w:t>
        </w:r>
        <w:r w:rsidR="009767B0">
          <w:rPr>
            <w:noProof/>
            <w:webHidden/>
          </w:rPr>
          <w:fldChar w:fldCharType="end"/>
        </w:r>
      </w:hyperlink>
    </w:p>
    <w:p w14:paraId="058588D8"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06" w:history="1">
        <w:r w:rsidR="009767B0" w:rsidRPr="002D29ED">
          <w:rPr>
            <w:rStyle w:val="Hyperlink"/>
            <w:noProof/>
            <w14:scene3d>
              <w14:camera w14:prst="orthographicFront"/>
              <w14:lightRig w14:rig="threePt" w14:dir="t">
                <w14:rot w14:lat="0" w14:lon="0" w14:rev="0"/>
              </w14:lightRig>
            </w14:scene3d>
          </w:rPr>
          <w:t>6.4</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_Toc60846706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6EDF7034" w14:textId="77777777" w:rsidR="009767B0" w:rsidRDefault="0009739F">
      <w:pPr>
        <w:pStyle w:val="TOC3"/>
        <w:tabs>
          <w:tab w:val="left" w:pos="1200"/>
          <w:tab w:val="right" w:leader="dot" w:pos="9830"/>
        </w:tabs>
        <w:rPr>
          <w:rFonts w:eastAsiaTheme="minorEastAsia" w:cstheme="minorBidi"/>
          <w:noProof/>
          <w:sz w:val="24"/>
          <w:szCs w:val="24"/>
        </w:rPr>
      </w:pPr>
      <w:hyperlink w:anchor="_Toc60846707" w:history="1">
        <w:r w:rsidR="009767B0" w:rsidRPr="002D29ED">
          <w:rPr>
            <w:rStyle w:val="Hyperlink"/>
            <w:noProof/>
          </w:rPr>
          <w:t>6.4.1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_Toc60846707 \h </w:instrText>
        </w:r>
        <w:r w:rsidR="009767B0">
          <w:rPr>
            <w:noProof/>
            <w:webHidden/>
          </w:rPr>
        </w:r>
        <w:r w:rsidR="009767B0">
          <w:rPr>
            <w:noProof/>
            <w:webHidden/>
          </w:rPr>
          <w:fldChar w:fldCharType="separate"/>
        </w:r>
        <w:r w:rsidR="009767B0">
          <w:rPr>
            <w:noProof/>
            <w:webHidden/>
          </w:rPr>
          <w:t>50</w:t>
        </w:r>
        <w:r w:rsidR="009767B0">
          <w:rPr>
            <w:noProof/>
            <w:webHidden/>
          </w:rPr>
          <w:fldChar w:fldCharType="end"/>
        </w:r>
      </w:hyperlink>
    </w:p>
    <w:p w14:paraId="0CE066E6" w14:textId="77777777" w:rsidR="009767B0" w:rsidRDefault="0009739F">
      <w:pPr>
        <w:pStyle w:val="TOC3"/>
        <w:tabs>
          <w:tab w:val="left" w:pos="1200"/>
          <w:tab w:val="right" w:leader="dot" w:pos="9830"/>
        </w:tabs>
        <w:rPr>
          <w:rFonts w:eastAsiaTheme="minorEastAsia" w:cstheme="minorBidi"/>
          <w:noProof/>
          <w:sz w:val="24"/>
          <w:szCs w:val="24"/>
        </w:rPr>
      </w:pPr>
      <w:hyperlink w:anchor="_Toc60846708" w:history="1">
        <w:r w:rsidR="009767B0" w:rsidRPr="002D29ED">
          <w:rPr>
            <w:rStyle w:val="Hyperlink"/>
            <w:noProof/>
          </w:rPr>
          <w:t>6.4.2</w:t>
        </w:r>
        <w:r w:rsidR="009767B0">
          <w:rPr>
            <w:rFonts w:eastAsiaTheme="minorEastAsia" w:cstheme="minorBidi"/>
            <w:noProof/>
            <w:sz w:val="24"/>
            <w:szCs w:val="24"/>
          </w:rPr>
          <w:tab/>
        </w:r>
        <w:r w:rsidR="009767B0" w:rsidRPr="002D29ED">
          <w:rPr>
            <w:rStyle w:val="Hyperlink"/>
            <w:noProof/>
          </w:rPr>
          <w:t>Naming files</w:t>
        </w:r>
        <w:r w:rsidR="009767B0">
          <w:rPr>
            <w:noProof/>
            <w:webHidden/>
          </w:rPr>
          <w:tab/>
        </w:r>
        <w:r w:rsidR="009767B0">
          <w:rPr>
            <w:noProof/>
            <w:webHidden/>
          </w:rPr>
          <w:fldChar w:fldCharType="begin"/>
        </w:r>
        <w:r w:rsidR="009767B0">
          <w:rPr>
            <w:noProof/>
            <w:webHidden/>
          </w:rPr>
          <w:instrText xml:space="preserve"> PAGEREF _Toc60846708 \h </w:instrText>
        </w:r>
        <w:r w:rsidR="009767B0">
          <w:rPr>
            <w:noProof/>
            <w:webHidden/>
          </w:rPr>
        </w:r>
        <w:r w:rsidR="009767B0">
          <w:rPr>
            <w:noProof/>
            <w:webHidden/>
          </w:rPr>
          <w:fldChar w:fldCharType="separate"/>
        </w:r>
        <w:r w:rsidR="009767B0">
          <w:rPr>
            <w:noProof/>
            <w:webHidden/>
          </w:rPr>
          <w:t>51</w:t>
        </w:r>
        <w:r w:rsidR="009767B0">
          <w:rPr>
            <w:noProof/>
            <w:webHidden/>
          </w:rPr>
          <w:fldChar w:fldCharType="end"/>
        </w:r>
      </w:hyperlink>
    </w:p>
    <w:p w14:paraId="17D83E47" w14:textId="77777777" w:rsidR="009767B0" w:rsidRDefault="0009739F">
      <w:pPr>
        <w:pStyle w:val="TOC3"/>
        <w:tabs>
          <w:tab w:val="left" w:pos="1200"/>
          <w:tab w:val="right" w:leader="dot" w:pos="9830"/>
        </w:tabs>
        <w:rPr>
          <w:rFonts w:eastAsiaTheme="minorEastAsia" w:cstheme="minorBidi"/>
          <w:noProof/>
          <w:sz w:val="24"/>
          <w:szCs w:val="24"/>
        </w:rPr>
      </w:pPr>
      <w:hyperlink w:anchor="_Toc60846709" w:history="1">
        <w:r w:rsidR="009767B0" w:rsidRPr="002D29ED">
          <w:rPr>
            <w:rStyle w:val="Hyperlink"/>
            <w:noProof/>
          </w:rPr>
          <w:t>6.4.3</w:t>
        </w:r>
        <w:r w:rsidR="009767B0">
          <w:rPr>
            <w:rFonts w:eastAsiaTheme="minorEastAsia" w:cstheme="minorBidi"/>
            <w:noProof/>
            <w:sz w:val="24"/>
            <w:szCs w:val="24"/>
          </w:rPr>
          <w:tab/>
        </w:r>
        <w:r w:rsidR="009767B0" w:rsidRPr="002D29ED">
          <w:rPr>
            <w:rStyle w:val="Hyperlink"/>
            <w:noProof/>
          </w:rPr>
          <w:t>Splitting files</w:t>
        </w:r>
        <w:r w:rsidR="009767B0">
          <w:rPr>
            <w:noProof/>
            <w:webHidden/>
          </w:rPr>
          <w:tab/>
        </w:r>
        <w:r w:rsidR="009767B0">
          <w:rPr>
            <w:noProof/>
            <w:webHidden/>
          </w:rPr>
          <w:fldChar w:fldCharType="begin"/>
        </w:r>
        <w:r w:rsidR="009767B0">
          <w:rPr>
            <w:noProof/>
            <w:webHidden/>
          </w:rPr>
          <w:instrText xml:space="preserve"> PAGEREF _Toc60846709 \h </w:instrText>
        </w:r>
        <w:r w:rsidR="009767B0">
          <w:rPr>
            <w:noProof/>
            <w:webHidden/>
          </w:rPr>
        </w:r>
        <w:r w:rsidR="009767B0">
          <w:rPr>
            <w:noProof/>
            <w:webHidden/>
          </w:rPr>
          <w:fldChar w:fldCharType="separate"/>
        </w:r>
        <w:r w:rsidR="009767B0">
          <w:rPr>
            <w:noProof/>
            <w:webHidden/>
          </w:rPr>
          <w:t>52</w:t>
        </w:r>
        <w:r w:rsidR="009767B0">
          <w:rPr>
            <w:noProof/>
            <w:webHidden/>
          </w:rPr>
          <w:fldChar w:fldCharType="end"/>
        </w:r>
      </w:hyperlink>
    </w:p>
    <w:p w14:paraId="5DD9F086"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0" w:history="1">
        <w:r w:rsidR="009767B0" w:rsidRPr="002D29ED">
          <w:rPr>
            <w:rStyle w:val="Hyperlink"/>
            <w:noProof/>
            <w14:scene3d>
              <w14:camera w14:prst="orthographicFront"/>
              <w14:lightRig w14:rig="threePt" w14:dir="t">
                <w14:rot w14:lat="0" w14:lon="0" w14:rev="0"/>
              </w14:lightRig>
            </w14:scene3d>
          </w:rPr>
          <w:t>6.5</w:t>
        </w:r>
        <w:r w:rsidR="009767B0">
          <w:rPr>
            <w:rFonts w:eastAsiaTheme="minorEastAsia" w:cstheme="minorBidi"/>
            <w:b w:val="0"/>
            <w:bCs w:val="0"/>
            <w:noProof/>
            <w:sz w:val="24"/>
            <w:szCs w:val="24"/>
          </w:rPr>
          <w:tab/>
        </w:r>
        <w:r w:rsidR="009767B0" w:rsidRPr="002D29ED">
          <w:rPr>
            <w:rStyle w:val="Hyperlink"/>
            <w:noProof/>
          </w:rPr>
          <w:t>Regular API for Reading Events</w:t>
        </w:r>
        <w:r w:rsidR="009767B0">
          <w:rPr>
            <w:noProof/>
            <w:webHidden/>
          </w:rPr>
          <w:tab/>
        </w:r>
        <w:r w:rsidR="009767B0">
          <w:rPr>
            <w:noProof/>
            <w:webHidden/>
          </w:rPr>
          <w:fldChar w:fldCharType="begin"/>
        </w:r>
        <w:r w:rsidR="009767B0">
          <w:rPr>
            <w:noProof/>
            <w:webHidden/>
          </w:rPr>
          <w:instrText xml:space="preserve"> PAGEREF _Toc60846710 \h </w:instrText>
        </w:r>
        <w:r w:rsidR="009767B0">
          <w:rPr>
            <w:noProof/>
            <w:webHidden/>
          </w:rPr>
        </w:r>
        <w:r w:rsidR="009767B0">
          <w:rPr>
            <w:noProof/>
            <w:webHidden/>
          </w:rPr>
          <w:fldChar w:fldCharType="separate"/>
        </w:r>
        <w:r w:rsidR="009767B0">
          <w:rPr>
            <w:noProof/>
            <w:webHidden/>
          </w:rPr>
          <w:t>53</w:t>
        </w:r>
        <w:r w:rsidR="009767B0">
          <w:rPr>
            <w:noProof/>
            <w:webHidden/>
          </w:rPr>
          <w:fldChar w:fldCharType="end"/>
        </w:r>
      </w:hyperlink>
    </w:p>
    <w:p w14:paraId="0CED308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1" w:history="1">
        <w:r w:rsidR="009767B0" w:rsidRPr="002D29ED">
          <w:rPr>
            <w:rStyle w:val="Hyperlink"/>
            <w:noProof/>
            <w14:scene3d>
              <w14:camera w14:prst="orthographicFront"/>
              <w14:lightRig w14:rig="threePt" w14:dir="t">
                <w14:rot w14:lat="0" w14:lon="0" w14:rev="0"/>
              </w14:lightRig>
            </w14:scene3d>
          </w:rPr>
          <w:t>6.6</w:t>
        </w:r>
        <w:r w:rsidR="009767B0">
          <w:rPr>
            <w:rFonts w:eastAsiaTheme="minorEastAsia" w:cstheme="minorBidi"/>
            <w:b w:val="0"/>
            <w:bCs w:val="0"/>
            <w:noProof/>
            <w:sz w:val="24"/>
            <w:szCs w:val="24"/>
          </w:rPr>
          <w:tab/>
        </w:r>
        <w:r w:rsidR="009767B0" w:rsidRPr="002D29ED">
          <w:rPr>
            <w:rStyle w:val="Hyperlink"/>
            <w:noProof/>
          </w:rPr>
          <w:t>Searching</w:t>
        </w:r>
        <w:r w:rsidR="009767B0">
          <w:rPr>
            <w:noProof/>
            <w:webHidden/>
          </w:rPr>
          <w:tab/>
        </w:r>
        <w:r w:rsidR="009767B0">
          <w:rPr>
            <w:noProof/>
            <w:webHidden/>
          </w:rPr>
          <w:fldChar w:fldCharType="begin"/>
        </w:r>
        <w:r w:rsidR="009767B0">
          <w:rPr>
            <w:noProof/>
            <w:webHidden/>
          </w:rPr>
          <w:instrText xml:space="preserve"> PAGEREF _Toc60846711 \h </w:instrText>
        </w:r>
        <w:r w:rsidR="009767B0">
          <w:rPr>
            <w:noProof/>
            <w:webHidden/>
          </w:rPr>
        </w:r>
        <w:r w:rsidR="009767B0">
          <w:rPr>
            <w:noProof/>
            <w:webHidden/>
          </w:rPr>
          <w:fldChar w:fldCharType="separate"/>
        </w:r>
        <w:r w:rsidR="009767B0">
          <w:rPr>
            <w:noProof/>
            <w:webHidden/>
          </w:rPr>
          <w:t>55</w:t>
        </w:r>
        <w:r w:rsidR="009767B0">
          <w:rPr>
            <w:noProof/>
            <w:webHidden/>
          </w:rPr>
          <w:fldChar w:fldCharType="end"/>
        </w:r>
      </w:hyperlink>
    </w:p>
    <w:p w14:paraId="026A86F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2" w:history="1">
        <w:r w:rsidR="009767B0" w:rsidRPr="002D29ED">
          <w:rPr>
            <w:rStyle w:val="Hyperlink"/>
            <w:noProof/>
            <w14:scene3d>
              <w14:camera w14:prst="orthographicFront"/>
              <w14:lightRig w14:rig="threePt" w14:dir="t">
                <w14:rot w14:lat="0" w14:lon="0" w14:rev="0"/>
              </w14:lightRig>
            </w14:scene3d>
          </w:rPr>
          <w:t>6.7</w:t>
        </w:r>
        <w:r w:rsidR="009767B0">
          <w:rPr>
            <w:rFonts w:eastAsiaTheme="minorEastAsia" w:cstheme="minorBidi"/>
            <w:b w:val="0"/>
            <w:bCs w:val="0"/>
            <w:noProof/>
            <w:sz w:val="24"/>
            <w:szCs w:val="24"/>
          </w:rPr>
          <w:tab/>
        </w:r>
        <w:r w:rsidR="009767B0" w:rsidRPr="002D29ED">
          <w:rPr>
            <w:rStyle w:val="Hyperlink"/>
            <w:noProof/>
          </w:rPr>
          <w:t>Parsing</w:t>
        </w:r>
        <w:r w:rsidR="009767B0">
          <w:rPr>
            <w:noProof/>
            <w:webHidden/>
          </w:rPr>
          <w:tab/>
        </w:r>
        <w:r w:rsidR="009767B0">
          <w:rPr>
            <w:noProof/>
            <w:webHidden/>
          </w:rPr>
          <w:fldChar w:fldCharType="begin"/>
        </w:r>
        <w:r w:rsidR="009767B0">
          <w:rPr>
            <w:noProof/>
            <w:webHidden/>
          </w:rPr>
          <w:instrText xml:space="preserve"> PAGEREF _Toc60846712 \h </w:instrText>
        </w:r>
        <w:r w:rsidR="009767B0">
          <w:rPr>
            <w:noProof/>
            <w:webHidden/>
          </w:rPr>
        </w:r>
        <w:r w:rsidR="009767B0">
          <w:rPr>
            <w:noProof/>
            <w:webHidden/>
          </w:rPr>
          <w:fldChar w:fldCharType="separate"/>
        </w:r>
        <w:r w:rsidR="009767B0">
          <w:rPr>
            <w:noProof/>
            <w:webHidden/>
          </w:rPr>
          <w:t>56</w:t>
        </w:r>
        <w:r w:rsidR="009767B0">
          <w:rPr>
            <w:noProof/>
            <w:webHidden/>
          </w:rPr>
          <w:fldChar w:fldCharType="end"/>
        </w:r>
      </w:hyperlink>
    </w:p>
    <w:p w14:paraId="4BC7FA0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3" w:history="1">
        <w:r w:rsidR="009767B0" w:rsidRPr="002D29ED">
          <w:rPr>
            <w:rStyle w:val="Hyperlink"/>
            <w:noProof/>
            <w14:scene3d>
              <w14:camera w14:prst="orthographicFront"/>
              <w14:lightRig w14:rig="threePt" w14:dir="t">
                <w14:rot w14:lat="0" w14:lon="0" w14:rev="0"/>
              </w14:lightRig>
            </w14:scene3d>
          </w:rPr>
          <w:t>6.8</w:t>
        </w:r>
        <w:r w:rsidR="009767B0">
          <w:rPr>
            <w:rFonts w:eastAsiaTheme="minorEastAsia" w:cstheme="minorBidi"/>
            <w:b w:val="0"/>
            <w:bCs w:val="0"/>
            <w:noProof/>
            <w:sz w:val="24"/>
            <w:szCs w:val="24"/>
          </w:rPr>
          <w:tab/>
        </w:r>
        <w:r w:rsidR="009767B0" w:rsidRPr="002D29ED">
          <w:rPr>
            <w:rStyle w:val="Hyperlink"/>
            <w:noProof/>
          </w:rPr>
          <w:t>Transforming</w:t>
        </w:r>
        <w:r w:rsidR="009767B0">
          <w:rPr>
            <w:noProof/>
            <w:webHidden/>
          </w:rPr>
          <w:tab/>
        </w:r>
        <w:r w:rsidR="009767B0">
          <w:rPr>
            <w:noProof/>
            <w:webHidden/>
          </w:rPr>
          <w:fldChar w:fldCharType="begin"/>
        </w:r>
        <w:r w:rsidR="009767B0">
          <w:rPr>
            <w:noProof/>
            <w:webHidden/>
          </w:rPr>
          <w:instrText xml:space="preserve"> PAGEREF _Toc60846713 \h </w:instrText>
        </w:r>
        <w:r w:rsidR="009767B0">
          <w:rPr>
            <w:noProof/>
            <w:webHidden/>
          </w:rPr>
        </w:r>
        <w:r w:rsidR="009767B0">
          <w:rPr>
            <w:noProof/>
            <w:webHidden/>
          </w:rPr>
          <w:fldChar w:fldCharType="separate"/>
        </w:r>
        <w:r w:rsidR="009767B0">
          <w:rPr>
            <w:noProof/>
            <w:webHidden/>
          </w:rPr>
          <w:t>57</w:t>
        </w:r>
        <w:r w:rsidR="009767B0">
          <w:rPr>
            <w:noProof/>
            <w:webHidden/>
          </w:rPr>
          <w:fldChar w:fldCharType="end"/>
        </w:r>
      </w:hyperlink>
    </w:p>
    <w:p w14:paraId="51D0EC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4" w:history="1">
        <w:r w:rsidR="009767B0" w:rsidRPr="002D29ED">
          <w:rPr>
            <w:rStyle w:val="Hyperlink"/>
            <w:noProof/>
            <w14:scene3d>
              <w14:camera w14:prst="orthographicFront"/>
              <w14:lightRig w14:rig="threePt" w14:dir="t">
                <w14:rot w14:lat="0" w14:lon="0" w14:rev="0"/>
              </w14:lightRig>
            </w14:scene3d>
          </w:rPr>
          <w:t>6.9</w:t>
        </w:r>
        <w:r w:rsidR="009767B0">
          <w:rPr>
            <w:rFonts w:eastAsiaTheme="minorEastAsia" w:cstheme="minorBidi"/>
            <w:b w:val="0"/>
            <w:bCs w:val="0"/>
            <w:noProof/>
            <w:sz w:val="24"/>
            <w:szCs w:val="24"/>
          </w:rPr>
          <w:tab/>
        </w:r>
        <w:r w:rsidR="009767B0" w:rsidRPr="002D29ED">
          <w:rPr>
            <w:rStyle w:val="Hyperlink"/>
            <w:noProof/>
          </w:rPr>
          <w:t>Dictionaries</w:t>
        </w:r>
        <w:r w:rsidR="009767B0">
          <w:rPr>
            <w:noProof/>
            <w:webHidden/>
          </w:rPr>
          <w:tab/>
        </w:r>
        <w:r w:rsidR="009767B0">
          <w:rPr>
            <w:noProof/>
            <w:webHidden/>
          </w:rPr>
          <w:fldChar w:fldCharType="begin"/>
        </w:r>
        <w:r w:rsidR="009767B0">
          <w:rPr>
            <w:noProof/>
            <w:webHidden/>
          </w:rPr>
          <w:instrText xml:space="preserve"> PAGEREF _Toc60846714 \h </w:instrText>
        </w:r>
        <w:r w:rsidR="009767B0">
          <w:rPr>
            <w:noProof/>
            <w:webHidden/>
          </w:rPr>
        </w:r>
        <w:r w:rsidR="009767B0">
          <w:rPr>
            <w:noProof/>
            <w:webHidden/>
          </w:rPr>
          <w:fldChar w:fldCharType="separate"/>
        </w:r>
        <w:r w:rsidR="009767B0">
          <w:rPr>
            <w:noProof/>
            <w:webHidden/>
          </w:rPr>
          <w:t>58</w:t>
        </w:r>
        <w:r w:rsidR="009767B0">
          <w:rPr>
            <w:noProof/>
            <w:webHidden/>
          </w:rPr>
          <w:fldChar w:fldCharType="end"/>
        </w:r>
      </w:hyperlink>
    </w:p>
    <w:p w14:paraId="571BBBD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5" w:history="1">
        <w:r w:rsidR="009767B0" w:rsidRPr="002D29ED">
          <w:rPr>
            <w:rStyle w:val="Hyperlink"/>
            <w:noProof/>
            <w14:scene3d>
              <w14:camera w14:prst="orthographicFront"/>
              <w14:lightRig w14:rig="threePt" w14:dir="t">
                <w14:rot w14:lat="0" w14:lon="0" w14:rev="0"/>
              </w14:lightRig>
            </w14:scene3d>
          </w:rPr>
          <w:t>6.10</w:t>
        </w:r>
        <w:r w:rsidR="009767B0">
          <w:rPr>
            <w:rFonts w:eastAsiaTheme="minorEastAsia" w:cstheme="minorBidi"/>
            <w:b w:val="0"/>
            <w:bCs w:val="0"/>
            <w:noProof/>
            <w:sz w:val="24"/>
            <w:szCs w:val="24"/>
          </w:rPr>
          <w:tab/>
        </w:r>
        <w:r w:rsidR="009767B0" w:rsidRPr="002D29ED">
          <w:rPr>
            <w:rStyle w:val="Hyperlink"/>
            <w:noProof/>
          </w:rPr>
          <w:t>First Event</w:t>
        </w:r>
        <w:r w:rsidR="009767B0">
          <w:rPr>
            <w:noProof/>
            <w:webHidden/>
          </w:rPr>
          <w:tab/>
        </w:r>
        <w:r w:rsidR="009767B0">
          <w:rPr>
            <w:noProof/>
            <w:webHidden/>
          </w:rPr>
          <w:fldChar w:fldCharType="begin"/>
        </w:r>
        <w:r w:rsidR="009767B0">
          <w:rPr>
            <w:noProof/>
            <w:webHidden/>
          </w:rPr>
          <w:instrText xml:space="preserve"> PAGEREF _Toc60846715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5E0213F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6" w:history="1">
        <w:r w:rsidR="009767B0" w:rsidRPr="002D29ED">
          <w:rPr>
            <w:rStyle w:val="Hyperlink"/>
            <w:noProof/>
            <w14:scene3d>
              <w14:camera w14:prst="orthographicFront"/>
              <w14:lightRig w14:rig="threePt" w14:dir="t">
                <w14:rot w14:lat="0" w14:lon="0" w14:rev="0"/>
              </w14:lightRig>
            </w14:scene3d>
          </w:rPr>
          <w:t>6.11</w:t>
        </w:r>
        <w:r w:rsidR="009767B0">
          <w:rPr>
            <w:rFonts w:eastAsiaTheme="minorEastAsia" w:cstheme="minorBidi"/>
            <w:b w:val="0"/>
            <w:bCs w:val="0"/>
            <w:noProof/>
            <w:sz w:val="24"/>
            <w:szCs w:val="24"/>
          </w:rPr>
          <w:tab/>
        </w:r>
        <w:r w:rsidR="009767B0" w:rsidRPr="002D29ED">
          <w:rPr>
            <w:rStyle w:val="Hyperlink"/>
            <w:noProof/>
          </w:rPr>
          <w:t>XML format events</w:t>
        </w:r>
        <w:r w:rsidR="009767B0">
          <w:rPr>
            <w:noProof/>
            <w:webHidden/>
          </w:rPr>
          <w:tab/>
        </w:r>
        <w:r w:rsidR="009767B0">
          <w:rPr>
            <w:noProof/>
            <w:webHidden/>
          </w:rPr>
          <w:fldChar w:fldCharType="begin"/>
        </w:r>
        <w:r w:rsidR="009767B0">
          <w:rPr>
            <w:noProof/>
            <w:webHidden/>
          </w:rPr>
          <w:instrText xml:space="preserve"> PAGEREF _Toc60846716 \h </w:instrText>
        </w:r>
        <w:r w:rsidR="009767B0">
          <w:rPr>
            <w:noProof/>
            <w:webHidden/>
          </w:rPr>
        </w:r>
        <w:r w:rsidR="009767B0">
          <w:rPr>
            <w:noProof/>
            <w:webHidden/>
          </w:rPr>
          <w:fldChar w:fldCharType="separate"/>
        </w:r>
        <w:r w:rsidR="009767B0">
          <w:rPr>
            <w:noProof/>
            <w:webHidden/>
          </w:rPr>
          <w:t>60</w:t>
        </w:r>
        <w:r w:rsidR="009767B0">
          <w:rPr>
            <w:noProof/>
            <w:webHidden/>
          </w:rPr>
          <w:fldChar w:fldCharType="end"/>
        </w:r>
      </w:hyperlink>
    </w:p>
    <w:p w14:paraId="10C534BE" w14:textId="77777777" w:rsidR="009767B0" w:rsidRDefault="0009739F">
      <w:pPr>
        <w:pStyle w:val="TOC1"/>
        <w:tabs>
          <w:tab w:val="left" w:pos="480"/>
          <w:tab w:val="right" w:leader="dot" w:pos="9830"/>
        </w:tabs>
        <w:rPr>
          <w:rFonts w:eastAsiaTheme="minorEastAsia" w:cstheme="minorBidi"/>
          <w:b w:val="0"/>
          <w:bCs w:val="0"/>
          <w:noProof/>
        </w:rPr>
      </w:pPr>
      <w:hyperlink w:anchor="_Toc60846717" w:history="1">
        <w:r w:rsidR="009767B0" w:rsidRPr="002D29ED">
          <w:rPr>
            <w:rStyle w:val="Hyperlink"/>
            <w:noProof/>
          </w:rPr>
          <w:t>7</w:t>
        </w:r>
        <w:r w:rsidR="009767B0">
          <w:rPr>
            <w:rFonts w:eastAsiaTheme="minorEastAsia" w:cstheme="minorBidi"/>
            <w:b w:val="0"/>
            <w:bCs w:val="0"/>
            <w:noProof/>
          </w:rPr>
          <w:tab/>
        </w:r>
        <w:r w:rsidR="009767B0" w:rsidRPr="002D29ED">
          <w:rPr>
            <w:rStyle w:val="Hyperlink"/>
            <w:noProof/>
          </w:rPr>
          <w:t>Evio Structure Agnostic API</w:t>
        </w:r>
        <w:r w:rsidR="009767B0">
          <w:rPr>
            <w:noProof/>
            <w:webHidden/>
          </w:rPr>
          <w:tab/>
        </w:r>
        <w:r w:rsidR="009767B0">
          <w:rPr>
            <w:noProof/>
            <w:webHidden/>
          </w:rPr>
          <w:fldChar w:fldCharType="begin"/>
        </w:r>
        <w:r w:rsidR="009767B0">
          <w:rPr>
            <w:noProof/>
            <w:webHidden/>
          </w:rPr>
          <w:instrText xml:space="preserve"> PAGEREF _Toc60846717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7885051B"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18" w:history="1">
        <w:r w:rsidR="009767B0" w:rsidRPr="002D29ED">
          <w:rPr>
            <w:rStyle w:val="Hyperlink"/>
            <w:noProof/>
            <w14:scene3d>
              <w14:camera w14:prst="orthographicFront"/>
              <w14:lightRig w14:rig="threePt" w14:dir="t">
                <w14:rot w14:lat="0" w14:lon="0" w14:rev="0"/>
              </w14:lightRig>
            </w14:scene3d>
          </w:rPr>
          <w:t>7.1</w:t>
        </w:r>
        <w:r w:rsidR="009767B0">
          <w:rPr>
            <w:rFonts w:eastAsiaTheme="minorEastAsia" w:cstheme="minorBidi"/>
            <w:b w:val="0"/>
            <w:bCs w:val="0"/>
            <w:noProof/>
            <w:sz w:val="24"/>
            <w:szCs w:val="24"/>
          </w:rPr>
          <w:tab/>
        </w:r>
        <w:r w:rsidR="009767B0" w:rsidRPr="002D29ED">
          <w:rPr>
            <w:rStyle w:val="Hyperlink"/>
            <w:noProof/>
          </w:rPr>
          <w:t>Writing Events</w:t>
        </w:r>
        <w:r w:rsidR="009767B0">
          <w:rPr>
            <w:noProof/>
            <w:webHidden/>
          </w:rPr>
          <w:tab/>
        </w:r>
        <w:r w:rsidR="009767B0">
          <w:rPr>
            <w:noProof/>
            <w:webHidden/>
          </w:rPr>
          <w:fldChar w:fldCharType="begin"/>
        </w:r>
        <w:r w:rsidR="009767B0">
          <w:rPr>
            <w:noProof/>
            <w:webHidden/>
          </w:rPr>
          <w:instrText xml:space="preserve"> PAGEREF _Toc60846718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2221E3D5" w14:textId="77777777" w:rsidR="009767B0" w:rsidRDefault="0009739F">
      <w:pPr>
        <w:pStyle w:val="TOC3"/>
        <w:tabs>
          <w:tab w:val="left" w:pos="1200"/>
          <w:tab w:val="right" w:leader="dot" w:pos="9830"/>
        </w:tabs>
        <w:rPr>
          <w:rFonts w:eastAsiaTheme="minorEastAsia" w:cstheme="minorBidi"/>
          <w:noProof/>
          <w:sz w:val="24"/>
          <w:szCs w:val="24"/>
        </w:rPr>
      </w:pPr>
      <w:hyperlink w:anchor="_Toc60846719" w:history="1">
        <w:r w:rsidR="009767B0" w:rsidRPr="002D29ED">
          <w:rPr>
            <w:rStyle w:val="Hyperlink"/>
            <w:noProof/>
          </w:rPr>
          <w:t>7.1.1</w:t>
        </w:r>
        <w:r w:rsidR="009767B0">
          <w:rPr>
            <w:rFonts w:eastAsiaTheme="minorEastAsia" w:cstheme="minorBidi"/>
            <w:noProof/>
            <w:sz w:val="24"/>
            <w:szCs w:val="24"/>
          </w:rPr>
          <w:tab/>
        </w:r>
        <w:r w:rsidR="009767B0" w:rsidRPr="002D29ED">
          <w:rPr>
            <w:rStyle w:val="Hyperlink"/>
            <w:noProof/>
          </w:rPr>
          <w:t>Writing to file or buffer</w:t>
        </w:r>
        <w:r w:rsidR="009767B0">
          <w:rPr>
            <w:noProof/>
            <w:webHidden/>
          </w:rPr>
          <w:tab/>
        </w:r>
        <w:r w:rsidR="009767B0">
          <w:rPr>
            <w:noProof/>
            <w:webHidden/>
          </w:rPr>
          <w:fldChar w:fldCharType="begin"/>
        </w:r>
        <w:r w:rsidR="009767B0">
          <w:rPr>
            <w:noProof/>
            <w:webHidden/>
          </w:rPr>
          <w:instrText xml:space="preserve"> PAGEREF _Toc60846719 \h </w:instrText>
        </w:r>
        <w:r w:rsidR="009767B0">
          <w:rPr>
            <w:noProof/>
            <w:webHidden/>
          </w:rPr>
        </w:r>
        <w:r w:rsidR="009767B0">
          <w:rPr>
            <w:noProof/>
            <w:webHidden/>
          </w:rPr>
          <w:fldChar w:fldCharType="separate"/>
        </w:r>
        <w:r w:rsidR="009767B0">
          <w:rPr>
            <w:noProof/>
            <w:webHidden/>
          </w:rPr>
          <w:t>62</w:t>
        </w:r>
        <w:r w:rsidR="009767B0">
          <w:rPr>
            <w:noProof/>
            <w:webHidden/>
          </w:rPr>
          <w:fldChar w:fldCharType="end"/>
        </w:r>
      </w:hyperlink>
    </w:p>
    <w:p w14:paraId="092E2226" w14:textId="77777777" w:rsidR="009767B0" w:rsidRDefault="0009739F">
      <w:pPr>
        <w:pStyle w:val="TOC3"/>
        <w:tabs>
          <w:tab w:val="left" w:pos="1200"/>
          <w:tab w:val="right" w:leader="dot" w:pos="9830"/>
        </w:tabs>
        <w:rPr>
          <w:rFonts w:eastAsiaTheme="minorEastAsia" w:cstheme="minorBidi"/>
          <w:noProof/>
          <w:sz w:val="24"/>
          <w:szCs w:val="24"/>
        </w:rPr>
      </w:pPr>
      <w:hyperlink w:anchor="_Toc60846720" w:history="1">
        <w:r w:rsidR="009767B0" w:rsidRPr="002D29ED">
          <w:rPr>
            <w:rStyle w:val="Hyperlink"/>
            <w:noProof/>
          </w:rPr>
          <w:t>7.1.2</w:t>
        </w:r>
        <w:r w:rsidR="009767B0">
          <w:rPr>
            <w:rFonts w:eastAsiaTheme="minorEastAsia" w:cstheme="minorBidi"/>
            <w:noProof/>
            <w:sz w:val="24"/>
            <w:szCs w:val="24"/>
          </w:rPr>
          <w:tab/>
        </w:r>
        <w:r w:rsidR="009767B0" w:rsidRPr="002D29ED">
          <w:rPr>
            <w:rStyle w:val="Hyperlink"/>
            <w:noProof/>
          </w:rPr>
          <w:t>Multithread Compression for File Writing</w:t>
        </w:r>
        <w:r w:rsidR="009767B0">
          <w:rPr>
            <w:noProof/>
            <w:webHidden/>
          </w:rPr>
          <w:tab/>
        </w:r>
        <w:r w:rsidR="009767B0">
          <w:rPr>
            <w:noProof/>
            <w:webHidden/>
          </w:rPr>
          <w:fldChar w:fldCharType="begin"/>
        </w:r>
        <w:r w:rsidR="009767B0">
          <w:rPr>
            <w:noProof/>
            <w:webHidden/>
          </w:rPr>
          <w:instrText xml:space="preserve"> PAGEREF _Toc60846720 \h </w:instrText>
        </w:r>
        <w:r w:rsidR="009767B0">
          <w:rPr>
            <w:noProof/>
            <w:webHidden/>
          </w:rPr>
        </w:r>
        <w:r w:rsidR="009767B0">
          <w:rPr>
            <w:noProof/>
            <w:webHidden/>
          </w:rPr>
          <w:fldChar w:fldCharType="separate"/>
        </w:r>
        <w:r w:rsidR="009767B0">
          <w:rPr>
            <w:noProof/>
            <w:webHidden/>
          </w:rPr>
          <w:t>63</w:t>
        </w:r>
        <w:r w:rsidR="009767B0">
          <w:rPr>
            <w:noProof/>
            <w:webHidden/>
          </w:rPr>
          <w:fldChar w:fldCharType="end"/>
        </w:r>
      </w:hyperlink>
    </w:p>
    <w:p w14:paraId="49E0AF05"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1" w:history="1">
        <w:r w:rsidR="009767B0" w:rsidRPr="002D29ED">
          <w:rPr>
            <w:rStyle w:val="Hyperlink"/>
            <w:noProof/>
            <w14:scene3d>
              <w14:camera w14:prst="orthographicFront"/>
              <w14:lightRig w14:rig="threePt" w14:dir="t">
                <w14:rot w14:lat="0" w14:lon="0" w14:rev="0"/>
              </w14:lightRig>
            </w14:scene3d>
          </w:rPr>
          <w:t>7.2</w:t>
        </w:r>
        <w:r w:rsidR="009767B0">
          <w:rPr>
            <w:rFonts w:eastAsiaTheme="minorEastAsia" w:cstheme="minorBidi"/>
            <w:b w:val="0"/>
            <w:bCs w:val="0"/>
            <w:noProof/>
            <w:sz w:val="24"/>
            <w:szCs w:val="24"/>
          </w:rPr>
          <w:tab/>
        </w:r>
        <w:r w:rsidR="009767B0" w:rsidRPr="002D29ED">
          <w:rPr>
            <w:rStyle w:val="Hyperlink"/>
            <w:noProof/>
          </w:rPr>
          <w:t>Reading Events</w:t>
        </w:r>
        <w:r w:rsidR="009767B0">
          <w:rPr>
            <w:noProof/>
            <w:webHidden/>
          </w:rPr>
          <w:tab/>
        </w:r>
        <w:r w:rsidR="009767B0">
          <w:rPr>
            <w:noProof/>
            <w:webHidden/>
          </w:rPr>
          <w:fldChar w:fldCharType="begin"/>
        </w:r>
        <w:r w:rsidR="009767B0">
          <w:rPr>
            <w:noProof/>
            <w:webHidden/>
          </w:rPr>
          <w:instrText xml:space="preserve"> PAGEREF _Toc60846721 \h </w:instrText>
        </w:r>
        <w:r w:rsidR="009767B0">
          <w:rPr>
            <w:noProof/>
            <w:webHidden/>
          </w:rPr>
        </w:r>
        <w:r w:rsidR="009767B0">
          <w:rPr>
            <w:noProof/>
            <w:webHidden/>
          </w:rPr>
          <w:fldChar w:fldCharType="separate"/>
        </w:r>
        <w:r w:rsidR="009767B0">
          <w:rPr>
            <w:noProof/>
            <w:webHidden/>
          </w:rPr>
          <w:t>64</w:t>
        </w:r>
        <w:r w:rsidR="009767B0">
          <w:rPr>
            <w:noProof/>
            <w:webHidden/>
          </w:rPr>
          <w:fldChar w:fldCharType="end"/>
        </w:r>
      </w:hyperlink>
    </w:p>
    <w:p w14:paraId="4BA73AE4" w14:textId="77777777" w:rsidR="009767B0" w:rsidRDefault="0009739F">
      <w:pPr>
        <w:pStyle w:val="TOC1"/>
        <w:tabs>
          <w:tab w:val="left" w:pos="480"/>
          <w:tab w:val="right" w:leader="dot" w:pos="9830"/>
        </w:tabs>
        <w:rPr>
          <w:rFonts w:eastAsiaTheme="minorEastAsia" w:cstheme="minorBidi"/>
          <w:b w:val="0"/>
          <w:bCs w:val="0"/>
          <w:noProof/>
        </w:rPr>
      </w:pPr>
      <w:hyperlink w:anchor="_Toc60846722" w:history="1">
        <w:r w:rsidR="009767B0" w:rsidRPr="002D29ED">
          <w:rPr>
            <w:rStyle w:val="Hyperlink"/>
            <w:noProof/>
          </w:rPr>
          <w:t>8</w:t>
        </w:r>
        <w:r w:rsidR="009767B0">
          <w:rPr>
            <w:rFonts w:eastAsiaTheme="minorEastAsia" w:cstheme="minorBidi"/>
            <w:b w:val="0"/>
            <w:bCs w:val="0"/>
            <w:noProof/>
          </w:rPr>
          <w:tab/>
        </w:r>
        <w:r w:rsidR="009767B0" w:rsidRPr="002D29ED">
          <w:rPr>
            <w:rStyle w:val="Hyperlink"/>
            <w:noProof/>
          </w:rPr>
          <w:t>Utilities</w:t>
        </w:r>
        <w:r w:rsidR="009767B0">
          <w:rPr>
            <w:noProof/>
            <w:webHidden/>
          </w:rPr>
          <w:tab/>
        </w:r>
        <w:r w:rsidR="009767B0">
          <w:rPr>
            <w:noProof/>
            <w:webHidden/>
          </w:rPr>
          <w:fldChar w:fldCharType="begin"/>
        </w:r>
        <w:r w:rsidR="009767B0">
          <w:rPr>
            <w:noProof/>
            <w:webHidden/>
          </w:rPr>
          <w:instrText xml:space="preserve"> PAGEREF _Toc60846722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698B2221"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3" w:history="1">
        <w:r w:rsidR="009767B0" w:rsidRPr="002D29ED">
          <w:rPr>
            <w:rStyle w:val="Hyperlink"/>
            <w:noProof/>
            <w14:scene3d>
              <w14:camera w14:prst="orthographicFront"/>
              <w14:lightRig w14:rig="threePt" w14:dir="t">
                <w14:rot w14:lat="0" w14:lon="0" w14:rev="0"/>
              </w14:lightRig>
            </w14:scene3d>
          </w:rPr>
          <w:t>8.1</w:t>
        </w:r>
        <w:r w:rsidR="009767B0">
          <w:rPr>
            <w:rFonts w:eastAsiaTheme="minorEastAsia" w:cstheme="minorBidi"/>
            <w:b w:val="0"/>
            <w:bCs w:val="0"/>
            <w:noProof/>
            <w:sz w:val="24"/>
            <w:szCs w:val="24"/>
          </w:rPr>
          <w:tab/>
        </w:r>
        <w:r w:rsidR="009767B0" w:rsidRPr="002D29ED">
          <w:rPr>
            <w:rStyle w:val="Hyperlink"/>
            <w:noProof/>
          </w:rPr>
          <w:t>evio2xml</w:t>
        </w:r>
        <w:r w:rsidR="009767B0">
          <w:rPr>
            <w:noProof/>
            <w:webHidden/>
          </w:rPr>
          <w:tab/>
        </w:r>
        <w:r w:rsidR="009767B0">
          <w:rPr>
            <w:noProof/>
            <w:webHidden/>
          </w:rPr>
          <w:fldChar w:fldCharType="begin"/>
        </w:r>
        <w:r w:rsidR="009767B0">
          <w:rPr>
            <w:noProof/>
            <w:webHidden/>
          </w:rPr>
          <w:instrText xml:space="preserve"> PAGEREF _Toc60846723 \h </w:instrText>
        </w:r>
        <w:r w:rsidR="009767B0">
          <w:rPr>
            <w:noProof/>
            <w:webHidden/>
          </w:rPr>
        </w:r>
        <w:r w:rsidR="009767B0">
          <w:rPr>
            <w:noProof/>
            <w:webHidden/>
          </w:rPr>
          <w:fldChar w:fldCharType="separate"/>
        </w:r>
        <w:r w:rsidR="009767B0">
          <w:rPr>
            <w:noProof/>
            <w:webHidden/>
          </w:rPr>
          <w:t>65</w:t>
        </w:r>
        <w:r w:rsidR="009767B0">
          <w:rPr>
            <w:noProof/>
            <w:webHidden/>
          </w:rPr>
          <w:fldChar w:fldCharType="end"/>
        </w:r>
      </w:hyperlink>
    </w:p>
    <w:p w14:paraId="19A93C02"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4" w:history="1">
        <w:r w:rsidR="009767B0" w:rsidRPr="002D29ED">
          <w:rPr>
            <w:rStyle w:val="Hyperlink"/>
            <w:noProof/>
            <w14:scene3d>
              <w14:camera w14:prst="orthographicFront"/>
              <w14:lightRig w14:rig="threePt" w14:dir="t">
                <w14:rot w14:lat="0" w14:lon="0" w14:rev="0"/>
              </w14:lightRig>
            </w14:scene3d>
          </w:rPr>
          <w:t>8.2</w:t>
        </w:r>
        <w:r w:rsidR="009767B0">
          <w:rPr>
            <w:rFonts w:eastAsiaTheme="minorEastAsia" w:cstheme="minorBidi"/>
            <w:b w:val="0"/>
            <w:bCs w:val="0"/>
            <w:noProof/>
            <w:sz w:val="24"/>
            <w:szCs w:val="24"/>
          </w:rPr>
          <w:tab/>
        </w:r>
        <w:r w:rsidR="009767B0" w:rsidRPr="002D29ED">
          <w:rPr>
            <w:rStyle w:val="Hyperlink"/>
            <w:noProof/>
          </w:rPr>
          <w:t>eviocopy</w:t>
        </w:r>
        <w:r w:rsidR="009767B0">
          <w:rPr>
            <w:noProof/>
            <w:webHidden/>
          </w:rPr>
          <w:tab/>
        </w:r>
        <w:r w:rsidR="009767B0">
          <w:rPr>
            <w:noProof/>
            <w:webHidden/>
          </w:rPr>
          <w:fldChar w:fldCharType="begin"/>
        </w:r>
        <w:r w:rsidR="009767B0">
          <w:rPr>
            <w:noProof/>
            <w:webHidden/>
          </w:rPr>
          <w:instrText xml:space="preserve"> PAGEREF _Toc60846724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0C6FE16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5" w:history="1">
        <w:r w:rsidR="009767B0" w:rsidRPr="002D29ED">
          <w:rPr>
            <w:rStyle w:val="Hyperlink"/>
            <w:noProof/>
            <w14:scene3d>
              <w14:camera w14:prst="orthographicFront"/>
              <w14:lightRig w14:rig="threePt" w14:dir="t">
                <w14:rot w14:lat="0" w14:lon="0" w14:rev="0"/>
              </w14:lightRig>
            </w14:scene3d>
          </w:rPr>
          <w:t>8.3</w:t>
        </w:r>
        <w:r w:rsidR="009767B0">
          <w:rPr>
            <w:rFonts w:eastAsiaTheme="minorEastAsia" w:cstheme="minorBidi"/>
            <w:b w:val="0"/>
            <w:bCs w:val="0"/>
            <w:noProof/>
            <w:sz w:val="24"/>
            <w:szCs w:val="24"/>
          </w:rPr>
          <w:tab/>
        </w:r>
        <w:r w:rsidR="009767B0" w:rsidRPr="002D29ED">
          <w:rPr>
            <w:rStyle w:val="Hyperlink"/>
            <w:noProof/>
          </w:rPr>
          <w:t>Xml2evio</w:t>
        </w:r>
        <w:r w:rsidR="009767B0">
          <w:rPr>
            <w:noProof/>
            <w:webHidden/>
          </w:rPr>
          <w:tab/>
        </w:r>
        <w:r w:rsidR="009767B0">
          <w:rPr>
            <w:noProof/>
            <w:webHidden/>
          </w:rPr>
          <w:fldChar w:fldCharType="begin"/>
        </w:r>
        <w:r w:rsidR="009767B0">
          <w:rPr>
            <w:noProof/>
            <w:webHidden/>
          </w:rPr>
          <w:instrText xml:space="preserve"> PAGEREF _Toc60846725 \h </w:instrText>
        </w:r>
        <w:r w:rsidR="009767B0">
          <w:rPr>
            <w:noProof/>
            <w:webHidden/>
          </w:rPr>
        </w:r>
        <w:r w:rsidR="009767B0">
          <w:rPr>
            <w:noProof/>
            <w:webHidden/>
          </w:rPr>
          <w:fldChar w:fldCharType="separate"/>
        </w:r>
        <w:r w:rsidR="009767B0">
          <w:rPr>
            <w:noProof/>
            <w:webHidden/>
          </w:rPr>
          <w:t>66</w:t>
        </w:r>
        <w:r w:rsidR="009767B0">
          <w:rPr>
            <w:noProof/>
            <w:webHidden/>
          </w:rPr>
          <w:fldChar w:fldCharType="end"/>
        </w:r>
      </w:hyperlink>
    </w:p>
    <w:p w14:paraId="3B2733F7" w14:textId="77777777" w:rsidR="009767B0" w:rsidRDefault="0009739F">
      <w:pPr>
        <w:pStyle w:val="TOC1"/>
        <w:tabs>
          <w:tab w:val="left" w:pos="480"/>
          <w:tab w:val="right" w:leader="dot" w:pos="9830"/>
        </w:tabs>
        <w:rPr>
          <w:rFonts w:eastAsiaTheme="minorEastAsia" w:cstheme="minorBidi"/>
          <w:b w:val="0"/>
          <w:bCs w:val="0"/>
          <w:noProof/>
        </w:rPr>
      </w:pPr>
      <w:hyperlink w:anchor="_Toc60846726" w:history="1">
        <w:r w:rsidR="009767B0" w:rsidRPr="002D29ED">
          <w:rPr>
            <w:rStyle w:val="Hyperlink"/>
            <w:noProof/>
          </w:rPr>
          <w:t>9</w:t>
        </w:r>
        <w:r w:rsidR="009767B0">
          <w:rPr>
            <w:rFonts w:eastAsiaTheme="minorEastAsia" w:cstheme="minorBidi"/>
            <w:b w:val="0"/>
            <w:bCs w:val="0"/>
            <w:noProof/>
          </w:rPr>
          <w:tab/>
        </w:r>
        <w:r w:rsidR="009767B0" w:rsidRPr="002D29ED">
          <w:rPr>
            <w:rStyle w:val="Hyperlink"/>
            <w:noProof/>
          </w:rPr>
          <w:t>Java Evio Event-Viewing Gui</w:t>
        </w:r>
        <w:r w:rsidR="009767B0">
          <w:rPr>
            <w:noProof/>
            <w:webHidden/>
          </w:rPr>
          <w:tab/>
        </w:r>
        <w:r w:rsidR="009767B0">
          <w:rPr>
            <w:noProof/>
            <w:webHidden/>
          </w:rPr>
          <w:fldChar w:fldCharType="begin"/>
        </w:r>
        <w:r w:rsidR="009767B0">
          <w:rPr>
            <w:noProof/>
            <w:webHidden/>
          </w:rPr>
          <w:instrText xml:space="preserve"> PAGEREF _Toc60846726 \h </w:instrText>
        </w:r>
        <w:r w:rsidR="009767B0">
          <w:rPr>
            <w:noProof/>
            <w:webHidden/>
          </w:rPr>
        </w:r>
        <w:r w:rsidR="009767B0">
          <w:rPr>
            <w:noProof/>
            <w:webHidden/>
          </w:rPr>
          <w:fldChar w:fldCharType="separate"/>
        </w:r>
        <w:r w:rsidR="009767B0">
          <w:rPr>
            <w:noProof/>
            <w:webHidden/>
          </w:rPr>
          <w:t>67</w:t>
        </w:r>
        <w:r w:rsidR="009767B0">
          <w:rPr>
            <w:noProof/>
            <w:webHidden/>
          </w:rPr>
          <w:fldChar w:fldCharType="end"/>
        </w:r>
      </w:hyperlink>
    </w:p>
    <w:p w14:paraId="6A0154C2" w14:textId="77777777" w:rsidR="009767B0" w:rsidRDefault="0009739F">
      <w:pPr>
        <w:pStyle w:val="TOC1"/>
        <w:tabs>
          <w:tab w:val="left" w:pos="720"/>
          <w:tab w:val="right" w:leader="dot" w:pos="9830"/>
        </w:tabs>
        <w:rPr>
          <w:rFonts w:eastAsiaTheme="minorEastAsia" w:cstheme="minorBidi"/>
          <w:b w:val="0"/>
          <w:bCs w:val="0"/>
          <w:noProof/>
        </w:rPr>
      </w:pPr>
      <w:hyperlink w:anchor="_Toc60846727" w:history="1">
        <w:r w:rsidR="009767B0" w:rsidRPr="002D29ED">
          <w:rPr>
            <w:rStyle w:val="Hyperlink"/>
            <w:noProof/>
          </w:rPr>
          <w:t>10</w:t>
        </w:r>
        <w:r w:rsidR="009767B0">
          <w:rPr>
            <w:rFonts w:eastAsiaTheme="minorEastAsia" w:cstheme="minorBidi"/>
            <w:b w:val="0"/>
            <w:bCs w:val="0"/>
            <w:noProof/>
          </w:rPr>
          <w:tab/>
        </w:r>
        <w:r w:rsidR="009767B0" w:rsidRPr="002D29ED">
          <w:rPr>
            <w:rStyle w:val="Hyperlink"/>
            <w:noProof/>
          </w:rPr>
          <w:t>Evio File and Record Format</w:t>
        </w:r>
        <w:r w:rsidR="009767B0">
          <w:rPr>
            <w:noProof/>
            <w:webHidden/>
          </w:rPr>
          <w:tab/>
        </w:r>
        <w:r w:rsidR="009767B0">
          <w:rPr>
            <w:noProof/>
            <w:webHidden/>
          </w:rPr>
          <w:fldChar w:fldCharType="begin"/>
        </w:r>
        <w:r w:rsidR="009767B0">
          <w:rPr>
            <w:noProof/>
            <w:webHidden/>
          </w:rPr>
          <w:instrText xml:space="preserve"> PAGEREF _Toc60846727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501D81FF"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8" w:history="1">
        <w:r w:rsidR="009767B0" w:rsidRPr="002D29ED">
          <w:rPr>
            <w:rStyle w:val="Hyperlink"/>
            <w:noProof/>
            <w14:scene3d>
              <w14:camera w14:prst="orthographicFront"/>
              <w14:lightRig w14:rig="threePt" w14:dir="t">
                <w14:rot w14:lat="0" w14:lon="0" w14:rev="0"/>
              </w14:lightRig>
            </w14:scene3d>
          </w:rPr>
          <w:t>10.1</w:t>
        </w:r>
        <w:r w:rsidR="009767B0">
          <w:rPr>
            <w:rFonts w:eastAsiaTheme="minorEastAsia" w:cstheme="minorBidi"/>
            <w:b w:val="0"/>
            <w:bCs w:val="0"/>
            <w:noProof/>
            <w:sz w:val="24"/>
            <w:szCs w:val="24"/>
          </w:rPr>
          <w:tab/>
        </w:r>
        <w:r w:rsidR="009767B0" w:rsidRPr="002D29ED">
          <w:rPr>
            <w:rStyle w:val="Hyperlink"/>
            <w:noProof/>
          </w:rPr>
          <w:t>Versions 1-3</w:t>
        </w:r>
        <w:r w:rsidR="009767B0">
          <w:rPr>
            <w:noProof/>
            <w:webHidden/>
          </w:rPr>
          <w:tab/>
        </w:r>
        <w:r w:rsidR="009767B0">
          <w:rPr>
            <w:noProof/>
            <w:webHidden/>
          </w:rPr>
          <w:fldChar w:fldCharType="begin"/>
        </w:r>
        <w:r w:rsidR="009767B0">
          <w:rPr>
            <w:noProof/>
            <w:webHidden/>
          </w:rPr>
          <w:instrText xml:space="preserve"> PAGEREF _Toc60846728 \h </w:instrText>
        </w:r>
        <w:r w:rsidR="009767B0">
          <w:rPr>
            <w:noProof/>
            <w:webHidden/>
          </w:rPr>
        </w:r>
        <w:r w:rsidR="009767B0">
          <w:rPr>
            <w:noProof/>
            <w:webHidden/>
          </w:rPr>
          <w:fldChar w:fldCharType="separate"/>
        </w:r>
        <w:r w:rsidR="009767B0">
          <w:rPr>
            <w:noProof/>
            <w:webHidden/>
          </w:rPr>
          <w:t>68</w:t>
        </w:r>
        <w:r w:rsidR="009767B0">
          <w:rPr>
            <w:noProof/>
            <w:webHidden/>
          </w:rPr>
          <w:fldChar w:fldCharType="end"/>
        </w:r>
      </w:hyperlink>
    </w:p>
    <w:p w14:paraId="17110694"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29" w:history="1">
        <w:r w:rsidR="009767B0" w:rsidRPr="002D29ED">
          <w:rPr>
            <w:rStyle w:val="Hyperlink"/>
            <w:noProof/>
            <w14:scene3d>
              <w14:camera w14:prst="orthographicFront"/>
              <w14:lightRig w14:rig="threePt" w14:dir="t">
                <w14:rot w14:lat="0" w14:lon="0" w14:rev="0"/>
              </w14:lightRig>
            </w14:scene3d>
          </w:rPr>
          <w:t>10.2</w:t>
        </w:r>
        <w:r w:rsidR="009767B0">
          <w:rPr>
            <w:rFonts w:eastAsiaTheme="minorEastAsia" w:cstheme="minorBidi"/>
            <w:b w:val="0"/>
            <w:bCs w:val="0"/>
            <w:noProof/>
            <w:sz w:val="24"/>
            <w:szCs w:val="24"/>
          </w:rPr>
          <w:tab/>
        </w:r>
        <w:r w:rsidR="009767B0" w:rsidRPr="002D29ED">
          <w:rPr>
            <w:rStyle w:val="Hyperlink"/>
            <w:noProof/>
          </w:rPr>
          <w:t>Version 4</w:t>
        </w:r>
        <w:r w:rsidR="009767B0">
          <w:rPr>
            <w:noProof/>
            <w:webHidden/>
          </w:rPr>
          <w:tab/>
        </w:r>
        <w:r w:rsidR="009767B0">
          <w:rPr>
            <w:noProof/>
            <w:webHidden/>
          </w:rPr>
          <w:fldChar w:fldCharType="begin"/>
        </w:r>
        <w:r w:rsidR="009767B0">
          <w:rPr>
            <w:noProof/>
            <w:webHidden/>
          </w:rPr>
          <w:instrText xml:space="preserve"> PAGEREF _Toc60846729 \h </w:instrText>
        </w:r>
        <w:r w:rsidR="009767B0">
          <w:rPr>
            <w:noProof/>
            <w:webHidden/>
          </w:rPr>
        </w:r>
        <w:r w:rsidR="009767B0">
          <w:rPr>
            <w:noProof/>
            <w:webHidden/>
          </w:rPr>
          <w:fldChar w:fldCharType="separate"/>
        </w:r>
        <w:r w:rsidR="009767B0">
          <w:rPr>
            <w:noProof/>
            <w:webHidden/>
          </w:rPr>
          <w:t>69</w:t>
        </w:r>
        <w:r w:rsidR="009767B0">
          <w:rPr>
            <w:noProof/>
            <w:webHidden/>
          </w:rPr>
          <w:fldChar w:fldCharType="end"/>
        </w:r>
      </w:hyperlink>
    </w:p>
    <w:p w14:paraId="033627AC"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0" w:history="1">
        <w:r w:rsidR="009767B0" w:rsidRPr="002D29ED">
          <w:rPr>
            <w:rStyle w:val="Hyperlink"/>
            <w:noProof/>
            <w14:scene3d>
              <w14:camera w14:prst="orthographicFront"/>
              <w14:lightRig w14:rig="threePt" w14:dir="t">
                <w14:rot w14:lat="0" w14:lon="0" w14:rev="0"/>
              </w14:lightRig>
            </w14:scene3d>
          </w:rPr>
          <w:t>10.3</w:t>
        </w:r>
        <w:r w:rsidR="009767B0">
          <w:rPr>
            <w:rFonts w:eastAsiaTheme="minorEastAsia" w:cstheme="minorBidi"/>
            <w:b w:val="0"/>
            <w:bCs w:val="0"/>
            <w:noProof/>
            <w:sz w:val="24"/>
            <w:szCs w:val="24"/>
          </w:rPr>
          <w:tab/>
        </w:r>
        <w:r w:rsidR="009767B0" w:rsidRPr="002D29ED">
          <w:rPr>
            <w:rStyle w:val="Hyperlink"/>
            <w:noProof/>
          </w:rPr>
          <w:t>Version 6</w:t>
        </w:r>
        <w:r w:rsidR="009767B0">
          <w:rPr>
            <w:noProof/>
            <w:webHidden/>
          </w:rPr>
          <w:tab/>
        </w:r>
        <w:r w:rsidR="009767B0">
          <w:rPr>
            <w:noProof/>
            <w:webHidden/>
          </w:rPr>
          <w:fldChar w:fldCharType="begin"/>
        </w:r>
        <w:r w:rsidR="009767B0">
          <w:rPr>
            <w:noProof/>
            <w:webHidden/>
          </w:rPr>
          <w:instrText xml:space="preserve"> PAGEREF _Toc60846730 \h </w:instrText>
        </w:r>
        <w:r w:rsidR="009767B0">
          <w:rPr>
            <w:noProof/>
            <w:webHidden/>
          </w:rPr>
        </w:r>
        <w:r w:rsidR="009767B0">
          <w:rPr>
            <w:noProof/>
            <w:webHidden/>
          </w:rPr>
          <w:fldChar w:fldCharType="separate"/>
        </w:r>
        <w:r w:rsidR="009767B0">
          <w:rPr>
            <w:noProof/>
            <w:webHidden/>
          </w:rPr>
          <w:t>71</w:t>
        </w:r>
        <w:r w:rsidR="009767B0">
          <w:rPr>
            <w:noProof/>
            <w:webHidden/>
          </w:rPr>
          <w:fldChar w:fldCharType="end"/>
        </w:r>
      </w:hyperlink>
    </w:p>
    <w:p w14:paraId="4F9CA509" w14:textId="77777777" w:rsidR="009767B0" w:rsidRDefault="0009739F">
      <w:pPr>
        <w:pStyle w:val="TOC1"/>
        <w:tabs>
          <w:tab w:val="left" w:pos="720"/>
          <w:tab w:val="right" w:leader="dot" w:pos="9830"/>
        </w:tabs>
        <w:rPr>
          <w:rFonts w:eastAsiaTheme="minorEastAsia" w:cstheme="minorBidi"/>
          <w:b w:val="0"/>
          <w:bCs w:val="0"/>
          <w:noProof/>
        </w:rPr>
      </w:pPr>
      <w:hyperlink w:anchor="_Toc60846731" w:history="1">
        <w:r w:rsidR="009767B0" w:rsidRPr="002D29ED">
          <w:rPr>
            <w:rStyle w:val="Hyperlink"/>
            <w:noProof/>
          </w:rPr>
          <w:t>11</w:t>
        </w:r>
        <w:r w:rsidR="009767B0">
          <w:rPr>
            <w:rFonts w:eastAsiaTheme="minorEastAsia" w:cstheme="minorBidi"/>
            <w:b w:val="0"/>
            <w:bCs w:val="0"/>
            <w:noProof/>
          </w:rPr>
          <w:tab/>
        </w:r>
        <w:r w:rsidR="009767B0" w:rsidRPr="002D29ED">
          <w:rPr>
            <w:rStyle w:val="Hyperlink"/>
            <w:noProof/>
          </w:rPr>
          <w:t>EVIO Data Format</w:t>
        </w:r>
        <w:r w:rsidR="009767B0">
          <w:rPr>
            <w:noProof/>
            <w:webHidden/>
          </w:rPr>
          <w:tab/>
        </w:r>
        <w:r w:rsidR="009767B0">
          <w:rPr>
            <w:noProof/>
            <w:webHidden/>
          </w:rPr>
          <w:fldChar w:fldCharType="begin"/>
        </w:r>
        <w:r w:rsidR="009767B0">
          <w:rPr>
            <w:noProof/>
            <w:webHidden/>
          </w:rPr>
          <w:instrText xml:space="preserve"> PAGEREF _Toc60846731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77422E9"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2" w:history="1">
        <w:r w:rsidR="009767B0" w:rsidRPr="002D29ED">
          <w:rPr>
            <w:rStyle w:val="Hyperlink"/>
            <w:noProof/>
            <w14:scene3d>
              <w14:camera w14:prst="orthographicFront"/>
              <w14:lightRig w14:rig="threePt" w14:dir="t">
                <w14:rot w14:lat="0" w14:lon="0" w14:rev="0"/>
              </w14:lightRig>
            </w14:scene3d>
          </w:rPr>
          <w:t>11.1</w:t>
        </w:r>
        <w:r w:rsidR="009767B0">
          <w:rPr>
            <w:rFonts w:eastAsiaTheme="minorEastAsia" w:cstheme="minorBidi"/>
            <w:b w:val="0"/>
            <w:bCs w:val="0"/>
            <w:noProof/>
            <w:sz w:val="24"/>
            <w:szCs w:val="24"/>
          </w:rPr>
          <w:tab/>
        </w:r>
        <w:r w:rsidR="009767B0" w:rsidRPr="002D29ED">
          <w:rPr>
            <w:rStyle w:val="Hyperlink"/>
            <w:noProof/>
          </w:rPr>
          <w:t>Bank Structures &amp; Content</w:t>
        </w:r>
        <w:r w:rsidR="009767B0">
          <w:rPr>
            <w:noProof/>
            <w:webHidden/>
          </w:rPr>
          <w:tab/>
        </w:r>
        <w:r w:rsidR="009767B0">
          <w:rPr>
            <w:noProof/>
            <w:webHidden/>
          </w:rPr>
          <w:fldChar w:fldCharType="begin"/>
        </w:r>
        <w:r w:rsidR="009767B0">
          <w:rPr>
            <w:noProof/>
            <w:webHidden/>
          </w:rPr>
          <w:instrText xml:space="preserve"> PAGEREF _Toc60846732 \h </w:instrText>
        </w:r>
        <w:r w:rsidR="009767B0">
          <w:rPr>
            <w:noProof/>
            <w:webHidden/>
          </w:rPr>
        </w:r>
        <w:r w:rsidR="009767B0">
          <w:rPr>
            <w:noProof/>
            <w:webHidden/>
          </w:rPr>
          <w:fldChar w:fldCharType="separate"/>
        </w:r>
        <w:r w:rsidR="009767B0">
          <w:rPr>
            <w:noProof/>
            <w:webHidden/>
          </w:rPr>
          <w:t>80</w:t>
        </w:r>
        <w:r w:rsidR="009767B0">
          <w:rPr>
            <w:noProof/>
            <w:webHidden/>
          </w:rPr>
          <w:fldChar w:fldCharType="end"/>
        </w:r>
      </w:hyperlink>
    </w:p>
    <w:p w14:paraId="4D6C30EA"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3" w:history="1">
        <w:r w:rsidR="009767B0" w:rsidRPr="002D29ED">
          <w:rPr>
            <w:rStyle w:val="Hyperlink"/>
            <w:noProof/>
            <w14:scene3d>
              <w14:camera w14:prst="orthographicFront"/>
              <w14:lightRig w14:rig="threePt" w14:dir="t">
                <w14:rot w14:lat="0" w14:lon="0" w14:rev="0"/>
              </w14:lightRig>
            </w14:scene3d>
          </w:rPr>
          <w:t>11.2</w:t>
        </w:r>
        <w:r w:rsidR="009767B0">
          <w:rPr>
            <w:rFonts w:eastAsiaTheme="minorEastAsia" w:cstheme="minorBidi"/>
            <w:b w:val="0"/>
            <w:bCs w:val="0"/>
            <w:noProof/>
            <w:sz w:val="24"/>
            <w:szCs w:val="24"/>
          </w:rPr>
          <w:tab/>
        </w:r>
        <w:r w:rsidR="009767B0" w:rsidRPr="002D29ED">
          <w:rPr>
            <w:rStyle w:val="Hyperlink"/>
            <w:noProof/>
          </w:rPr>
          <w:t>Changes From Previous Versions</w:t>
        </w:r>
        <w:r w:rsidR="009767B0">
          <w:rPr>
            <w:noProof/>
            <w:webHidden/>
          </w:rPr>
          <w:tab/>
        </w:r>
        <w:r w:rsidR="009767B0">
          <w:rPr>
            <w:noProof/>
            <w:webHidden/>
          </w:rPr>
          <w:fldChar w:fldCharType="begin"/>
        </w:r>
        <w:r w:rsidR="009767B0">
          <w:rPr>
            <w:noProof/>
            <w:webHidden/>
          </w:rPr>
          <w:instrText xml:space="preserve"> PAGEREF _Toc60846733 \h </w:instrText>
        </w:r>
        <w:r w:rsidR="009767B0">
          <w:rPr>
            <w:noProof/>
            <w:webHidden/>
          </w:rPr>
        </w:r>
        <w:r w:rsidR="009767B0">
          <w:rPr>
            <w:noProof/>
            <w:webHidden/>
          </w:rPr>
          <w:fldChar w:fldCharType="separate"/>
        </w:r>
        <w:r w:rsidR="009767B0">
          <w:rPr>
            <w:noProof/>
            <w:webHidden/>
          </w:rPr>
          <w:t>81</w:t>
        </w:r>
        <w:r w:rsidR="009767B0">
          <w:rPr>
            <w:noProof/>
            <w:webHidden/>
          </w:rPr>
          <w:fldChar w:fldCharType="end"/>
        </w:r>
      </w:hyperlink>
    </w:p>
    <w:p w14:paraId="4A9D6CE7"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4" w:history="1">
        <w:r w:rsidR="009767B0" w:rsidRPr="002D29ED">
          <w:rPr>
            <w:rStyle w:val="Hyperlink"/>
            <w:noProof/>
            <w14:scene3d>
              <w14:camera w14:prst="orthographicFront"/>
              <w14:lightRig w14:rig="threePt" w14:dir="t">
                <w14:rot w14:lat="0" w14:lon="0" w14:rev="0"/>
              </w14:lightRig>
            </w14:scene3d>
          </w:rPr>
          <w:t>11.3</w:t>
        </w:r>
        <w:r w:rsidR="009767B0">
          <w:rPr>
            <w:rFonts w:eastAsiaTheme="minorEastAsia" w:cstheme="minorBidi"/>
            <w:b w:val="0"/>
            <w:bCs w:val="0"/>
            <w:noProof/>
            <w:sz w:val="24"/>
            <w:szCs w:val="24"/>
          </w:rPr>
          <w:tab/>
        </w:r>
        <w:r w:rsidR="009767B0" w:rsidRPr="002D29ED">
          <w:rPr>
            <w:rStyle w:val="Hyperlink"/>
            <w:noProof/>
          </w:rPr>
          <w:t>Composite Data Type</w:t>
        </w:r>
        <w:r w:rsidR="009767B0">
          <w:rPr>
            <w:noProof/>
            <w:webHidden/>
          </w:rPr>
          <w:tab/>
        </w:r>
        <w:r w:rsidR="009767B0">
          <w:rPr>
            <w:noProof/>
            <w:webHidden/>
          </w:rPr>
          <w:fldChar w:fldCharType="begin"/>
        </w:r>
        <w:r w:rsidR="009767B0">
          <w:rPr>
            <w:noProof/>
            <w:webHidden/>
          </w:rPr>
          <w:instrText xml:space="preserve"> PAGEREF _Toc60846734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1467C957" w14:textId="77777777" w:rsidR="009767B0" w:rsidRDefault="0009739F">
      <w:pPr>
        <w:pStyle w:val="TOC3"/>
        <w:tabs>
          <w:tab w:val="left" w:pos="1440"/>
          <w:tab w:val="right" w:leader="dot" w:pos="9830"/>
        </w:tabs>
        <w:rPr>
          <w:rFonts w:eastAsiaTheme="minorEastAsia" w:cstheme="minorBidi"/>
          <w:noProof/>
          <w:sz w:val="24"/>
          <w:szCs w:val="24"/>
        </w:rPr>
      </w:pPr>
      <w:hyperlink w:anchor="_Toc60846735" w:history="1">
        <w:r w:rsidR="009767B0" w:rsidRPr="002D29ED">
          <w:rPr>
            <w:rStyle w:val="Hyperlink"/>
            <w:noProof/>
          </w:rPr>
          <w:t>11.3.1</w:t>
        </w:r>
        <w:r w:rsidR="009767B0">
          <w:rPr>
            <w:rFonts w:eastAsiaTheme="minorEastAsia" w:cstheme="minorBidi"/>
            <w:noProof/>
            <w:sz w:val="24"/>
            <w:szCs w:val="24"/>
          </w:rPr>
          <w:tab/>
        </w:r>
        <w:r w:rsidR="009767B0" w:rsidRPr="002D29ED">
          <w:rPr>
            <w:rStyle w:val="Hyperlink"/>
            <w:noProof/>
          </w:rPr>
          <w:t>General Type Info</w:t>
        </w:r>
        <w:r w:rsidR="009767B0">
          <w:rPr>
            <w:noProof/>
            <w:webHidden/>
          </w:rPr>
          <w:tab/>
        </w:r>
        <w:r w:rsidR="009767B0">
          <w:rPr>
            <w:noProof/>
            <w:webHidden/>
          </w:rPr>
          <w:fldChar w:fldCharType="begin"/>
        </w:r>
        <w:r w:rsidR="009767B0">
          <w:rPr>
            <w:noProof/>
            <w:webHidden/>
          </w:rPr>
          <w:instrText xml:space="preserve"> PAGEREF _Toc60846735 \h </w:instrText>
        </w:r>
        <w:r w:rsidR="009767B0">
          <w:rPr>
            <w:noProof/>
            <w:webHidden/>
          </w:rPr>
        </w:r>
        <w:r w:rsidR="009767B0">
          <w:rPr>
            <w:noProof/>
            <w:webHidden/>
          </w:rPr>
          <w:fldChar w:fldCharType="separate"/>
        </w:r>
        <w:r w:rsidR="009767B0">
          <w:rPr>
            <w:noProof/>
            <w:webHidden/>
          </w:rPr>
          <w:t>82</w:t>
        </w:r>
        <w:r w:rsidR="009767B0">
          <w:rPr>
            <w:noProof/>
            <w:webHidden/>
          </w:rPr>
          <w:fldChar w:fldCharType="end"/>
        </w:r>
      </w:hyperlink>
    </w:p>
    <w:p w14:paraId="6CA3C5E6" w14:textId="77777777" w:rsidR="009767B0" w:rsidRDefault="0009739F">
      <w:pPr>
        <w:pStyle w:val="TOC3"/>
        <w:tabs>
          <w:tab w:val="left" w:pos="1440"/>
          <w:tab w:val="right" w:leader="dot" w:pos="9830"/>
        </w:tabs>
        <w:rPr>
          <w:rFonts w:eastAsiaTheme="minorEastAsia" w:cstheme="minorBidi"/>
          <w:noProof/>
          <w:sz w:val="24"/>
          <w:szCs w:val="24"/>
        </w:rPr>
      </w:pPr>
      <w:hyperlink w:anchor="_Toc60846736" w:history="1">
        <w:r w:rsidR="009767B0" w:rsidRPr="002D29ED">
          <w:rPr>
            <w:rStyle w:val="Hyperlink"/>
            <w:noProof/>
          </w:rPr>
          <w:t>11.3.2</w:t>
        </w:r>
        <w:r w:rsidR="009767B0">
          <w:rPr>
            <w:rFonts w:eastAsiaTheme="minorEastAsia" w:cstheme="minorBidi"/>
            <w:noProof/>
            <w:sz w:val="24"/>
            <w:szCs w:val="24"/>
          </w:rPr>
          <w:tab/>
        </w:r>
        <w:r w:rsidR="009767B0" w:rsidRPr="002D29ED">
          <w:rPr>
            <w:rStyle w:val="Hyperlink"/>
            <w:noProof/>
          </w:rPr>
          <w:t>Creating Events with Composite Data</w:t>
        </w:r>
        <w:r w:rsidR="009767B0">
          <w:rPr>
            <w:noProof/>
            <w:webHidden/>
          </w:rPr>
          <w:tab/>
        </w:r>
        <w:r w:rsidR="009767B0">
          <w:rPr>
            <w:noProof/>
            <w:webHidden/>
          </w:rPr>
          <w:fldChar w:fldCharType="begin"/>
        </w:r>
        <w:r w:rsidR="009767B0">
          <w:rPr>
            <w:noProof/>
            <w:webHidden/>
          </w:rPr>
          <w:instrText xml:space="preserve"> PAGEREF _Toc60846736 \h </w:instrText>
        </w:r>
        <w:r w:rsidR="009767B0">
          <w:rPr>
            <w:noProof/>
            <w:webHidden/>
          </w:rPr>
        </w:r>
        <w:r w:rsidR="009767B0">
          <w:rPr>
            <w:noProof/>
            <w:webHidden/>
          </w:rPr>
          <w:fldChar w:fldCharType="separate"/>
        </w:r>
        <w:r w:rsidR="009767B0">
          <w:rPr>
            <w:noProof/>
            <w:webHidden/>
          </w:rPr>
          <w:t>84</w:t>
        </w:r>
        <w:r w:rsidR="009767B0">
          <w:rPr>
            <w:noProof/>
            <w:webHidden/>
          </w:rPr>
          <w:fldChar w:fldCharType="end"/>
        </w:r>
      </w:hyperlink>
    </w:p>
    <w:p w14:paraId="61EC0AB4" w14:textId="77777777" w:rsidR="009767B0" w:rsidRDefault="0009739F">
      <w:pPr>
        <w:pStyle w:val="TOC1"/>
        <w:tabs>
          <w:tab w:val="left" w:pos="720"/>
          <w:tab w:val="right" w:leader="dot" w:pos="9830"/>
        </w:tabs>
        <w:rPr>
          <w:rFonts w:eastAsiaTheme="minorEastAsia" w:cstheme="minorBidi"/>
          <w:b w:val="0"/>
          <w:bCs w:val="0"/>
          <w:noProof/>
        </w:rPr>
      </w:pPr>
      <w:hyperlink w:anchor="_Toc60846737" w:history="1">
        <w:r w:rsidR="009767B0" w:rsidRPr="002D29ED">
          <w:rPr>
            <w:rStyle w:val="Hyperlink"/>
            <w:noProof/>
          </w:rPr>
          <w:t>12</w:t>
        </w:r>
        <w:r w:rsidR="009767B0">
          <w:rPr>
            <w:rFonts w:eastAsiaTheme="minorEastAsia" w:cstheme="minorBidi"/>
            <w:b w:val="0"/>
            <w:bCs w:val="0"/>
            <w:noProof/>
          </w:rPr>
          <w:tab/>
        </w:r>
        <w:r w:rsidR="009767B0" w:rsidRPr="002D29ED">
          <w:rPr>
            <w:rStyle w:val="Hyperlink"/>
            <w:noProof/>
          </w:rPr>
          <w:t>EVIO Dictionary Format</w:t>
        </w:r>
        <w:r w:rsidR="009767B0">
          <w:rPr>
            <w:noProof/>
            <w:webHidden/>
          </w:rPr>
          <w:tab/>
        </w:r>
        <w:r w:rsidR="009767B0">
          <w:rPr>
            <w:noProof/>
            <w:webHidden/>
          </w:rPr>
          <w:fldChar w:fldCharType="begin"/>
        </w:r>
        <w:r w:rsidR="009767B0">
          <w:rPr>
            <w:noProof/>
            <w:webHidden/>
          </w:rPr>
          <w:instrText xml:space="preserve"> PAGEREF _Toc60846737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376388DD"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38" w:history="1">
        <w:r w:rsidR="009767B0" w:rsidRPr="002D29ED">
          <w:rPr>
            <w:rStyle w:val="Hyperlink"/>
            <w:noProof/>
            <w14:scene3d>
              <w14:camera w14:prst="orthographicFront"/>
              <w14:lightRig w14:rig="threePt" w14:dir="t">
                <w14:rot w14:lat="0" w14:lon="0" w14:rev="0"/>
              </w14:lightRig>
            </w14:scene3d>
          </w:rPr>
          <w:t>12.1</w:t>
        </w:r>
        <w:r w:rsidR="009767B0">
          <w:rPr>
            <w:rFonts w:eastAsiaTheme="minorEastAsia" w:cstheme="minorBidi"/>
            <w:b w:val="0"/>
            <w:bCs w:val="0"/>
            <w:noProof/>
            <w:sz w:val="24"/>
            <w:szCs w:val="24"/>
          </w:rPr>
          <w:tab/>
        </w:r>
        <w:r w:rsidR="009767B0" w:rsidRPr="002D29ED">
          <w:rPr>
            <w:rStyle w:val="Hyperlink"/>
            <w:noProof/>
          </w:rPr>
          <w:t>Evio versions 2 &amp; 3</w:t>
        </w:r>
        <w:r w:rsidR="009767B0">
          <w:rPr>
            <w:noProof/>
            <w:webHidden/>
          </w:rPr>
          <w:tab/>
        </w:r>
        <w:r w:rsidR="009767B0">
          <w:rPr>
            <w:noProof/>
            <w:webHidden/>
          </w:rPr>
          <w:fldChar w:fldCharType="begin"/>
        </w:r>
        <w:r w:rsidR="009767B0">
          <w:rPr>
            <w:noProof/>
            <w:webHidden/>
          </w:rPr>
          <w:instrText xml:space="preserve"> PAGEREF _Toc60846738 \h </w:instrText>
        </w:r>
        <w:r w:rsidR="009767B0">
          <w:rPr>
            <w:noProof/>
            <w:webHidden/>
          </w:rPr>
        </w:r>
        <w:r w:rsidR="009767B0">
          <w:rPr>
            <w:noProof/>
            <w:webHidden/>
          </w:rPr>
          <w:fldChar w:fldCharType="separate"/>
        </w:r>
        <w:r w:rsidR="009767B0">
          <w:rPr>
            <w:noProof/>
            <w:webHidden/>
          </w:rPr>
          <w:t>86</w:t>
        </w:r>
        <w:r w:rsidR="009767B0">
          <w:rPr>
            <w:noProof/>
            <w:webHidden/>
          </w:rPr>
          <w:fldChar w:fldCharType="end"/>
        </w:r>
      </w:hyperlink>
    </w:p>
    <w:p w14:paraId="0086483A" w14:textId="77777777" w:rsidR="009767B0" w:rsidRDefault="0009739F">
      <w:pPr>
        <w:pStyle w:val="TOC3"/>
        <w:tabs>
          <w:tab w:val="left" w:pos="1440"/>
          <w:tab w:val="right" w:leader="dot" w:pos="9830"/>
        </w:tabs>
        <w:rPr>
          <w:rFonts w:eastAsiaTheme="minorEastAsia" w:cstheme="minorBidi"/>
          <w:noProof/>
          <w:sz w:val="24"/>
          <w:szCs w:val="24"/>
        </w:rPr>
      </w:pPr>
      <w:hyperlink w:anchor="_Toc60846739" w:history="1">
        <w:r w:rsidR="009767B0" w:rsidRPr="002D29ED">
          <w:rPr>
            <w:rStyle w:val="Hyperlink"/>
            <w:noProof/>
          </w:rPr>
          <w:t>12.1.1</w:t>
        </w:r>
        <w:r w:rsidR="009767B0">
          <w:rPr>
            <w:rFonts w:eastAsiaTheme="minorEastAsia" w:cstheme="minorBidi"/>
            <w:noProof/>
            <w:sz w:val="24"/>
            <w:szCs w:val="24"/>
          </w:rPr>
          <w:tab/>
        </w:r>
        <w:r w:rsidR="009767B0" w:rsidRPr="002D29ED">
          <w:rPr>
            <w:rStyle w:val="Hyperlink"/>
            <w:noProof/>
          </w:rPr>
          <w:t>Jevio problems</w:t>
        </w:r>
        <w:r w:rsidR="009767B0">
          <w:rPr>
            <w:noProof/>
            <w:webHidden/>
          </w:rPr>
          <w:tab/>
        </w:r>
        <w:r w:rsidR="009767B0">
          <w:rPr>
            <w:noProof/>
            <w:webHidden/>
          </w:rPr>
          <w:fldChar w:fldCharType="begin"/>
        </w:r>
        <w:r w:rsidR="009767B0">
          <w:rPr>
            <w:noProof/>
            <w:webHidden/>
          </w:rPr>
          <w:instrText xml:space="preserve"> PAGEREF _Toc60846739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3A8D868D" w14:textId="77777777" w:rsidR="009767B0" w:rsidRDefault="0009739F">
      <w:pPr>
        <w:pStyle w:val="TOC3"/>
        <w:tabs>
          <w:tab w:val="left" w:pos="1440"/>
          <w:tab w:val="right" w:leader="dot" w:pos="9830"/>
        </w:tabs>
        <w:rPr>
          <w:rFonts w:eastAsiaTheme="minorEastAsia" w:cstheme="minorBidi"/>
          <w:noProof/>
          <w:sz w:val="24"/>
          <w:szCs w:val="24"/>
        </w:rPr>
      </w:pPr>
      <w:hyperlink w:anchor="_Toc60846740" w:history="1">
        <w:r w:rsidR="009767B0" w:rsidRPr="002D29ED">
          <w:rPr>
            <w:rStyle w:val="Hyperlink"/>
            <w:noProof/>
          </w:rPr>
          <w:t>12.1.2</w:t>
        </w:r>
        <w:r w:rsidR="009767B0">
          <w:rPr>
            <w:rFonts w:eastAsiaTheme="minorEastAsia" w:cstheme="minorBidi"/>
            <w:noProof/>
            <w:sz w:val="24"/>
            <w:szCs w:val="24"/>
          </w:rPr>
          <w:tab/>
        </w:r>
        <w:r w:rsidR="009767B0" w:rsidRPr="002D29ED">
          <w:rPr>
            <w:rStyle w:val="Hyperlink"/>
            <w:noProof/>
          </w:rPr>
          <w:t>C++ Evio problems</w:t>
        </w:r>
        <w:r w:rsidR="009767B0">
          <w:rPr>
            <w:noProof/>
            <w:webHidden/>
          </w:rPr>
          <w:tab/>
        </w:r>
        <w:r w:rsidR="009767B0">
          <w:rPr>
            <w:noProof/>
            <w:webHidden/>
          </w:rPr>
          <w:fldChar w:fldCharType="begin"/>
        </w:r>
        <w:r w:rsidR="009767B0">
          <w:rPr>
            <w:noProof/>
            <w:webHidden/>
          </w:rPr>
          <w:instrText xml:space="preserve"> PAGEREF _Toc60846740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626FB2E0" w14:textId="77777777" w:rsidR="009767B0" w:rsidRDefault="0009739F">
      <w:pPr>
        <w:pStyle w:val="TOC2"/>
        <w:tabs>
          <w:tab w:val="left" w:pos="960"/>
          <w:tab w:val="right" w:leader="dot" w:pos="9830"/>
        </w:tabs>
        <w:rPr>
          <w:rFonts w:eastAsiaTheme="minorEastAsia" w:cstheme="minorBidi"/>
          <w:b w:val="0"/>
          <w:bCs w:val="0"/>
          <w:noProof/>
          <w:sz w:val="24"/>
          <w:szCs w:val="24"/>
        </w:rPr>
      </w:pPr>
      <w:hyperlink w:anchor="_Toc60846741" w:history="1">
        <w:r w:rsidR="009767B0" w:rsidRPr="002D29ED">
          <w:rPr>
            <w:rStyle w:val="Hyperlink"/>
            <w:noProof/>
            <w14:scene3d>
              <w14:camera w14:prst="orthographicFront"/>
              <w14:lightRig w14:rig="threePt" w14:dir="t">
                <w14:rot w14:lat="0" w14:lon="0" w14:rev="0"/>
              </w14:lightRig>
            </w14:scene3d>
          </w:rPr>
          <w:t>12.2</w:t>
        </w:r>
        <w:r w:rsidR="009767B0">
          <w:rPr>
            <w:rFonts w:eastAsiaTheme="minorEastAsia" w:cstheme="minorBidi"/>
            <w:b w:val="0"/>
            <w:bCs w:val="0"/>
            <w:noProof/>
            <w:sz w:val="24"/>
            <w:szCs w:val="24"/>
          </w:rPr>
          <w:tab/>
        </w:r>
        <w:r w:rsidR="009767B0" w:rsidRPr="002D29ED">
          <w:rPr>
            <w:rStyle w:val="Hyperlink"/>
            <w:noProof/>
          </w:rPr>
          <w:t>Evio versions 4 and later</w:t>
        </w:r>
        <w:r w:rsidR="009767B0">
          <w:rPr>
            <w:noProof/>
            <w:webHidden/>
          </w:rPr>
          <w:tab/>
        </w:r>
        <w:r w:rsidR="009767B0">
          <w:rPr>
            <w:noProof/>
            <w:webHidden/>
          </w:rPr>
          <w:fldChar w:fldCharType="begin"/>
        </w:r>
        <w:r w:rsidR="009767B0">
          <w:rPr>
            <w:noProof/>
            <w:webHidden/>
          </w:rPr>
          <w:instrText xml:space="preserve"> PAGEREF _Toc60846741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2E370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2" w:history="1">
        <w:r w:rsidR="009767B0" w:rsidRPr="002D29ED">
          <w:rPr>
            <w:rStyle w:val="Hyperlink"/>
            <w:noProof/>
          </w:rPr>
          <w:t>12.2.1</w:t>
        </w:r>
        <w:r w:rsidR="009767B0">
          <w:rPr>
            <w:rFonts w:eastAsiaTheme="minorEastAsia" w:cstheme="minorBidi"/>
            <w:noProof/>
            <w:sz w:val="24"/>
            <w:szCs w:val="24"/>
          </w:rPr>
          <w:tab/>
        </w:r>
        <w:r w:rsidR="009767B0" w:rsidRPr="002D29ED">
          <w:rPr>
            <w:rStyle w:val="Hyperlink"/>
            <w:noProof/>
          </w:rPr>
          <w:t>Changes</w:t>
        </w:r>
        <w:r w:rsidR="009767B0">
          <w:rPr>
            <w:noProof/>
            <w:webHidden/>
          </w:rPr>
          <w:tab/>
        </w:r>
        <w:r w:rsidR="009767B0">
          <w:rPr>
            <w:noProof/>
            <w:webHidden/>
          </w:rPr>
          <w:fldChar w:fldCharType="begin"/>
        </w:r>
        <w:r w:rsidR="009767B0">
          <w:rPr>
            <w:noProof/>
            <w:webHidden/>
          </w:rPr>
          <w:instrText xml:space="preserve"> PAGEREF _Toc60846742 \h </w:instrText>
        </w:r>
        <w:r w:rsidR="009767B0">
          <w:rPr>
            <w:noProof/>
            <w:webHidden/>
          </w:rPr>
        </w:r>
        <w:r w:rsidR="009767B0">
          <w:rPr>
            <w:noProof/>
            <w:webHidden/>
          </w:rPr>
          <w:fldChar w:fldCharType="separate"/>
        </w:r>
        <w:r w:rsidR="009767B0">
          <w:rPr>
            <w:noProof/>
            <w:webHidden/>
          </w:rPr>
          <w:t>87</w:t>
        </w:r>
        <w:r w:rsidR="009767B0">
          <w:rPr>
            <w:noProof/>
            <w:webHidden/>
          </w:rPr>
          <w:fldChar w:fldCharType="end"/>
        </w:r>
      </w:hyperlink>
    </w:p>
    <w:p w14:paraId="7201165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3" w:history="1">
        <w:r w:rsidR="009767B0" w:rsidRPr="002D29ED">
          <w:rPr>
            <w:rStyle w:val="Hyperlink"/>
            <w:noProof/>
          </w:rPr>
          <w:t>12.2.2</w:t>
        </w:r>
        <w:r w:rsidR="009767B0">
          <w:rPr>
            <w:rFonts w:eastAsiaTheme="minorEastAsia" w:cstheme="minorBidi"/>
            <w:noProof/>
            <w:sz w:val="24"/>
            <w:szCs w:val="24"/>
          </w:rPr>
          <w:tab/>
        </w:r>
        <w:r w:rsidR="009767B0" w:rsidRPr="002D29ED">
          <w:rPr>
            <w:rStyle w:val="Hyperlink"/>
            <w:noProof/>
          </w:rPr>
          <w:t>Element and Attribute Names</w:t>
        </w:r>
        <w:r w:rsidR="009767B0">
          <w:rPr>
            <w:noProof/>
            <w:webHidden/>
          </w:rPr>
          <w:tab/>
        </w:r>
        <w:r w:rsidR="009767B0">
          <w:rPr>
            <w:noProof/>
            <w:webHidden/>
          </w:rPr>
          <w:fldChar w:fldCharType="begin"/>
        </w:r>
        <w:r w:rsidR="009767B0">
          <w:rPr>
            <w:noProof/>
            <w:webHidden/>
          </w:rPr>
          <w:instrText xml:space="preserve"> PAGEREF _Toc60846743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2EC25CD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4" w:history="1">
        <w:r w:rsidR="009767B0" w:rsidRPr="002D29ED">
          <w:rPr>
            <w:rStyle w:val="Hyperlink"/>
            <w:noProof/>
          </w:rPr>
          <w:t>12.2.3</w:t>
        </w:r>
        <w:r w:rsidR="009767B0">
          <w:rPr>
            <w:rFonts w:eastAsiaTheme="minorEastAsia" w:cstheme="minorBidi"/>
            <w:noProof/>
            <w:sz w:val="24"/>
            <w:szCs w:val="24"/>
          </w:rPr>
          <w:tab/>
        </w:r>
        <w:r w:rsidR="009767B0" w:rsidRPr="002D29ED">
          <w:rPr>
            <w:rStyle w:val="Hyperlink"/>
            <w:noProof/>
          </w:rPr>
          <w:t>Tag &amp; Num Values</w:t>
        </w:r>
        <w:r w:rsidR="009767B0">
          <w:rPr>
            <w:noProof/>
            <w:webHidden/>
          </w:rPr>
          <w:tab/>
        </w:r>
        <w:r w:rsidR="009767B0">
          <w:rPr>
            <w:noProof/>
            <w:webHidden/>
          </w:rPr>
          <w:fldChar w:fldCharType="begin"/>
        </w:r>
        <w:r w:rsidR="009767B0">
          <w:rPr>
            <w:noProof/>
            <w:webHidden/>
          </w:rPr>
          <w:instrText xml:space="preserve"> PAGEREF _Toc60846744 \h </w:instrText>
        </w:r>
        <w:r w:rsidR="009767B0">
          <w:rPr>
            <w:noProof/>
            <w:webHidden/>
          </w:rPr>
        </w:r>
        <w:r w:rsidR="009767B0">
          <w:rPr>
            <w:noProof/>
            <w:webHidden/>
          </w:rPr>
          <w:fldChar w:fldCharType="separate"/>
        </w:r>
        <w:r w:rsidR="009767B0">
          <w:rPr>
            <w:noProof/>
            <w:webHidden/>
          </w:rPr>
          <w:t>88</w:t>
        </w:r>
        <w:r w:rsidR="009767B0">
          <w:rPr>
            <w:noProof/>
            <w:webHidden/>
          </w:rPr>
          <w:fldChar w:fldCharType="end"/>
        </w:r>
      </w:hyperlink>
    </w:p>
    <w:p w14:paraId="716FC911" w14:textId="77777777" w:rsidR="009767B0" w:rsidRDefault="0009739F">
      <w:pPr>
        <w:pStyle w:val="TOC3"/>
        <w:tabs>
          <w:tab w:val="left" w:pos="1440"/>
          <w:tab w:val="right" w:leader="dot" w:pos="9830"/>
        </w:tabs>
        <w:rPr>
          <w:rFonts w:eastAsiaTheme="minorEastAsia" w:cstheme="minorBidi"/>
          <w:noProof/>
          <w:sz w:val="24"/>
          <w:szCs w:val="24"/>
        </w:rPr>
      </w:pPr>
      <w:hyperlink w:anchor="_Toc60846745" w:history="1">
        <w:r w:rsidR="009767B0" w:rsidRPr="002D29ED">
          <w:rPr>
            <w:rStyle w:val="Hyperlink"/>
            <w:noProof/>
          </w:rPr>
          <w:t>12.2.4</w:t>
        </w:r>
        <w:r w:rsidR="009767B0">
          <w:rPr>
            <w:rFonts w:eastAsiaTheme="minorEastAsia" w:cstheme="minorBidi"/>
            <w:noProof/>
            <w:sz w:val="24"/>
            <w:szCs w:val="24"/>
          </w:rPr>
          <w:tab/>
        </w:r>
        <w:r w:rsidR="009767B0" w:rsidRPr="002D29ED">
          <w:rPr>
            <w:rStyle w:val="Hyperlink"/>
            <w:noProof/>
          </w:rPr>
          <w:t>Types of Dictionary Entries</w:t>
        </w:r>
        <w:r w:rsidR="009767B0">
          <w:rPr>
            <w:noProof/>
            <w:webHidden/>
          </w:rPr>
          <w:tab/>
        </w:r>
        <w:r w:rsidR="009767B0">
          <w:rPr>
            <w:noProof/>
            <w:webHidden/>
          </w:rPr>
          <w:fldChar w:fldCharType="begin"/>
        </w:r>
        <w:r w:rsidR="009767B0">
          <w:rPr>
            <w:noProof/>
            <w:webHidden/>
          </w:rPr>
          <w:instrText xml:space="preserve"> PAGEREF _Toc60846745 \h </w:instrText>
        </w:r>
        <w:r w:rsidR="009767B0">
          <w:rPr>
            <w:noProof/>
            <w:webHidden/>
          </w:rPr>
        </w:r>
        <w:r w:rsidR="009767B0">
          <w:rPr>
            <w:noProof/>
            <w:webHidden/>
          </w:rPr>
          <w:fldChar w:fldCharType="separate"/>
        </w:r>
        <w:r w:rsidR="009767B0">
          <w:rPr>
            <w:noProof/>
            <w:webHidden/>
          </w:rPr>
          <w:t>89</w:t>
        </w:r>
        <w:r w:rsidR="009767B0">
          <w:rPr>
            <w:noProof/>
            <w:webHidden/>
          </w:rPr>
          <w:fldChar w:fldCharType="end"/>
        </w:r>
      </w:hyperlink>
    </w:p>
    <w:p w14:paraId="688176C7" w14:textId="77777777" w:rsidR="009767B0" w:rsidRDefault="0009739F">
      <w:pPr>
        <w:pStyle w:val="TOC3"/>
        <w:tabs>
          <w:tab w:val="left" w:pos="1440"/>
          <w:tab w:val="right" w:leader="dot" w:pos="9830"/>
        </w:tabs>
        <w:rPr>
          <w:rFonts w:eastAsiaTheme="minorEastAsia" w:cstheme="minorBidi"/>
          <w:noProof/>
          <w:sz w:val="24"/>
          <w:szCs w:val="24"/>
        </w:rPr>
      </w:pPr>
      <w:hyperlink w:anchor="_Toc60846746" w:history="1">
        <w:r w:rsidR="009767B0" w:rsidRPr="002D29ED">
          <w:rPr>
            <w:rStyle w:val="Hyperlink"/>
            <w:noProof/>
          </w:rPr>
          <w:t>12.2.5</w:t>
        </w:r>
        <w:r w:rsidR="009767B0">
          <w:rPr>
            <w:rFonts w:eastAsiaTheme="minorEastAsia" w:cstheme="minorBidi"/>
            <w:noProof/>
            <w:sz w:val="24"/>
            <w:szCs w:val="24"/>
          </w:rPr>
          <w:tab/>
        </w:r>
        <w:r w:rsidR="009767B0" w:rsidRPr="002D29ED">
          <w:rPr>
            <w:rStyle w:val="Hyperlink"/>
            <w:noProof/>
          </w:rPr>
          <w:t>Matching Priorities</w:t>
        </w:r>
        <w:r w:rsidR="009767B0">
          <w:rPr>
            <w:noProof/>
            <w:webHidden/>
          </w:rPr>
          <w:tab/>
        </w:r>
        <w:r w:rsidR="009767B0">
          <w:rPr>
            <w:noProof/>
            <w:webHidden/>
          </w:rPr>
          <w:fldChar w:fldCharType="begin"/>
        </w:r>
        <w:r w:rsidR="009767B0">
          <w:rPr>
            <w:noProof/>
            <w:webHidden/>
          </w:rPr>
          <w:instrText xml:space="preserve"> PAGEREF _Toc60846746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49B695D2" w14:textId="77777777" w:rsidR="009767B0" w:rsidRDefault="0009739F">
      <w:pPr>
        <w:pStyle w:val="TOC3"/>
        <w:tabs>
          <w:tab w:val="left" w:pos="1440"/>
          <w:tab w:val="right" w:leader="dot" w:pos="9830"/>
        </w:tabs>
        <w:rPr>
          <w:rFonts w:eastAsiaTheme="minorEastAsia" w:cstheme="minorBidi"/>
          <w:noProof/>
          <w:sz w:val="24"/>
          <w:szCs w:val="24"/>
        </w:rPr>
      </w:pPr>
      <w:hyperlink w:anchor="_Toc60846747" w:history="1">
        <w:r w:rsidR="009767B0" w:rsidRPr="002D29ED">
          <w:rPr>
            <w:rStyle w:val="Hyperlink"/>
            <w:noProof/>
          </w:rPr>
          <w:t>12.2.6</w:t>
        </w:r>
        <w:r w:rsidR="009767B0">
          <w:rPr>
            <w:rFonts w:eastAsiaTheme="minorEastAsia" w:cstheme="minorBidi"/>
            <w:noProof/>
            <w:sz w:val="24"/>
            <w:szCs w:val="24"/>
          </w:rPr>
          <w:tab/>
        </w:r>
        <w:r w:rsidR="009767B0" w:rsidRPr="002D29ED">
          <w:rPr>
            <w:rStyle w:val="Hyperlink"/>
            <w:noProof/>
          </w:rPr>
          <w:t>Pretty Printing</w:t>
        </w:r>
        <w:r w:rsidR="009767B0">
          <w:rPr>
            <w:noProof/>
            <w:webHidden/>
          </w:rPr>
          <w:tab/>
        </w:r>
        <w:r w:rsidR="009767B0">
          <w:rPr>
            <w:noProof/>
            <w:webHidden/>
          </w:rPr>
          <w:fldChar w:fldCharType="begin"/>
        </w:r>
        <w:r w:rsidR="009767B0">
          <w:rPr>
            <w:noProof/>
            <w:webHidden/>
          </w:rPr>
          <w:instrText xml:space="preserve"> PAGEREF _Toc60846747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7C9E77D8" w14:textId="77777777" w:rsidR="009767B0" w:rsidRDefault="0009739F">
      <w:pPr>
        <w:pStyle w:val="TOC3"/>
        <w:tabs>
          <w:tab w:val="left" w:pos="1440"/>
          <w:tab w:val="right" w:leader="dot" w:pos="9830"/>
        </w:tabs>
        <w:rPr>
          <w:rFonts w:eastAsiaTheme="minorEastAsia" w:cstheme="minorBidi"/>
          <w:noProof/>
          <w:sz w:val="24"/>
          <w:szCs w:val="24"/>
        </w:rPr>
      </w:pPr>
      <w:hyperlink w:anchor="_Toc60846748" w:history="1">
        <w:r w:rsidR="009767B0" w:rsidRPr="002D29ED">
          <w:rPr>
            <w:rStyle w:val="Hyperlink"/>
            <w:noProof/>
          </w:rPr>
          <w:t>12.2.7</w:t>
        </w:r>
        <w:r w:rsidR="009767B0">
          <w:rPr>
            <w:rFonts w:eastAsiaTheme="minorEastAsia" w:cstheme="minorBidi"/>
            <w:noProof/>
            <w:sz w:val="24"/>
            <w:szCs w:val="24"/>
          </w:rPr>
          <w:tab/>
        </w:r>
        <w:r w:rsidR="009767B0" w:rsidRPr="002D29ED">
          <w:rPr>
            <w:rStyle w:val="Hyperlink"/>
            <w:noProof/>
          </w:rPr>
          <w:t>Behaviors</w:t>
        </w:r>
        <w:r w:rsidR="009767B0">
          <w:rPr>
            <w:noProof/>
            <w:webHidden/>
          </w:rPr>
          <w:tab/>
        </w:r>
        <w:r w:rsidR="009767B0">
          <w:rPr>
            <w:noProof/>
            <w:webHidden/>
          </w:rPr>
          <w:fldChar w:fldCharType="begin"/>
        </w:r>
        <w:r w:rsidR="009767B0">
          <w:rPr>
            <w:noProof/>
            <w:webHidden/>
          </w:rPr>
          <w:instrText xml:space="preserve"> PAGEREF _Toc60846748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6668A283" w14:textId="77777777" w:rsidR="009767B0" w:rsidRDefault="0009739F">
      <w:pPr>
        <w:pStyle w:val="TOC3"/>
        <w:tabs>
          <w:tab w:val="left" w:pos="1440"/>
          <w:tab w:val="right" w:leader="dot" w:pos="9830"/>
        </w:tabs>
        <w:rPr>
          <w:rFonts w:eastAsiaTheme="minorEastAsia" w:cstheme="minorBidi"/>
          <w:noProof/>
          <w:sz w:val="24"/>
          <w:szCs w:val="24"/>
        </w:rPr>
      </w:pPr>
      <w:hyperlink w:anchor="_Toc60846749" w:history="1">
        <w:r w:rsidR="009767B0" w:rsidRPr="002D29ED">
          <w:rPr>
            <w:rStyle w:val="Hyperlink"/>
            <w:noProof/>
          </w:rPr>
          <w:t>12.2.8</w:t>
        </w:r>
        <w:r w:rsidR="009767B0">
          <w:rPr>
            <w:rFonts w:eastAsiaTheme="minorEastAsia" w:cstheme="minorBidi"/>
            <w:noProof/>
            <w:sz w:val="24"/>
            <w:szCs w:val="24"/>
          </w:rPr>
          <w:tab/>
        </w:r>
        <w:r w:rsidR="009767B0" w:rsidRPr="002D29ED">
          <w:rPr>
            <w:rStyle w:val="Hyperlink"/>
            <w:noProof/>
          </w:rPr>
          <w:t>Dictionary Class</w:t>
        </w:r>
        <w:r w:rsidR="009767B0">
          <w:rPr>
            <w:noProof/>
            <w:webHidden/>
          </w:rPr>
          <w:tab/>
        </w:r>
        <w:r w:rsidR="009767B0">
          <w:rPr>
            <w:noProof/>
            <w:webHidden/>
          </w:rPr>
          <w:fldChar w:fldCharType="begin"/>
        </w:r>
        <w:r w:rsidR="009767B0">
          <w:rPr>
            <w:noProof/>
            <w:webHidden/>
          </w:rPr>
          <w:instrText xml:space="preserve"> PAGEREF _Toc60846749 \h </w:instrText>
        </w:r>
        <w:r w:rsidR="009767B0">
          <w:rPr>
            <w:noProof/>
            <w:webHidden/>
          </w:rPr>
        </w:r>
        <w:r w:rsidR="009767B0">
          <w:rPr>
            <w:noProof/>
            <w:webHidden/>
          </w:rPr>
          <w:fldChar w:fldCharType="separate"/>
        </w:r>
        <w:r w:rsidR="009767B0">
          <w:rPr>
            <w:noProof/>
            <w:webHidden/>
          </w:rPr>
          <w:t>91</w:t>
        </w:r>
        <w:r w:rsidR="009767B0">
          <w:rPr>
            <w:noProof/>
            <w:webHidden/>
          </w:rPr>
          <w:fldChar w:fldCharType="end"/>
        </w:r>
      </w:hyperlink>
    </w:p>
    <w:p w14:paraId="572F5DF8" w14:textId="77777777" w:rsidR="009767B0" w:rsidRDefault="0009739F">
      <w:pPr>
        <w:pStyle w:val="TOC1"/>
        <w:tabs>
          <w:tab w:val="left" w:pos="480"/>
          <w:tab w:val="right" w:leader="dot" w:pos="9830"/>
        </w:tabs>
        <w:rPr>
          <w:rFonts w:eastAsiaTheme="minorEastAsia" w:cstheme="minorBidi"/>
          <w:b w:val="0"/>
          <w:bCs w:val="0"/>
          <w:noProof/>
        </w:rPr>
      </w:pPr>
      <w:hyperlink w:anchor="_Toc60846750" w:history="1">
        <w:r w:rsidR="009767B0" w:rsidRPr="002D29ED">
          <w:rPr>
            <w:rStyle w:val="Hyperlink"/>
            <w:noProof/>
          </w:rPr>
          <w:t>B.</w:t>
        </w:r>
        <w:r w:rsidR="009767B0">
          <w:rPr>
            <w:rFonts w:eastAsiaTheme="minorEastAsia" w:cstheme="minorBidi"/>
            <w:b w:val="0"/>
            <w:bCs w:val="0"/>
            <w:noProof/>
          </w:rPr>
          <w:tab/>
        </w:r>
        <w:r w:rsidR="009767B0" w:rsidRPr="002D29ED">
          <w:rPr>
            <w:rStyle w:val="Hyperlink"/>
            <w:noProof/>
          </w:rPr>
          <w:t>EVIO Function Objects for Evio Version 4 C++</w:t>
        </w:r>
        <w:r w:rsidR="009767B0">
          <w:rPr>
            <w:noProof/>
            <w:webHidden/>
          </w:rPr>
          <w:tab/>
        </w:r>
        <w:r w:rsidR="009767B0">
          <w:rPr>
            <w:noProof/>
            <w:webHidden/>
          </w:rPr>
          <w:fldChar w:fldCharType="begin"/>
        </w:r>
        <w:r w:rsidR="009767B0">
          <w:rPr>
            <w:noProof/>
            <w:webHidden/>
          </w:rPr>
          <w:instrText xml:space="preserve"> PAGEREF _Toc60846750 \h </w:instrText>
        </w:r>
        <w:r w:rsidR="009767B0">
          <w:rPr>
            <w:noProof/>
            <w:webHidden/>
          </w:rPr>
        </w:r>
        <w:r w:rsidR="009767B0">
          <w:rPr>
            <w:noProof/>
            <w:webHidden/>
          </w:rPr>
          <w:fldChar w:fldCharType="separate"/>
        </w:r>
        <w:r w:rsidR="009767B0">
          <w:rPr>
            <w:noProof/>
            <w:webHidden/>
          </w:rPr>
          <w:t>93</w:t>
        </w:r>
        <w:r w:rsidR="009767B0">
          <w:rPr>
            <w:noProof/>
            <w:webHidden/>
          </w:rPr>
          <w:fldChar w:fldCharType="end"/>
        </w:r>
      </w:hyperlink>
    </w:p>
    <w:p w14:paraId="7D1280FF" w14:textId="68B1752A" w:rsidR="00F8096E" w:rsidRDefault="006372D5">
      <w:pPr>
        <w:jc w:val="left"/>
      </w:pPr>
      <w:r>
        <w:rPr>
          <w:rFonts w:asciiTheme="minorHAnsi" w:hAnsiTheme="minorHAnsi"/>
          <w:b/>
          <w:bCs/>
        </w:rPr>
        <w:fldChar w:fldCharType="end"/>
      </w:r>
      <w:r w:rsidR="00F8096E">
        <w:br w:type="page"/>
      </w:r>
    </w:p>
    <w:p w14:paraId="049804E6" w14:textId="77777777" w:rsidR="006372D5" w:rsidRDefault="006372D5">
      <w:pPr>
        <w:jc w:val="left"/>
      </w:pPr>
    </w:p>
    <w:p w14:paraId="0A64F528" w14:textId="77777777" w:rsidR="00453599" w:rsidRDefault="00453599" w:rsidP="00F52A6E">
      <w:pPr>
        <w:pStyle w:val="BodyText"/>
        <w:sectPr w:rsidR="00453599" w:rsidSect="006A2525">
          <w:pgSz w:w="12240" w:h="15840" w:code="1"/>
          <w:pgMar w:top="1800" w:right="1200" w:bottom="1440" w:left="1200" w:header="960" w:footer="960" w:gutter="0"/>
          <w:pgNumType w:fmt="lowerRoman" w:start="1"/>
          <w:cols w:space="720"/>
          <w:titlePg/>
        </w:sectPr>
      </w:pPr>
    </w:p>
    <w:p w14:paraId="65C67D16" w14:textId="0AB9A397" w:rsidR="006805FF" w:rsidRDefault="006805FF" w:rsidP="006372D5">
      <w:pPr>
        <w:pStyle w:val="Title"/>
      </w:pPr>
      <w:bookmarkStart w:id="0" w:name="_Toc448308380"/>
      <w:r>
        <w:lastRenderedPageBreak/>
        <w:t>Chapter 1</w:t>
      </w:r>
    </w:p>
    <w:p w14:paraId="187A2277" w14:textId="10F41EB5" w:rsidR="0015000F" w:rsidRPr="003E5566" w:rsidRDefault="00E535CE" w:rsidP="006E66EE">
      <w:pPr>
        <w:pStyle w:val="Heading1"/>
        <w:numPr>
          <w:ilvl w:val="0"/>
          <w:numId w:val="2"/>
        </w:numPr>
        <w:jc w:val="left"/>
      </w:pPr>
      <w:bookmarkStart w:id="1" w:name="_Toc60846628"/>
      <w:r w:rsidRPr="003E5566">
        <w:t>Introduction</w:t>
      </w:r>
      <w:bookmarkEnd w:id="0"/>
      <w:r w:rsidR="00B15644">
        <w:t xml:space="preserve"> t</w:t>
      </w:r>
      <w:r w:rsidR="00297FF6" w:rsidRPr="003E5566">
        <w: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60846629"/>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60846630"/>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60846631"/>
      <w:r w:rsidRPr="003E5566">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60846632"/>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60846633"/>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60846634"/>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60846635"/>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60846636"/>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60846637"/>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60846638"/>
      <w:r w:rsidRPr="003E5566">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60846639"/>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60846640"/>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60846641"/>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60846642"/>
      <w:r w:rsidRPr="003E5566">
        <w:lastRenderedPageBreak/>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60846643"/>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CF19A9">
      <w:pPr>
        <w:pStyle w:val="ListParagraph"/>
        <w:keepNext/>
        <w:numPr>
          <w:ilvl w:val="0"/>
          <w:numId w:val="20"/>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466F129E" w:rsidR="00B87D86" w:rsidRPr="003E5566" w:rsidRDefault="00B87D86" w:rsidP="00B87D86">
      <w:pPr>
        <w:pStyle w:val="Heading2"/>
      </w:pPr>
      <w:bookmarkStart w:id="37" w:name="_Toc60846644"/>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60846645"/>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60846646"/>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60846647"/>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60846648"/>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60846649"/>
      <w:r>
        <w:lastRenderedPageBreak/>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166E2A" w:rsidRDefault="0009739F" w:rsidP="00D15485">
      <w:pPr>
        <w:pStyle w:val="code"/>
        <w:ind w:left="0" w:firstLine="720"/>
        <w:jc w:val="both"/>
        <w:rPr>
          <w:rFonts w:ascii="Arial" w:hAnsi="Arial" w:cs="Arial"/>
          <w:sz w:val="24"/>
        </w:rPr>
      </w:pPr>
      <w:hyperlink r:id="rId11" w:history="1">
        <w:r w:rsidR="00C206B8" w:rsidRPr="00166E2A">
          <w:rPr>
            <w:rStyle w:val="Hyperlink"/>
            <w:rFonts w:ascii="Arial" w:hAnsi="Arial" w:cs="Arial"/>
            <w:sz w:val="24"/>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7777777"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accessible at:</w:t>
      </w:r>
    </w:p>
    <w:p w14:paraId="40F2322E" w14:textId="77777777" w:rsidR="00C206B8" w:rsidRPr="00166E2A" w:rsidRDefault="00C206B8" w:rsidP="00C206B8">
      <w:pPr>
        <w:jc w:val="both"/>
        <w:rPr>
          <w:rFonts w:ascii="Arial" w:hAnsi="Arial" w:cs="Arial"/>
        </w:rPr>
      </w:pPr>
    </w:p>
    <w:p w14:paraId="267BED33" w14:textId="77777777" w:rsidR="00C206B8" w:rsidRDefault="0009739F" w:rsidP="00D15485">
      <w:pPr>
        <w:ind w:firstLine="720"/>
        <w:jc w:val="both"/>
        <w:rPr>
          <w:rStyle w:val="Hyperlink"/>
          <w:rFonts w:ascii="Arial" w:hAnsi="Arial" w:cs="Arial"/>
          <w:shd w:val="clear" w:color="auto" w:fill="DCFFE4"/>
        </w:rPr>
      </w:pPr>
      <w:hyperlink r:id="rId12" w:history="1">
        <w:r w:rsidR="00C206B8" w:rsidRPr="00166E2A">
          <w:rPr>
            <w:rStyle w:val="Hyperlink"/>
            <w:rFonts w:ascii="Arial" w:hAnsi="Arial" w:cs="Arial"/>
            <w:shd w:val="clear" w:color="auto" w:fill="DCFFE4"/>
          </w:rPr>
          <w:t>https://jeffersonlab.github.io/evio/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60846650"/>
      <w:r>
        <w:t>C</w:t>
      </w:r>
      <w:bookmarkEnd w:id="44"/>
    </w:p>
    <w:p w14:paraId="78F95AFF" w14:textId="77777777" w:rsidR="00C206B8" w:rsidRDefault="00C206B8" w:rsidP="00C206B8">
      <w:pPr>
        <w:pStyle w:val="BodyText"/>
        <w:rPr>
          <w:rFonts w:ascii="Arial" w:hAnsi="Arial" w:cs="Arial"/>
        </w:rPr>
      </w:pPr>
      <w:r>
        <w:rPr>
          <w:rFonts w:ascii="Arial" w:hAnsi="Arial" w:cs="Arial"/>
        </w:rPr>
        <w:t>The C library is call libevio. It is a library with historically limited capabilities. To compile it, follow the directions below for the C++ compilation. The C++ library is much more extensive in scope.</w:t>
      </w:r>
    </w:p>
    <w:p w14:paraId="1124EDA3" w14:textId="77777777" w:rsidR="00C206B8" w:rsidRPr="00166E2A" w:rsidRDefault="00C206B8" w:rsidP="00C206B8">
      <w:pPr>
        <w:pStyle w:val="BodyText"/>
        <w:rPr>
          <w:rFonts w:ascii="Arial" w:hAnsi="Arial" w:cs="Arial"/>
        </w:rPr>
      </w:pPr>
    </w:p>
    <w:p w14:paraId="50BD4993" w14:textId="77777777" w:rsidR="00C206B8" w:rsidRPr="004B05FF" w:rsidRDefault="00C206B8" w:rsidP="00C206B8">
      <w:pPr>
        <w:pStyle w:val="Heading2"/>
      </w:pPr>
      <w:bookmarkStart w:id="45" w:name="_Toc60846651"/>
      <w:r>
        <w:t>C++</w:t>
      </w:r>
      <w:bookmarkEnd w:id="45"/>
    </w:p>
    <w:p w14:paraId="08BC718F" w14:textId="77777777" w:rsidR="00C206B8" w:rsidRPr="00D37F31" w:rsidRDefault="00C206B8" w:rsidP="00C206B8">
      <w:pPr>
        <w:jc w:val="left"/>
        <w:rPr>
          <w:rFonts w:ascii="Arial" w:hAnsi="Arial" w:cs="Arial"/>
        </w:rPr>
      </w:pPr>
      <w:r w:rsidRPr="00D37F31">
        <w:rPr>
          <w:rFonts w:ascii="Arial" w:hAnsi="Arial" w:cs="Arial"/>
        </w:rPr>
        <w:t xml:space="preserve">The 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53070F0B" w14:textId="77777777" w:rsidR="00C206B8" w:rsidRDefault="00C206B8" w:rsidP="00C206B8">
      <w:pPr>
        <w:jc w:val="left"/>
        <w:rPr>
          <w:rFonts w:ascii="Arial" w:hAnsi="Arial" w:cs="Arial"/>
        </w:rPr>
      </w:pPr>
      <w:r w:rsidRPr="00D37F31">
        <w:rPr>
          <w:rFonts w:ascii="Arial" w:hAnsi="Arial" w:cs="Arial"/>
        </w:rPr>
        <w:t>C++ evio is supported on both the MacOS and Linux platforms.</w:t>
      </w:r>
    </w:p>
    <w:p w14:paraId="50D8F96E" w14:textId="5C991075" w:rsidR="00C206B8" w:rsidRDefault="001E4CFE" w:rsidP="00C206B8">
      <w:pPr>
        <w:jc w:val="left"/>
        <w:rPr>
          <w:rFonts w:ascii="Arial" w:hAnsi="Arial" w:cs="Arial"/>
        </w:rPr>
      </w:pPr>
      <w:r>
        <w:rPr>
          <w:rFonts w:ascii="Arial" w:hAnsi="Arial" w:cs="Arial"/>
        </w:rPr>
        <w:t>C++ version 17 is used, and gcc version 7</w:t>
      </w:r>
      <w:r w:rsidR="00D359F9">
        <w:rPr>
          <w:rFonts w:ascii="Arial" w:hAnsi="Arial" w:cs="Arial"/>
        </w:rPr>
        <w:t xml:space="preserve"> or higher</w:t>
      </w:r>
      <w:r>
        <w:rPr>
          <w:rFonts w:ascii="Arial" w:hAnsi="Arial" w:cs="Arial"/>
        </w:rPr>
        <w:t xml:space="preserve"> is required. </w:t>
      </w:r>
      <w:r w:rsidR="00D15485">
        <w:rPr>
          <w:rFonts w:ascii="Arial" w:hAnsi="Arial" w:cs="Arial"/>
        </w:rPr>
        <w:t xml:space="preserve">When using the CUE system at Jefferson Lab, run the following </w:t>
      </w:r>
      <w:r>
        <w:rPr>
          <w:rFonts w:ascii="Arial" w:hAnsi="Arial" w:cs="Arial"/>
        </w:rPr>
        <w:t>to get the proper compiler and environment</w:t>
      </w:r>
      <w:r w:rsidR="00D15485">
        <w:rPr>
          <w:rFonts w:ascii="Arial" w:hAnsi="Arial" w:cs="Arial"/>
        </w:rPr>
        <w:t>:</w:t>
      </w:r>
      <w:r w:rsidR="00D15485">
        <w:rPr>
          <w:rFonts w:ascii="Arial" w:hAnsi="Arial" w:cs="Arial"/>
        </w:rPr>
        <w:br/>
      </w:r>
    </w:p>
    <w:p w14:paraId="279ACF2B" w14:textId="625442EC" w:rsidR="00D15485" w:rsidRDefault="00D15485" w:rsidP="002D7C6F">
      <w:pPr>
        <w:pStyle w:val="code"/>
      </w:pPr>
      <w:r>
        <w:tab/>
        <w:t xml:space="preserve">use </w:t>
      </w:r>
      <w:r w:rsidR="00380E50">
        <w:t>gcc/7</w:t>
      </w:r>
      <w:r>
        <w:t>.2.0</w:t>
      </w:r>
    </w:p>
    <w:p w14:paraId="2EE5C209" w14:textId="77777777" w:rsidR="00C206B8" w:rsidRPr="00D37F31" w:rsidRDefault="00C206B8" w:rsidP="00C206B8">
      <w:pPr>
        <w:jc w:val="left"/>
        <w:rPr>
          <w:rFonts w:ascii="Arial" w:hAnsi="Arial" w:cs="Arial"/>
        </w:rPr>
      </w:pPr>
    </w:p>
    <w:p w14:paraId="3F519B47" w14:textId="77777777" w:rsidR="00C206B8" w:rsidRPr="00420151" w:rsidRDefault="00C206B8" w:rsidP="00C206B8">
      <w:pPr>
        <w:pStyle w:val="Heading3"/>
        <w:rPr>
          <w:i w:val="0"/>
        </w:rPr>
      </w:pPr>
      <w:bookmarkStart w:id="46" w:name="_Toc60846652"/>
      <w:r w:rsidRPr="00420151">
        <w:rPr>
          <w:i w:val="0"/>
        </w:rPr>
        <w:lastRenderedPageBreak/>
        <w:t>Prerequisites</w:t>
      </w:r>
      <w:bookmarkEnd w:id="46"/>
    </w:p>
    <w:p w14:paraId="38BEBBA0" w14:textId="2D6BDB33"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Disruptor-cpp software package available from github at </w:t>
      </w:r>
      <w:hyperlink r:id="rId13" w:history="1">
        <w:r w:rsidRPr="00A14465">
          <w:rPr>
            <w:rStyle w:val="Hyperlink"/>
            <w:rFonts w:ascii="Arial" w:hAnsi="Arial" w:cs="Arial"/>
          </w:rPr>
          <w:t>https://github.com/Abc-Arbitrage/Disruptor-cpp.git</w:t>
        </w:r>
      </w:hyperlink>
      <w:r>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p>
    <w:p w14:paraId="0830B1E2" w14:textId="77777777" w:rsidR="00C206B8" w:rsidRPr="00604C59" w:rsidRDefault="00C206B8" w:rsidP="00C206B8">
      <w:pPr>
        <w:jc w:val="left"/>
        <w:rPr>
          <w:rFonts w:ascii="Arial" w:hAnsi="Arial" w:cs="Arial"/>
        </w:rPr>
      </w:pPr>
    </w:p>
    <w:p w14:paraId="67FA1131" w14:textId="5AF803D9" w:rsidR="00CF19A9" w:rsidRDefault="00C206B8" w:rsidP="00C206B8">
      <w:pPr>
        <w:pStyle w:val="BodyText"/>
        <w:rPr>
          <w:rStyle w:val="s1"/>
          <w:rFonts w:ascii="Arial" w:hAnsi="Arial" w:cs="Arial"/>
        </w:rPr>
      </w:pPr>
      <w:r w:rsidRPr="00604C59">
        <w:rPr>
          <w:rFonts w:ascii="Arial" w:hAnsi="Arial" w:cs="Arial"/>
        </w:rPr>
        <w:t xml:space="preserve">If using the Disruptor software directly downloaded from github, be aware that the distribution of the Disruptor made available as part of the evio distribution has had 2 classes added. Thus, one must add the </w:t>
      </w:r>
      <w:r w:rsidR="00980EC0">
        <w:rPr>
          <w:rStyle w:val="s1"/>
          <w:rFonts w:ascii="Arial" w:hAnsi="Arial" w:cs="Arial"/>
          <w:b/>
          <w:i/>
        </w:rPr>
        <w:t>Disruptor/</w:t>
      </w:r>
      <w:r w:rsidR="004971EC">
        <w:rPr>
          <w:rStyle w:val="s1"/>
          <w:rFonts w:ascii="Arial" w:hAnsi="Arial" w:cs="Arial"/>
          <w:b/>
          <w:i/>
        </w:rPr>
        <w:t>S</w:t>
      </w:r>
      <w:r w:rsidRPr="00604C59">
        <w:rPr>
          <w:rStyle w:val="s1"/>
          <w:rFonts w:ascii="Arial" w:hAnsi="Arial" w:cs="Arial"/>
          <w:b/>
          <w:i/>
        </w:rPr>
        <w:t>pinCountBackoffWaitStrategy.cpp</w:t>
      </w:r>
      <w:r w:rsidRPr="00604C59">
        <w:rPr>
          <w:rFonts w:ascii="Arial" w:hAnsi="Arial" w:cs="Arial"/>
        </w:rPr>
        <w:t xml:space="preserve"> and</w:t>
      </w:r>
      <w:r w:rsidRPr="00604C59">
        <w:rPr>
          <w:rStyle w:val="s1"/>
          <w:rFonts w:ascii="Arial" w:hAnsi="Arial" w:cs="Arial"/>
        </w:rPr>
        <w:t xml:space="preserve"> </w:t>
      </w:r>
      <w:r w:rsidR="004A1ED2">
        <w:rPr>
          <w:rStyle w:val="s1"/>
          <w:rFonts w:ascii="Arial" w:hAnsi="Arial" w:cs="Arial"/>
          <w:b/>
          <w:i/>
        </w:rPr>
        <w:t>Disruptor/S</w:t>
      </w:r>
      <w:r w:rsidRPr="00604C59">
        <w:rPr>
          <w:rStyle w:val="s1"/>
          <w:rFonts w:ascii="Arial" w:hAnsi="Arial" w:cs="Arial"/>
          <w:b/>
          <w:i/>
        </w:rPr>
        <w:t>pinCountBackoffWaitStrategy.h</w:t>
      </w:r>
      <w:r w:rsidRPr="00604C59">
        <w:rPr>
          <w:rStyle w:val="s1"/>
          <w:rFonts w:ascii="Arial" w:hAnsi="Arial" w:cs="Arial"/>
        </w:rPr>
        <w:t xml:space="preserve"> files to any distribution taken directly from github. </w:t>
      </w:r>
      <w:r w:rsidR="002D7C6F">
        <w:rPr>
          <w:rStyle w:val="s1"/>
          <w:rFonts w:ascii="Arial" w:hAnsi="Arial" w:cs="Arial"/>
        </w:rPr>
        <w:t>T</w:t>
      </w:r>
      <w:r w:rsidR="00950F4B">
        <w:rPr>
          <w:rStyle w:val="s1"/>
          <w:rFonts w:ascii="Arial" w:hAnsi="Arial" w:cs="Arial"/>
        </w:rPr>
        <w:t xml:space="preserve">he </w:t>
      </w:r>
      <w:r w:rsidR="00950F4B" w:rsidRPr="00950F4B">
        <w:rPr>
          <w:rStyle w:val="s1"/>
          <w:rFonts w:ascii="Arial" w:hAnsi="Arial" w:cs="Arial"/>
          <w:b/>
        </w:rPr>
        <w:t>Disruptor/CMakeLists.txt</w:t>
      </w:r>
      <w:r w:rsidR="00950F4B">
        <w:rPr>
          <w:rStyle w:val="s1"/>
          <w:rFonts w:ascii="Arial" w:hAnsi="Arial" w:cs="Arial"/>
        </w:rPr>
        <w:t xml:space="preserve"> has been modified</w:t>
      </w:r>
      <w:r w:rsidR="00274E46">
        <w:rPr>
          <w:rStyle w:val="s1"/>
          <w:rFonts w:ascii="Arial" w:hAnsi="Arial" w:cs="Arial"/>
        </w:rPr>
        <w:t xml:space="preserve"> as well</w:t>
      </w:r>
      <w:r w:rsidR="00950F4B">
        <w:rPr>
          <w:rStyle w:val="s1"/>
          <w:rFonts w:ascii="Arial" w:hAnsi="Arial" w:cs="Arial"/>
        </w:rPr>
        <w:t xml:space="preserve">. </w:t>
      </w:r>
      <w:r w:rsidR="00F51A97">
        <w:rPr>
          <w:rStyle w:val="s1"/>
          <w:rFonts w:ascii="Arial" w:hAnsi="Arial" w:cs="Arial"/>
        </w:rPr>
        <w:t xml:space="preserve">An easy way to do this is to apply the patch in the </w:t>
      </w:r>
      <w:r w:rsidR="005D40F5" w:rsidRPr="005D40F5">
        <w:rPr>
          <w:rStyle w:val="s1"/>
          <w:rFonts w:ascii="Arial" w:hAnsi="Arial" w:cs="Arial"/>
          <w:b/>
          <w:i/>
        </w:rPr>
        <w:t>disruptor-cpp.patch</w:t>
      </w:r>
      <w:r w:rsidR="005D40F5">
        <w:rPr>
          <w:rStyle w:val="s1"/>
          <w:rFonts w:ascii="Arial" w:hAnsi="Arial" w:cs="Arial"/>
        </w:rPr>
        <w:t xml:space="preserve"> </w:t>
      </w:r>
      <w:r w:rsidR="00085846">
        <w:rPr>
          <w:rStyle w:val="s1"/>
          <w:rFonts w:ascii="Arial" w:hAnsi="Arial" w:cs="Arial"/>
        </w:rPr>
        <w:t xml:space="preserve">file. </w:t>
      </w:r>
      <w:r w:rsidR="002D7C6F">
        <w:rPr>
          <w:rStyle w:val="s1"/>
          <w:rFonts w:ascii="Arial" w:hAnsi="Arial" w:cs="Arial"/>
        </w:rPr>
        <w:t xml:space="preserve">This patch file is contained in the evio distribution. </w:t>
      </w:r>
      <w:r w:rsidR="001A5CF2">
        <w:rPr>
          <w:rStyle w:val="s1"/>
          <w:rFonts w:ascii="Arial" w:hAnsi="Arial" w:cs="Arial"/>
        </w:rPr>
        <w:t>To 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5F1E6F11" w:rsidR="00B913DD" w:rsidRPr="00CF19A9" w:rsidRDefault="00B913DD" w:rsidP="00315321">
      <w:pPr>
        <w:pStyle w:val="code"/>
        <w:numPr>
          <w:ilvl w:val="0"/>
          <w:numId w:val="36"/>
        </w:numPr>
        <w:rPr>
          <w:rStyle w:val="s1"/>
          <w:rFonts w:cs="Courier New"/>
          <w:szCs w:val="18"/>
        </w:rPr>
      </w:pPr>
      <w:r w:rsidRPr="00CF19A9">
        <w:rPr>
          <w:rStyle w:val="s1"/>
          <w:rFonts w:cs="Courier New"/>
          <w:szCs w:val="18"/>
        </w:rPr>
        <w:t xml:space="preserve">git clone </w:t>
      </w:r>
      <w:hyperlink r:id="rId14" w:history="1">
        <w:r w:rsidRPr="00CF19A9">
          <w:rPr>
            <w:rStyle w:val="Hyperlink"/>
            <w:rFonts w:cs="Courier New"/>
            <w:szCs w:val="18"/>
          </w:rPr>
          <w:t>https://github.com/Abc-Arbitrage/Disruptor-cpp.git</w:t>
        </w:r>
      </w:hyperlink>
    </w:p>
    <w:p w14:paraId="62D5F9BD" w14:textId="2840DB8E" w:rsidR="0096226C" w:rsidRPr="00CF19A9" w:rsidRDefault="00ED35C8" w:rsidP="00315321">
      <w:pPr>
        <w:pStyle w:val="code"/>
        <w:numPr>
          <w:ilvl w:val="0"/>
          <w:numId w:val="3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7D149FFE" w14:textId="755BD6B7" w:rsidR="00F03816" w:rsidRPr="00CF19A9" w:rsidRDefault="00D86AD7" w:rsidP="00315321">
      <w:pPr>
        <w:pStyle w:val="code"/>
        <w:numPr>
          <w:ilvl w:val="0"/>
          <w:numId w:val="36"/>
        </w:numPr>
        <w:rPr>
          <w:rStyle w:val="s1"/>
          <w:rFonts w:cs="Courier New"/>
          <w:szCs w:val="18"/>
        </w:rPr>
      </w:pPr>
      <w:r w:rsidRPr="00CF19A9">
        <w:rPr>
          <w:rStyle w:val="s1"/>
          <w:rFonts w:cs="Courier New"/>
          <w:szCs w:val="18"/>
        </w:rPr>
        <w:t xml:space="preserve">git checkout </w:t>
      </w:r>
      <w:r w:rsidR="000129AD" w:rsidRPr="00CF19A9">
        <w:rPr>
          <w:rStyle w:val="s1"/>
          <w:rFonts w:cs="Courier New"/>
          <w:szCs w:val="18"/>
        </w:rPr>
        <w:t>d8</w:t>
      </w:r>
      <w:r w:rsidR="005772EB" w:rsidRPr="00CF19A9">
        <w:rPr>
          <w:rStyle w:val="s1"/>
          <w:rFonts w:cs="Courier New"/>
          <w:szCs w:val="18"/>
        </w:rPr>
        <w:t>7e083</w:t>
      </w:r>
    </w:p>
    <w:p w14:paraId="4247F1BC" w14:textId="007DC441" w:rsidR="00312597" w:rsidRPr="00CF19A9" w:rsidRDefault="005D40F5" w:rsidP="00315321">
      <w:pPr>
        <w:pStyle w:val="code"/>
        <w:numPr>
          <w:ilvl w:val="0"/>
          <w:numId w:val="36"/>
        </w:numPr>
        <w:rPr>
          <w:rStyle w:val="s1"/>
          <w:rFonts w:cs="Courier New"/>
          <w:szCs w:val="18"/>
        </w:rPr>
      </w:pPr>
      <w:r w:rsidRPr="00CF19A9">
        <w:rPr>
          <w:rStyle w:val="s1"/>
          <w:rFonts w:cs="Courier New"/>
          <w:szCs w:val="18"/>
        </w:rPr>
        <w:t>patch –s –p0</w:t>
      </w:r>
      <w:r w:rsidR="00B33595" w:rsidRPr="00CF19A9">
        <w:rPr>
          <w:rStyle w:val="s1"/>
          <w:rFonts w:cs="Courier New"/>
          <w:szCs w:val="18"/>
        </w:rPr>
        <w:t xml:space="preserve"> </w:t>
      </w:r>
      <w:r w:rsidR="00C16791" w:rsidRPr="00CF19A9">
        <w:rPr>
          <w:rStyle w:val="s1"/>
          <w:rFonts w:cs="Courier New"/>
          <w:szCs w:val="18"/>
        </w:rPr>
        <w:t xml:space="preserve">&lt; </w:t>
      </w:r>
      <w:r w:rsidR="00776D74" w:rsidRPr="00CF19A9">
        <w:rPr>
          <w:rStyle w:val="s1"/>
          <w:rFonts w:cs="Courier New"/>
          <w:szCs w:val="18"/>
        </w:rPr>
        <w:t>&lt;evio-top-</w:t>
      </w:r>
      <w:r w:rsidR="00B33595" w:rsidRPr="00CF19A9">
        <w:rPr>
          <w:rStyle w:val="s1"/>
          <w:rFonts w:cs="Courier New"/>
          <w:szCs w:val="18"/>
        </w:rPr>
        <w:t>dir&gt;</w:t>
      </w:r>
      <w:r w:rsidR="0084663F" w:rsidRPr="00CF19A9">
        <w:rPr>
          <w:rStyle w:val="s1"/>
          <w:rFonts w:cs="Courier New"/>
          <w:szCs w:val="18"/>
        </w:rPr>
        <w:t>/disruptor-cpp.p</w:t>
      </w:r>
      <w:r w:rsidR="00ED35C8" w:rsidRPr="00CF19A9">
        <w:rPr>
          <w:rStyle w:val="s1"/>
          <w:rFonts w:cs="Courier New"/>
          <w:szCs w:val="18"/>
        </w:rPr>
        <w:t>atch</w:t>
      </w:r>
    </w:p>
    <w:p w14:paraId="48249E82" w14:textId="51C3ED7E"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mkdir build</w:t>
      </w:r>
    </w:p>
    <w:p w14:paraId="3FE1BAB1" w14:textId="5A4099EB" w:rsidR="00085846" w:rsidRPr="00CF19A9" w:rsidRDefault="00085846" w:rsidP="00315321">
      <w:pPr>
        <w:pStyle w:val="code"/>
        <w:numPr>
          <w:ilvl w:val="0"/>
          <w:numId w:val="36"/>
        </w:numPr>
        <w:rPr>
          <w:rStyle w:val="s1"/>
          <w:rFonts w:cs="Courier New"/>
          <w:szCs w:val="18"/>
        </w:rPr>
      </w:pPr>
      <w:r w:rsidRPr="00CF19A9">
        <w:rPr>
          <w:rStyle w:val="s1"/>
          <w:rFonts w:cs="Courier New"/>
          <w:szCs w:val="18"/>
        </w:rPr>
        <w:t>cd build</w:t>
      </w:r>
    </w:p>
    <w:p w14:paraId="55E515CD" w14:textId="77777777" w:rsidR="00085846" w:rsidRPr="00CF19A9" w:rsidRDefault="00085846" w:rsidP="00315321">
      <w:pPr>
        <w:pStyle w:val="code"/>
        <w:numPr>
          <w:ilvl w:val="0"/>
          <w:numId w:val="36"/>
        </w:numPr>
        <w:rPr>
          <w:rFonts w:cs="Courier New"/>
          <w:color w:val="24292E"/>
          <w:szCs w:val="18"/>
        </w:rPr>
      </w:pPr>
      <w:r w:rsidRPr="00CF19A9">
        <w:rPr>
          <w:rFonts w:cs="Courier New"/>
          <w:color w:val="24292E"/>
          <w:szCs w:val="18"/>
        </w:rPr>
        <w:t>cmake .. -DCMAKE_BUILD_TYPE=release</w:t>
      </w:r>
    </w:p>
    <w:p w14:paraId="5D482BDB" w14:textId="0E016137" w:rsidR="00CF19A9" w:rsidRDefault="00085846" w:rsidP="00315321">
      <w:pPr>
        <w:pStyle w:val="code"/>
        <w:numPr>
          <w:ilvl w:val="0"/>
          <w:numId w:val="36"/>
        </w:numPr>
        <w:rPr>
          <w:rStyle w:val="s1"/>
          <w:rFonts w:cs="Courier New"/>
          <w:szCs w:val="18"/>
        </w:rPr>
      </w:pPr>
      <w:r w:rsidRPr="00CF19A9">
        <w:rPr>
          <w:rStyle w:val="s1"/>
          <w:rFonts w:cs="Courier New"/>
          <w:szCs w:val="18"/>
        </w:rPr>
        <w:t>make</w:t>
      </w:r>
    </w:p>
    <w:p w14:paraId="23729AC2" w14:textId="7981CFCE" w:rsidR="00E54021" w:rsidRPr="00CF19A9" w:rsidRDefault="00E54021" w:rsidP="00315321">
      <w:pPr>
        <w:pStyle w:val="code"/>
        <w:numPr>
          <w:ilvl w:val="0"/>
          <w:numId w:val="36"/>
        </w:numPr>
        <w:rPr>
          <w:rStyle w:val="s1"/>
          <w:rFonts w:cs="Courier New"/>
          <w:szCs w:val="18"/>
        </w:rPr>
      </w:pPr>
      <w:r>
        <w:rPr>
          <w:rStyle w:val="s1"/>
          <w:rFonts w:cs="Courier New"/>
          <w:szCs w:val="18"/>
        </w:rPr>
        <w:t xml:space="preserve">setenv DISRUPTOR_CPP_HOME </w:t>
      </w:r>
      <w:r w:rsidR="00423E76">
        <w:rPr>
          <w:rStyle w:val="s1"/>
          <w:rFonts w:cs="Courier New"/>
          <w:szCs w:val="18"/>
        </w:rPr>
        <w:t>&lt;../&gt;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 xml:space="preserve">git clone </w:t>
      </w:r>
      <w:hyperlink r:id="rId15" w:history="1">
        <w:r w:rsidRPr="00CF19A9">
          <w:rPr>
            <w:rStyle w:val="Hyperlink"/>
            <w:rFonts w:cs="Courier New"/>
            <w:szCs w:val="18"/>
          </w:rPr>
          <w:t>https://github.com/Abc-Arbitrage/Disruptor-cpp.git</w:t>
        </w:r>
      </w:hyperlink>
    </w:p>
    <w:p w14:paraId="2FACE915"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cd Disruptor-cpp</w:t>
      </w:r>
    </w:p>
    <w:p w14:paraId="17769749"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git checkout d87e083</w:t>
      </w:r>
    </w:p>
    <w:p w14:paraId="3B967807"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patch –s –p0 &lt; &lt;evio-top-dir&gt;/disruptor-cpp.patch</w:t>
      </w:r>
    </w:p>
    <w:p w14:paraId="16877A57" w14:textId="77777777" w:rsidR="00FF4E87" w:rsidRPr="00CF19A9" w:rsidRDefault="00FF4E87" w:rsidP="00FF4E87">
      <w:pPr>
        <w:pStyle w:val="code"/>
        <w:numPr>
          <w:ilvl w:val="0"/>
          <w:numId w:val="47"/>
        </w:numPr>
        <w:rPr>
          <w:rStyle w:val="s1"/>
          <w:rFonts w:cs="Courier New"/>
          <w:szCs w:val="18"/>
        </w:rPr>
      </w:pPr>
      <w:r w:rsidRPr="00CF19A9">
        <w:rPr>
          <w:rStyle w:val="s1"/>
          <w:rFonts w:cs="Courier New"/>
          <w:szCs w:val="18"/>
        </w:rPr>
        <w:t>mkdir build</w:t>
      </w:r>
    </w:p>
    <w:p w14:paraId="666D0E41" w14:textId="77777777" w:rsidR="00FF4E87" w:rsidRDefault="00FF4E87" w:rsidP="00FF4E87">
      <w:pPr>
        <w:pStyle w:val="code"/>
        <w:numPr>
          <w:ilvl w:val="0"/>
          <w:numId w:val="47"/>
        </w:numPr>
        <w:rPr>
          <w:rStyle w:val="s1"/>
          <w:rFonts w:cs="Courier New"/>
          <w:szCs w:val="18"/>
        </w:rPr>
      </w:pPr>
      <w:r w:rsidRPr="00CF19A9">
        <w:rPr>
          <w:rStyle w:val="s1"/>
          <w:rFonts w:cs="Courier New"/>
          <w:szCs w:val="18"/>
        </w:rPr>
        <w:t>cd build</w:t>
      </w:r>
    </w:p>
    <w:p w14:paraId="36373592" w14:textId="730A3900" w:rsidR="00FF4E87" w:rsidRPr="00FF4E87" w:rsidRDefault="00FF4E87" w:rsidP="00FF4E87">
      <w:pPr>
        <w:pStyle w:val="code"/>
        <w:numPr>
          <w:ilvl w:val="0"/>
          <w:numId w:val="47"/>
        </w:numPr>
        <w:rPr>
          <w:rStyle w:val="s1"/>
        </w:rPr>
      </w:pPr>
      <w:r w:rsidRPr="002D7C6F">
        <w:t>use gcc/7.2.0</w:t>
      </w:r>
    </w:p>
    <w:p w14:paraId="34830FD6" w14:textId="77777777" w:rsidR="00FF4E87" w:rsidRDefault="00FF4E87" w:rsidP="00FF4E87">
      <w:pPr>
        <w:pStyle w:val="code"/>
        <w:numPr>
          <w:ilvl w:val="0"/>
          <w:numId w:val="47"/>
        </w:numPr>
        <w:rPr>
          <w:rStyle w:val="s1"/>
          <w:rFonts w:cs="Courier New"/>
          <w:szCs w:val="18"/>
        </w:rPr>
      </w:pPr>
      <w:r w:rsidRPr="002D7C6F">
        <w:rPr>
          <w:color w:val="24292E"/>
        </w:rPr>
        <w:t>cmake .. -DCMAKE_BUILD_TYPE=Release  -DCMAKE_C_COMPILER=/apps/gcc/7.2.0/bin/gcc  -DCMAKE_CXX_COMPILER=/apps/gcc/7.2.0/bin/g++</w:t>
      </w:r>
    </w:p>
    <w:p w14:paraId="323C5891" w14:textId="77777777" w:rsidR="00FF4E87" w:rsidRDefault="00FF4E87" w:rsidP="00FF4E87">
      <w:pPr>
        <w:pStyle w:val="code"/>
        <w:numPr>
          <w:ilvl w:val="0"/>
          <w:numId w:val="47"/>
        </w:numPr>
        <w:rPr>
          <w:rStyle w:val="s1"/>
          <w:rFonts w:cs="Courier New"/>
          <w:szCs w:val="18"/>
        </w:rPr>
      </w:pPr>
      <w:r w:rsidRPr="00CF19A9">
        <w:rPr>
          <w:rStyle w:val="s1"/>
          <w:rFonts w:cs="Courier New"/>
          <w:szCs w:val="18"/>
        </w:rPr>
        <w:t>make</w:t>
      </w:r>
    </w:p>
    <w:p w14:paraId="501E7CC8" w14:textId="77777777" w:rsidR="00FF4E87" w:rsidRPr="00CF19A9" w:rsidRDefault="00FF4E87" w:rsidP="00FF4E87">
      <w:pPr>
        <w:pStyle w:val="code"/>
        <w:numPr>
          <w:ilvl w:val="0"/>
          <w:numId w:val="47"/>
        </w:numPr>
        <w:rPr>
          <w:rStyle w:val="s1"/>
          <w:rFonts w:cs="Courier New"/>
          <w:szCs w:val="18"/>
        </w:rPr>
      </w:pPr>
      <w:r>
        <w:rPr>
          <w:rStyle w:val="s1"/>
          <w:rFonts w:cs="Courier New"/>
          <w:szCs w:val="18"/>
        </w:rPr>
        <w:t>setenv DISRUPTOR_CPP_HOME &lt;../&gt;</w:t>
      </w:r>
    </w:p>
    <w:p w14:paraId="315A56CC" w14:textId="77777777" w:rsidR="00FF4E87" w:rsidRDefault="00FF4E87" w:rsidP="00C206B8">
      <w:pPr>
        <w:pStyle w:val="BodyText"/>
        <w:rPr>
          <w:rStyle w:val="s1"/>
          <w:rFonts w:ascii="Arial" w:hAnsi="Arial" w:cs="Arial"/>
        </w:rPr>
      </w:pPr>
    </w:p>
    <w:p w14:paraId="6B12B281" w14:textId="4A5A4FB2" w:rsidR="00852D2B" w:rsidRDefault="00852D2B" w:rsidP="00C206B8">
      <w:pPr>
        <w:pStyle w:val="BodyText"/>
        <w:rPr>
          <w:rStyle w:val="s1"/>
          <w:rFonts w:ascii="Arial" w:hAnsi="Arial" w:cs="Arial"/>
        </w:rPr>
      </w:pPr>
      <w:r>
        <w:rPr>
          <w:rStyle w:val="s1"/>
          <w:rFonts w:ascii="Arial" w:hAnsi="Arial" w:cs="Arial"/>
        </w:rPr>
        <w:t>Note, if the patch file was generated with the git command, then the 4</w:t>
      </w:r>
      <w:r w:rsidRPr="00852D2B">
        <w:rPr>
          <w:rStyle w:val="s1"/>
          <w:rFonts w:ascii="Arial" w:hAnsi="Arial" w:cs="Arial"/>
          <w:vertAlign w:val="superscript"/>
        </w:rPr>
        <w:t>th</w:t>
      </w:r>
      <w:r>
        <w:rPr>
          <w:rStyle w:val="s1"/>
          <w:rFonts w:ascii="Arial" w:hAnsi="Arial" w:cs="Arial"/>
        </w:rPr>
        <w:t xml:space="preserve"> step should be:</w:t>
      </w:r>
    </w:p>
    <w:p w14:paraId="0AC29057" w14:textId="0660CB0C" w:rsidR="00852D2B" w:rsidRPr="00CF19A9" w:rsidRDefault="00852D2B" w:rsidP="00315321">
      <w:pPr>
        <w:pStyle w:val="BodyText"/>
        <w:numPr>
          <w:ilvl w:val="0"/>
          <w:numId w:val="32"/>
        </w:numPr>
        <w:rPr>
          <w:rStyle w:val="s1"/>
          <w:rFonts w:ascii="Courier New" w:hAnsi="Courier New" w:cs="Courier New"/>
          <w:sz w:val="18"/>
          <w:szCs w:val="18"/>
        </w:rPr>
      </w:pPr>
      <w:r w:rsidRPr="00CF19A9">
        <w:rPr>
          <w:rStyle w:val="s1"/>
          <w:rFonts w:ascii="Courier New" w:hAnsi="Courier New" w:cs="Courier New"/>
          <w:sz w:val="18"/>
          <w:szCs w:val="18"/>
        </w:rPr>
        <w:t>git apply &lt;evio top dir&gt;/disruptor-cpp.patch</w:t>
      </w:r>
    </w:p>
    <w:p w14:paraId="178AC6B6" w14:textId="41F5F6F4" w:rsidR="00F01A72" w:rsidRDefault="004A0A81" w:rsidP="00C206B8">
      <w:pPr>
        <w:pStyle w:val="BodyText"/>
        <w:rPr>
          <w:rStyle w:val="s1"/>
          <w:rFonts w:ascii="Arial" w:hAnsi="Arial" w:cs="Arial"/>
        </w:rPr>
      </w:pPr>
      <w:r>
        <w:rPr>
          <w:rStyle w:val="s1"/>
          <w:rFonts w:ascii="Arial" w:hAnsi="Arial" w:cs="Arial"/>
        </w:rPr>
        <w:t>However, this option is currently unused.</w:t>
      </w:r>
    </w:p>
    <w:p w14:paraId="4F24ECE3" w14:textId="7A5CA1BC" w:rsidR="00C206B8"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C206B8" w:rsidRPr="00604C59">
        <w:rPr>
          <w:rStyle w:val="s1"/>
          <w:rFonts w:ascii="Arial" w:hAnsi="Arial" w:cs="Arial"/>
        </w:rPr>
        <w:t xml:space="preserve"> README.MD file. Note that it requires GCC 5.0 / Clang 3.8 or newer</w:t>
      </w:r>
      <w:r>
        <w:rPr>
          <w:rStyle w:val="s1"/>
          <w:rFonts w:ascii="Arial" w:hAnsi="Arial" w:cs="Arial"/>
        </w:rPr>
        <w:t xml:space="preserve"> and boost</w:t>
      </w:r>
      <w:r w:rsidR="00C206B8" w:rsidRPr="00604C59">
        <w:rPr>
          <w:rStyle w:val="s1"/>
          <w:rFonts w:ascii="Arial" w:hAnsi="Arial" w:cs="Arial"/>
        </w:rPr>
        <w:t>. Its shared library must be installed where evio can find it.</w:t>
      </w:r>
      <w:r w:rsidR="00E7741B">
        <w:rPr>
          <w:rStyle w:val="s1"/>
          <w:rFonts w:ascii="Arial" w:hAnsi="Arial" w:cs="Arial"/>
        </w:rPr>
        <w:t xml:space="preserve"> Note that as of writing this, the d87083 hash refers to the latest </w:t>
      </w:r>
      <w:r w:rsidR="00B21D45">
        <w:rPr>
          <w:rStyle w:val="s1"/>
          <w:rFonts w:ascii="Arial" w:hAnsi="Arial" w:cs="Arial"/>
        </w:rPr>
        <w:t>commit</w:t>
      </w:r>
      <w:r w:rsidR="00E7741B">
        <w:rPr>
          <w:rStyle w:val="s1"/>
          <w:rFonts w:ascii="Arial" w:hAnsi="Arial" w:cs="Arial"/>
        </w:rPr>
        <w:t xml:space="preserve"> with all bug fixes.</w:t>
      </w:r>
    </w:p>
    <w:p w14:paraId="4EEF578F" w14:textId="085DDF4A" w:rsidR="005D40F5" w:rsidRDefault="000541B4" w:rsidP="00C206B8">
      <w:pPr>
        <w:pStyle w:val="BodyText"/>
        <w:rPr>
          <w:rStyle w:val="s1"/>
          <w:rFonts w:ascii="Arial" w:hAnsi="Arial" w:cs="Arial"/>
        </w:rPr>
      </w:pPr>
      <w:r>
        <w:rPr>
          <w:rStyle w:val="s1"/>
          <w:rFonts w:ascii="Arial" w:hAnsi="Arial" w:cs="Arial"/>
        </w:rPr>
        <w:lastRenderedPageBreak/>
        <w:t>For developers, i</w:t>
      </w:r>
      <w:r w:rsidR="00E7741B">
        <w:rPr>
          <w:rStyle w:val="s1"/>
          <w:rFonts w:ascii="Arial" w:hAnsi="Arial" w:cs="Arial"/>
        </w:rPr>
        <w:t xml:space="preserve">f you want to generate your own patch file, </w:t>
      </w:r>
      <w:r w:rsidR="005D40F5">
        <w:rPr>
          <w:rStyle w:val="s1"/>
          <w:rFonts w:ascii="Arial" w:hAnsi="Arial" w:cs="Arial"/>
        </w:rPr>
        <w:t>there are a couple ways to do it. One way is to use git to generate the patch then subsequently to apply it. The other is to use the generally available unix command, diff, to gene</w:t>
      </w:r>
      <w:r w:rsidR="00BF610B">
        <w:rPr>
          <w:rStyle w:val="s1"/>
          <w:rFonts w:ascii="Arial" w:hAnsi="Arial" w:cs="Arial"/>
        </w:rPr>
        <w:t>rate the patch and then use the unix command, patch, to apply it.</w:t>
      </w:r>
    </w:p>
    <w:p w14:paraId="6150C286" w14:textId="140FC962" w:rsidR="00E7741B" w:rsidRDefault="00BA0083" w:rsidP="00C206B8">
      <w:pPr>
        <w:pStyle w:val="BodyText"/>
        <w:rPr>
          <w:rStyle w:val="s1"/>
          <w:rFonts w:ascii="Arial" w:hAnsi="Arial" w:cs="Arial"/>
        </w:rPr>
      </w:pPr>
      <w:r>
        <w:rPr>
          <w:rStyle w:val="s1"/>
          <w:rFonts w:ascii="Arial" w:hAnsi="Arial" w:cs="Arial"/>
        </w:rPr>
        <w:t>H</w:t>
      </w:r>
      <w:r w:rsidR="00E7741B">
        <w:rPr>
          <w:rStyle w:val="s1"/>
          <w:rFonts w:ascii="Arial" w:hAnsi="Arial" w:cs="Arial"/>
        </w:rPr>
        <w:t xml:space="preserve">ere is how it </w:t>
      </w:r>
      <w:r>
        <w:rPr>
          <w:rStyle w:val="s1"/>
          <w:rFonts w:ascii="Arial" w:hAnsi="Arial" w:cs="Arial"/>
        </w:rPr>
        <w:t>is</w:t>
      </w:r>
      <w:r w:rsidR="00E7741B">
        <w:rPr>
          <w:rStyle w:val="s1"/>
          <w:rFonts w:ascii="Arial" w:hAnsi="Arial" w:cs="Arial"/>
        </w:rPr>
        <w:t xml:space="preserve"> done </w:t>
      </w:r>
      <w:r>
        <w:rPr>
          <w:rStyle w:val="s1"/>
          <w:rFonts w:ascii="Arial" w:hAnsi="Arial" w:cs="Arial"/>
        </w:rPr>
        <w:t>using git</w:t>
      </w:r>
      <w:r w:rsidR="00E10E2B">
        <w:rPr>
          <w:rStyle w:val="s1"/>
          <w:rFonts w:ascii="Arial" w:hAnsi="Arial" w:cs="Arial"/>
        </w:rPr>
        <w:t xml:space="preserve"> (note that </w:t>
      </w:r>
      <w:r w:rsidR="00D358E4">
        <w:rPr>
          <w:rStyle w:val="s1"/>
          <w:rFonts w:ascii="Arial" w:hAnsi="Arial" w:cs="Arial"/>
        </w:rPr>
        <w:t xml:space="preserve">d87e083 </w:t>
      </w:r>
      <w:r w:rsidR="00E10E2B">
        <w:rPr>
          <w:rStyle w:val="s1"/>
          <w:rFonts w:ascii="Arial" w:hAnsi="Arial" w:cs="Arial"/>
        </w:rPr>
        <w:t xml:space="preserve">was used </w:t>
      </w:r>
      <w:r w:rsidR="00D358E4">
        <w:rPr>
          <w:rStyle w:val="s1"/>
          <w:rFonts w:ascii="Arial" w:hAnsi="Arial" w:cs="Arial"/>
        </w:rPr>
        <w:t>for the desired and current commit)</w:t>
      </w:r>
      <w:r w:rsidR="00F01A72">
        <w:rPr>
          <w:rStyle w:val="s1"/>
          <w:rFonts w:ascii="Arial" w:hAnsi="Arial" w:cs="Arial"/>
        </w:rPr>
        <w:t>. Currently this method is unused</w:t>
      </w:r>
      <w:r w:rsidR="00E7741B">
        <w:rPr>
          <w:rStyle w:val="s1"/>
          <w:rFonts w:ascii="Arial" w:hAnsi="Arial" w:cs="Arial"/>
        </w:rPr>
        <w:t>:</w:t>
      </w:r>
    </w:p>
    <w:p w14:paraId="72187003" w14:textId="77777777" w:rsidR="00E7741B" w:rsidRDefault="00E7741B" w:rsidP="00E7741B">
      <w:pPr>
        <w:pStyle w:val="BodyText"/>
        <w:rPr>
          <w:rStyle w:val="s1"/>
          <w:rFonts w:ascii="Arial" w:hAnsi="Arial" w:cs="Arial"/>
        </w:rPr>
      </w:pPr>
    </w:p>
    <w:p w14:paraId="0850B09A" w14:textId="1B0499CE" w:rsidR="00E7741B" w:rsidRPr="00956193" w:rsidRDefault="00E7741B" w:rsidP="00315321">
      <w:pPr>
        <w:pStyle w:val="code"/>
        <w:numPr>
          <w:ilvl w:val="0"/>
          <w:numId w:val="38"/>
        </w:numPr>
        <w:rPr>
          <w:rStyle w:val="s1"/>
          <w:rFonts w:cs="Courier New"/>
        </w:rPr>
      </w:pPr>
      <w:r w:rsidRPr="00956193">
        <w:rPr>
          <w:rStyle w:val="s1"/>
          <w:rFonts w:cs="Courier New"/>
        </w:rPr>
        <w:t xml:space="preserve">git clone </w:t>
      </w:r>
      <w:hyperlink r:id="rId16" w:history="1">
        <w:r w:rsidRPr="00956193">
          <w:rPr>
            <w:rStyle w:val="Hyperlink"/>
            <w:rFonts w:cs="Courier New"/>
          </w:rPr>
          <w:t>https://github.com/Abc-Arbitrage/Disruptor-cpp.git</w:t>
        </w:r>
      </w:hyperlink>
    </w:p>
    <w:p w14:paraId="11CF8E41" w14:textId="6291207D" w:rsidR="00E7741B" w:rsidRPr="00956193" w:rsidRDefault="00E7741B" w:rsidP="00315321">
      <w:pPr>
        <w:pStyle w:val="code"/>
        <w:numPr>
          <w:ilvl w:val="0"/>
          <w:numId w:val="38"/>
        </w:numPr>
        <w:rPr>
          <w:rStyle w:val="s1"/>
          <w:rFonts w:cs="Courier New"/>
        </w:rPr>
      </w:pPr>
      <w:r w:rsidRPr="00956193">
        <w:rPr>
          <w:rStyle w:val="s1"/>
          <w:rFonts w:cs="Courier New"/>
        </w:rPr>
        <w:t>cd Disruptor-cpp</w:t>
      </w:r>
    </w:p>
    <w:p w14:paraId="1A8D321B" w14:textId="7E86D6FB" w:rsidR="00E7741B" w:rsidRPr="00956193" w:rsidRDefault="00E7741B" w:rsidP="00315321">
      <w:pPr>
        <w:pStyle w:val="code"/>
        <w:numPr>
          <w:ilvl w:val="0"/>
          <w:numId w:val="38"/>
        </w:numPr>
        <w:rPr>
          <w:rStyle w:val="s1"/>
          <w:rFonts w:cs="Courier New"/>
        </w:rPr>
      </w:pPr>
      <w:r w:rsidRPr="00956193">
        <w:rPr>
          <w:rStyle w:val="s1"/>
          <w:rFonts w:cs="Courier New"/>
        </w:rPr>
        <w:t xml:space="preserve">git checkout </w:t>
      </w:r>
      <w:r w:rsidR="00421621" w:rsidRPr="00956193">
        <w:rPr>
          <w:rStyle w:val="s1"/>
          <w:rFonts w:cs="Courier New"/>
        </w:rPr>
        <w:t>d87e083</w:t>
      </w:r>
    </w:p>
    <w:p w14:paraId="1343672E" w14:textId="77777777" w:rsidR="00421621" w:rsidRPr="00956193" w:rsidRDefault="00421621" w:rsidP="00315321">
      <w:pPr>
        <w:pStyle w:val="code"/>
        <w:numPr>
          <w:ilvl w:val="0"/>
          <w:numId w:val="38"/>
        </w:numPr>
        <w:rPr>
          <w:rStyle w:val="s1"/>
          <w:rFonts w:cs="Courier New"/>
        </w:rPr>
      </w:pPr>
      <w:r w:rsidRPr="00956193">
        <w:rPr>
          <w:rStyle w:val="s1"/>
          <w:rFonts w:cs="Courier New"/>
        </w:rPr>
        <w:t>copy existing SpinCountBackoffWaitStrategy.h and .cpp files from an already modified Disruptor distribution into the “Disruptor” subdirectory. Add those two files into the appropriate places in CMakelist.txt in that same subdirectory or simply copy the CMakelist.txt file as well:</w:t>
      </w:r>
    </w:p>
    <w:p w14:paraId="1BDA1852" w14:textId="0F5B0635" w:rsidR="00421621"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 xml:space="preserve">&gt;/Distruptor/SpinCount* </w:t>
      </w:r>
      <w:r w:rsidR="006B69A4" w:rsidRPr="00956193">
        <w:rPr>
          <w:rStyle w:val="s1"/>
          <w:rFonts w:cs="Courier New"/>
        </w:rPr>
        <w:t xml:space="preserve">  </w:t>
      </w:r>
      <w:r w:rsidRPr="00956193">
        <w:rPr>
          <w:rStyle w:val="s1"/>
          <w:rFonts w:cs="Courier New"/>
        </w:rPr>
        <w:t>Disruptor/.</w:t>
      </w:r>
    </w:p>
    <w:p w14:paraId="1A88AD0D" w14:textId="1CDE1868" w:rsidR="00E7741B" w:rsidRPr="00956193" w:rsidRDefault="00421621" w:rsidP="00315321">
      <w:pPr>
        <w:pStyle w:val="code"/>
        <w:numPr>
          <w:ilvl w:val="0"/>
          <w:numId w:val="38"/>
        </w:numPr>
        <w:rPr>
          <w:rStyle w:val="s1"/>
          <w:rFonts w:cs="Courier New"/>
        </w:rPr>
      </w:pPr>
      <w:r w:rsidRPr="00956193">
        <w:rPr>
          <w:rStyle w:val="s1"/>
          <w:rFonts w:cs="Courier New"/>
        </w:rPr>
        <w:t xml:space="preserve">cp </w:t>
      </w:r>
      <w:r w:rsidRPr="00956193">
        <w:rPr>
          <w:rStyle w:val="s1"/>
          <w:rFonts w:cs="Courier New"/>
        </w:rPr>
        <w:t>../</w:t>
      </w:r>
      <w:r w:rsidRPr="00956193">
        <w:rPr>
          <w:rStyle w:val="s1"/>
          <w:rFonts w:cs="Courier New"/>
        </w:rPr>
        <w:t>&lt;</w:t>
      </w:r>
      <w:r w:rsidR="006B69A4" w:rsidRPr="00956193">
        <w:rPr>
          <w:rStyle w:val="s1"/>
          <w:rFonts w:cs="Courier New"/>
        </w:rPr>
        <w:t>Disruptor-modified</w:t>
      </w:r>
      <w:r w:rsidRPr="00956193">
        <w:rPr>
          <w:rStyle w:val="s1"/>
          <w:rFonts w:cs="Courier New"/>
        </w:rPr>
        <w:t>&gt;/Disruptor.CMakelist.txt</w:t>
      </w:r>
      <w:r w:rsidRPr="00956193">
        <w:rPr>
          <w:rStyle w:val="s1"/>
          <w:rFonts w:cs="Courier New"/>
        </w:rPr>
        <w:t xml:space="preserve"> </w:t>
      </w:r>
      <w:r w:rsidR="006B69A4" w:rsidRPr="00956193">
        <w:rPr>
          <w:rStyle w:val="s1"/>
          <w:rFonts w:cs="Courier New"/>
        </w:rPr>
        <w:t xml:space="preserve">  </w:t>
      </w:r>
      <w:r w:rsidRPr="00956193">
        <w:rPr>
          <w:rStyle w:val="s1"/>
          <w:rFonts w:cs="Courier New"/>
        </w:rPr>
        <w:t>Disruptor/</w:t>
      </w:r>
      <w:r w:rsidR="00E7741B" w:rsidRPr="00956193">
        <w:rPr>
          <w:rStyle w:val="s1"/>
          <w:rFonts w:cs="Courier New"/>
        </w:rPr>
        <w:t>.</w:t>
      </w:r>
    </w:p>
    <w:p w14:paraId="086396A8" w14:textId="30E00284" w:rsidR="00E7741B" w:rsidRPr="00956193" w:rsidRDefault="00E7741B" w:rsidP="00315321">
      <w:pPr>
        <w:pStyle w:val="code"/>
        <w:numPr>
          <w:ilvl w:val="0"/>
          <w:numId w:val="38"/>
        </w:numPr>
        <w:rPr>
          <w:rStyle w:val="s1"/>
          <w:rFonts w:cs="Courier New"/>
        </w:rPr>
      </w:pPr>
      <w:r w:rsidRPr="00956193">
        <w:rPr>
          <w:rStyle w:val="s1"/>
          <w:rFonts w:cs="Courier New"/>
        </w:rPr>
        <w:t>git add –N Disruptor/SpinCountBackoffWaitStrategy.h Disruptor/SpinCountBackoffWaitStrategy.cpp</w:t>
      </w:r>
    </w:p>
    <w:p w14:paraId="56A0ACBC" w14:textId="7C6A7201" w:rsidR="00C206B8" w:rsidRPr="00956193" w:rsidRDefault="00E7741B" w:rsidP="00315321">
      <w:pPr>
        <w:pStyle w:val="code"/>
        <w:numPr>
          <w:ilvl w:val="0"/>
          <w:numId w:val="38"/>
        </w:numPr>
        <w:rPr>
          <w:rStyle w:val="s1"/>
          <w:rFonts w:cs="Courier New"/>
        </w:rPr>
      </w:pPr>
      <w:r w:rsidRPr="00956193">
        <w:rPr>
          <w:rStyle w:val="s1"/>
          <w:rFonts w:cs="Courier New"/>
        </w:rPr>
        <w:t xml:space="preserve">git diff –p </w:t>
      </w:r>
      <w:r w:rsidR="00421621" w:rsidRPr="00956193">
        <w:rPr>
          <w:rStyle w:val="s1"/>
          <w:rFonts w:cs="Courier New"/>
        </w:rPr>
        <w:t>d87e083</w:t>
      </w:r>
      <w:r w:rsidR="00BB5930" w:rsidRPr="00956193">
        <w:rPr>
          <w:rStyle w:val="s1"/>
          <w:rFonts w:cs="Courier New"/>
        </w:rPr>
        <w:t xml:space="preserve"> --output &lt;gitpatchfile</w:t>
      </w:r>
      <w:r w:rsidR="00555C2F" w:rsidRPr="00956193">
        <w:rPr>
          <w:rStyle w:val="s1"/>
          <w:rFonts w:cs="Courier New"/>
        </w:rPr>
        <w:t>&gt;</w:t>
      </w:r>
    </w:p>
    <w:p w14:paraId="7DF8A29D" w14:textId="77777777" w:rsidR="00BA0083" w:rsidRPr="00270D8C" w:rsidRDefault="00BA0083" w:rsidP="00BA0083">
      <w:pPr>
        <w:pStyle w:val="BodyText"/>
        <w:rPr>
          <w:rStyle w:val="s1"/>
          <w:rFonts w:ascii="Arial" w:hAnsi="Arial" w:cs="Arial"/>
          <w:color w:val="000000" w:themeColor="text1"/>
        </w:rPr>
      </w:pPr>
    </w:p>
    <w:p w14:paraId="15AE1239" w14:textId="46836C2D" w:rsidR="00BA0083" w:rsidRDefault="00BA0083" w:rsidP="00BA0083">
      <w:pPr>
        <w:pStyle w:val="BodyText"/>
        <w:rPr>
          <w:rStyle w:val="s1"/>
          <w:rFonts w:ascii="Arial" w:hAnsi="Arial" w:cs="Arial"/>
        </w:rPr>
      </w:pPr>
      <w:r>
        <w:rPr>
          <w:rStyle w:val="s1"/>
          <w:rFonts w:ascii="Arial" w:hAnsi="Arial" w:cs="Arial"/>
        </w:rPr>
        <w:t>Here is how it is done using diff:</w:t>
      </w:r>
    </w:p>
    <w:p w14:paraId="3AA8EF7F" w14:textId="77777777" w:rsidR="00BA0083" w:rsidRDefault="00BA0083" w:rsidP="00BA0083">
      <w:pPr>
        <w:pStyle w:val="BodyText"/>
        <w:rPr>
          <w:rStyle w:val="s1"/>
          <w:rFonts w:ascii="Arial" w:hAnsi="Arial" w:cs="Arial"/>
        </w:rPr>
      </w:pPr>
    </w:p>
    <w:p w14:paraId="51FDC017" w14:textId="77777777" w:rsidR="00BA0083" w:rsidRPr="00956193" w:rsidRDefault="00BA0083" w:rsidP="00315321">
      <w:pPr>
        <w:pStyle w:val="code"/>
        <w:numPr>
          <w:ilvl w:val="0"/>
          <w:numId w:val="39"/>
        </w:numPr>
        <w:rPr>
          <w:rStyle w:val="Hyperlink"/>
          <w:rFonts w:cs="Courier New"/>
          <w:color w:val="auto"/>
          <w:u w:val="none"/>
        </w:rPr>
      </w:pPr>
      <w:r w:rsidRPr="00956193">
        <w:rPr>
          <w:rStyle w:val="s1"/>
          <w:rFonts w:cs="Courier New"/>
        </w:rPr>
        <w:t xml:space="preserve">git clone </w:t>
      </w:r>
      <w:hyperlink r:id="rId17" w:history="1">
        <w:r w:rsidRPr="00956193">
          <w:rPr>
            <w:rStyle w:val="Hyperlink"/>
            <w:rFonts w:cs="Courier New"/>
          </w:rPr>
          <w:t>https://github.com/Abc-Ar</w:t>
        </w:r>
        <w:r w:rsidRPr="00956193">
          <w:rPr>
            <w:rStyle w:val="Hyperlink"/>
            <w:rFonts w:cs="Courier New"/>
          </w:rPr>
          <w:t>b</w:t>
        </w:r>
        <w:r w:rsidRPr="00956193">
          <w:rPr>
            <w:rStyle w:val="Hyperlink"/>
            <w:rFonts w:cs="Courier New"/>
          </w:rPr>
          <w:t>itrage/Disruptor-cpp.git</w:t>
        </w:r>
      </w:hyperlink>
    </w:p>
    <w:p w14:paraId="5DF01DAF" w14:textId="5FAFA242" w:rsidR="00270D8C" w:rsidRPr="00956193" w:rsidRDefault="00270D8C" w:rsidP="00315321">
      <w:pPr>
        <w:pStyle w:val="code"/>
        <w:numPr>
          <w:ilvl w:val="0"/>
          <w:numId w:val="39"/>
        </w:numPr>
        <w:rPr>
          <w:rStyle w:val="Hyperlink"/>
          <w:rFonts w:cs="Courier New"/>
          <w:color w:val="auto"/>
          <w:u w:val="none"/>
        </w:rPr>
      </w:pPr>
      <w:r w:rsidRPr="00956193">
        <w:rPr>
          <w:rStyle w:val="Hyperlink"/>
          <w:rFonts w:cs="Courier New"/>
          <w:color w:val="auto"/>
          <w:u w:val="none"/>
        </w:rPr>
        <w:t>cd Disruptor-cpp</w:t>
      </w:r>
    </w:p>
    <w:p w14:paraId="69806F87" w14:textId="7BBAE192" w:rsidR="00E95426" w:rsidRPr="00956193" w:rsidRDefault="00E95426" w:rsidP="00315321">
      <w:pPr>
        <w:pStyle w:val="code"/>
        <w:numPr>
          <w:ilvl w:val="0"/>
          <w:numId w:val="39"/>
        </w:numPr>
        <w:rPr>
          <w:rStyle w:val="s1"/>
          <w:rFonts w:cs="Courier New"/>
        </w:rPr>
      </w:pPr>
      <w:r w:rsidRPr="00956193">
        <w:rPr>
          <w:rStyle w:val="Hyperlink"/>
          <w:rFonts w:cs="Courier New"/>
          <w:color w:val="auto"/>
          <w:u w:val="none"/>
        </w:rPr>
        <w:t>git checkout</w:t>
      </w:r>
      <w:r w:rsidR="00270D8C" w:rsidRPr="00956193">
        <w:rPr>
          <w:rStyle w:val="Hyperlink"/>
          <w:rFonts w:cs="Courier New"/>
          <w:color w:val="auto"/>
          <w:u w:val="none"/>
        </w:rPr>
        <w:t xml:space="preserve"> </w:t>
      </w:r>
      <w:r w:rsidRPr="00956193">
        <w:rPr>
          <w:rStyle w:val="s1"/>
          <w:rFonts w:cs="Courier New"/>
        </w:rPr>
        <w:t>d87e083</w:t>
      </w:r>
    </w:p>
    <w:p w14:paraId="2CB5BF2C" w14:textId="5373D50C" w:rsidR="00F735AB" w:rsidRPr="00956193" w:rsidRDefault="00F735AB" w:rsidP="00315321">
      <w:pPr>
        <w:pStyle w:val="code"/>
        <w:numPr>
          <w:ilvl w:val="0"/>
          <w:numId w:val="39"/>
        </w:numPr>
        <w:rPr>
          <w:rStyle w:val="s1"/>
          <w:rFonts w:cs="Courier New"/>
        </w:rPr>
      </w:pPr>
      <w:r w:rsidRPr="00956193">
        <w:rPr>
          <w:rStyle w:val="s1"/>
          <w:rFonts w:cs="Courier New"/>
        </w:rPr>
        <w:t>cd ..</w:t>
      </w:r>
    </w:p>
    <w:p w14:paraId="241B9F0B" w14:textId="5B5E6D48" w:rsidR="004231F1" w:rsidRPr="00956193" w:rsidRDefault="00F61E4F" w:rsidP="00315321">
      <w:pPr>
        <w:pStyle w:val="code"/>
        <w:numPr>
          <w:ilvl w:val="0"/>
          <w:numId w:val="39"/>
        </w:numPr>
        <w:rPr>
          <w:rStyle w:val="s1"/>
          <w:rFonts w:cs="Courier New"/>
        </w:rPr>
      </w:pPr>
      <w:r w:rsidRPr="00956193">
        <w:rPr>
          <w:rStyle w:val="s1"/>
          <w:rFonts w:cs="Courier New"/>
        </w:rPr>
        <w:t>cp –r</w:t>
      </w:r>
      <w:r w:rsidR="004231F1" w:rsidRPr="00956193">
        <w:rPr>
          <w:rStyle w:val="s1"/>
          <w:rFonts w:cs="Courier New"/>
        </w:rPr>
        <w:t xml:space="preserve"> </w:t>
      </w:r>
      <w:r w:rsidR="005464FC" w:rsidRPr="00956193">
        <w:rPr>
          <w:rStyle w:val="s1"/>
          <w:rFonts w:cs="Courier New"/>
        </w:rPr>
        <w:t>Disruptor-cpp Disruptor-cpp-copy</w:t>
      </w:r>
    </w:p>
    <w:p w14:paraId="031206A0" w14:textId="39CF5E3C" w:rsidR="00BA0083" w:rsidRPr="00956193" w:rsidRDefault="00BA0083" w:rsidP="00315321">
      <w:pPr>
        <w:pStyle w:val="code"/>
        <w:numPr>
          <w:ilvl w:val="0"/>
          <w:numId w:val="39"/>
        </w:numPr>
        <w:rPr>
          <w:rStyle w:val="s1"/>
          <w:rFonts w:cs="Courier New"/>
        </w:rPr>
      </w:pPr>
      <w:r w:rsidRPr="00956193">
        <w:rPr>
          <w:rStyle w:val="s1"/>
          <w:rFonts w:cs="Courier New"/>
        </w:rPr>
        <w:t>copy existing SpinCountBackoffWaitStrategy.h and .cpp files from an already modified Disruptor distribution into the “Disruptor” subdirectory</w:t>
      </w:r>
      <w:r w:rsidR="005464FC" w:rsidRPr="00956193">
        <w:rPr>
          <w:rStyle w:val="s1"/>
          <w:rFonts w:cs="Courier New"/>
        </w:rPr>
        <w:t xml:space="preserve"> of the Disruptor-cpp-copy</w:t>
      </w:r>
      <w:r w:rsidR="00303074" w:rsidRPr="00956193">
        <w:rPr>
          <w:rStyle w:val="s1"/>
          <w:rFonts w:cs="Courier New"/>
        </w:rPr>
        <w:t xml:space="preserve"> repository</w:t>
      </w:r>
      <w:r w:rsidRPr="00956193">
        <w:rPr>
          <w:rStyle w:val="s1"/>
          <w:rFonts w:cs="Courier New"/>
        </w:rPr>
        <w:t>. Add those two files into the appropriate places in CMakelis</w:t>
      </w:r>
      <w:r w:rsidR="00725315" w:rsidRPr="00956193">
        <w:rPr>
          <w:rStyle w:val="s1"/>
          <w:rFonts w:cs="Courier New"/>
        </w:rPr>
        <w:t>t.txt in that same subdirectory or simply copy the CMakelist.txt file as well:</w:t>
      </w:r>
    </w:p>
    <w:p w14:paraId="5E73D639" w14:textId="58470FE9" w:rsidR="00725315" w:rsidRPr="00956193" w:rsidRDefault="00F735AB" w:rsidP="00315321">
      <w:pPr>
        <w:pStyle w:val="code"/>
        <w:numPr>
          <w:ilvl w:val="0"/>
          <w:numId w:val="39"/>
        </w:numPr>
        <w:rPr>
          <w:rStyle w:val="s1"/>
          <w:rFonts w:cs="Courier New"/>
        </w:rPr>
      </w:pPr>
      <w:r w:rsidRPr="00956193">
        <w:rPr>
          <w:rStyle w:val="s1"/>
          <w:rFonts w:cs="Courier New"/>
        </w:rPr>
        <w:t xml:space="preserve">cp </w:t>
      </w:r>
      <w:r w:rsidR="00C90C70" w:rsidRPr="00956193">
        <w:rPr>
          <w:rStyle w:val="s1"/>
          <w:rFonts w:cs="Courier New"/>
        </w:rPr>
        <w:t>&lt;</w:t>
      </w:r>
      <w:r w:rsidR="005464FC" w:rsidRPr="00956193">
        <w:rPr>
          <w:rStyle w:val="s1"/>
          <w:rFonts w:cs="Courier New"/>
        </w:rPr>
        <w:t>Disruptor</w:t>
      </w:r>
      <w:r w:rsidR="00C90C70" w:rsidRPr="00956193">
        <w:rPr>
          <w:rStyle w:val="s1"/>
          <w:rFonts w:cs="Courier New"/>
        </w:rPr>
        <w:t>-</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725315" w:rsidRPr="00956193">
        <w:rPr>
          <w:rStyle w:val="s1"/>
          <w:rFonts w:cs="Courier New"/>
        </w:rPr>
        <w:t xml:space="preserve">Distruptor/SpinCount* </w:t>
      </w:r>
      <w:r w:rsidR="00B046FE" w:rsidRPr="00956193">
        <w:rPr>
          <w:rStyle w:val="s1"/>
          <w:rFonts w:cs="Courier New"/>
        </w:rPr>
        <w:t xml:space="preserve"> </w:t>
      </w:r>
      <w:r w:rsidRPr="00956193">
        <w:rPr>
          <w:rStyle w:val="s1"/>
          <w:rFonts w:cs="Courier New"/>
        </w:rPr>
        <w:t>Disruptor-cpp</w:t>
      </w:r>
      <w:r w:rsidR="005464FC" w:rsidRPr="00956193">
        <w:rPr>
          <w:rStyle w:val="s1"/>
          <w:rFonts w:cs="Courier New"/>
        </w:rPr>
        <w:t>-copy</w:t>
      </w:r>
      <w:r w:rsidRPr="00956193">
        <w:rPr>
          <w:rStyle w:val="s1"/>
          <w:rFonts w:cs="Courier New"/>
        </w:rPr>
        <w:t>/</w:t>
      </w:r>
      <w:r w:rsidR="00725315" w:rsidRPr="00956193">
        <w:rPr>
          <w:rStyle w:val="s1"/>
          <w:rFonts w:cs="Courier New"/>
        </w:rPr>
        <w:t>Disruptor/.</w:t>
      </w:r>
    </w:p>
    <w:p w14:paraId="78063723" w14:textId="393A49B1" w:rsidR="00725315" w:rsidRPr="00956193" w:rsidRDefault="00725315" w:rsidP="00315321">
      <w:pPr>
        <w:pStyle w:val="code"/>
        <w:numPr>
          <w:ilvl w:val="0"/>
          <w:numId w:val="39"/>
        </w:numPr>
        <w:rPr>
          <w:rStyle w:val="s1"/>
          <w:rFonts w:cs="Courier New"/>
        </w:rPr>
      </w:pPr>
      <w:r w:rsidRPr="00956193">
        <w:rPr>
          <w:rStyle w:val="s1"/>
          <w:rFonts w:cs="Courier New"/>
        </w:rPr>
        <w:t>cp</w:t>
      </w:r>
      <w:r w:rsidR="00B046FE" w:rsidRPr="00956193">
        <w:rPr>
          <w:rStyle w:val="s1"/>
          <w:rFonts w:cs="Courier New"/>
        </w:rPr>
        <w:t xml:space="preserve"> </w:t>
      </w:r>
      <w:r w:rsidR="00C90C70" w:rsidRPr="00956193">
        <w:rPr>
          <w:rStyle w:val="s1"/>
          <w:rFonts w:cs="Courier New"/>
        </w:rPr>
        <w:t>&lt;Disruptor-</w:t>
      </w:r>
      <w:r w:rsidR="005464FC" w:rsidRPr="00956193">
        <w:rPr>
          <w:rStyle w:val="s1"/>
          <w:rFonts w:cs="Courier New"/>
        </w:rPr>
        <w:t>modified</w:t>
      </w:r>
      <w:r w:rsidR="00C90C70" w:rsidRPr="00956193">
        <w:rPr>
          <w:rStyle w:val="s1"/>
          <w:rFonts w:cs="Courier New"/>
        </w:rPr>
        <w:t>&gt;</w:t>
      </w:r>
      <w:r w:rsidR="009B0EE0" w:rsidRPr="00956193">
        <w:rPr>
          <w:rStyle w:val="s1"/>
          <w:rFonts w:cs="Courier New"/>
        </w:rPr>
        <w:t>/</w:t>
      </w:r>
      <w:r w:rsidR="00B046FE" w:rsidRPr="00956193">
        <w:rPr>
          <w:rStyle w:val="s1"/>
          <w:rFonts w:cs="Courier New"/>
        </w:rPr>
        <w:t>Disruptor.</w:t>
      </w:r>
      <w:r w:rsidRPr="00956193">
        <w:rPr>
          <w:rStyle w:val="s1"/>
          <w:rFonts w:cs="Courier New"/>
        </w:rPr>
        <w:t>CMakelist.txt</w:t>
      </w:r>
      <w:r w:rsidR="00B046FE" w:rsidRPr="00956193">
        <w:rPr>
          <w:rStyle w:val="s1"/>
          <w:rFonts w:cs="Courier New"/>
        </w:rPr>
        <w:t xml:space="preserve">  Disruptor</w:t>
      </w:r>
      <w:r w:rsidR="00F735AB" w:rsidRPr="00956193">
        <w:rPr>
          <w:rStyle w:val="s1"/>
          <w:rFonts w:cs="Courier New"/>
        </w:rPr>
        <w:t>-cpp</w:t>
      </w:r>
      <w:r w:rsidR="005464FC" w:rsidRPr="00956193">
        <w:rPr>
          <w:rStyle w:val="s1"/>
          <w:rFonts w:cs="Courier New"/>
        </w:rPr>
        <w:t>-copy</w:t>
      </w:r>
      <w:r w:rsidR="00F735AB" w:rsidRPr="00956193">
        <w:rPr>
          <w:rStyle w:val="s1"/>
          <w:rFonts w:cs="Courier New"/>
        </w:rPr>
        <w:t>/Disruptor</w:t>
      </w:r>
      <w:r w:rsidR="00B046FE" w:rsidRPr="00956193">
        <w:rPr>
          <w:rStyle w:val="s1"/>
          <w:rFonts w:cs="Courier New"/>
        </w:rPr>
        <w:t>/</w:t>
      </w:r>
      <w:r w:rsidRPr="00956193">
        <w:rPr>
          <w:rStyle w:val="s1"/>
          <w:rFonts w:cs="Courier New"/>
        </w:rPr>
        <w:t>.</w:t>
      </w:r>
    </w:p>
    <w:p w14:paraId="65ECE785" w14:textId="3DDB2CAA" w:rsidR="00303074" w:rsidRPr="00956193" w:rsidRDefault="00303074" w:rsidP="00315321">
      <w:pPr>
        <w:pStyle w:val="code"/>
        <w:numPr>
          <w:ilvl w:val="0"/>
          <w:numId w:val="39"/>
        </w:numPr>
        <w:rPr>
          <w:rStyle w:val="s1"/>
          <w:rFonts w:cs="Courier New"/>
        </w:rPr>
      </w:pPr>
      <w:r w:rsidRPr="00956193">
        <w:rPr>
          <w:rStyle w:val="s1"/>
          <w:rFonts w:cs="Courier New"/>
        </w:rPr>
        <w:t>cd</w:t>
      </w:r>
      <w:r w:rsidR="009B0EE0" w:rsidRPr="00956193">
        <w:rPr>
          <w:rStyle w:val="s1"/>
          <w:rFonts w:cs="Courier New"/>
        </w:rPr>
        <w:t xml:space="preserve"> Disruptor-cpp-copy</w:t>
      </w:r>
    </w:p>
    <w:p w14:paraId="5BDD9EDD" w14:textId="59332B6E" w:rsidR="00BA0083" w:rsidRPr="00956193" w:rsidRDefault="00CD177D" w:rsidP="00315321">
      <w:pPr>
        <w:pStyle w:val="code"/>
        <w:numPr>
          <w:ilvl w:val="0"/>
          <w:numId w:val="39"/>
        </w:numPr>
        <w:rPr>
          <w:rStyle w:val="s1"/>
          <w:rFonts w:cs="Courier New"/>
        </w:rPr>
      </w:pPr>
      <w:r w:rsidRPr="00956193">
        <w:rPr>
          <w:rStyle w:val="s1"/>
          <w:rFonts w:cs="Courier New"/>
        </w:rPr>
        <w:t>diff</w:t>
      </w:r>
      <w:r w:rsidR="00BA0083" w:rsidRPr="00956193">
        <w:rPr>
          <w:rStyle w:val="s1"/>
          <w:rFonts w:cs="Courier New"/>
        </w:rPr>
        <w:t xml:space="preserve"> –N</w:t>
      </w:r>
      <w:r w:rsidRPr="00956193">
        <w:rPr>
          <w:rStyle w:val="s1"/>
          <w:rFonts w:cs="Courier New"/>
        </w:rPr>
        <w:t>aru –x</w:t>
      </w:r>
      <w:r w:rsidR="00BA1B48" w:rsidRPr="00956193">
        <w:rPr>
          <w:rStyle w:val="s1"/>
          <w:rFonts w:cs="Courier New"/>
        </w:rPr>
        <w:t xml:space="preserve"> </w:t>
      </w:r>
      <w:r w:rsidR="004231F1" w:rsidRPr="00956193">
        <w:rPr>
          <w:rStyle w:val="s1"/>
          <w:rFonts w:cs="Courier New"/>
        </w:rPr>
        <w:t>.git ../</w:t>
      </w:r>
      <w:r w:rsidRPr="00956193">
        <w:rPr>
          <w:rStyle w:val="s1"/>
          <w:rFonts w:cs="Courier New"/>
        </w:rPr>
        <w:t>D</w:t>
      </w:r>
      <w:r w:rsidR="00BA0083" w:rsidRPr="00956193">
        <w:rPr>
          <w:rStyle w:val="s1"/>
          <w:rFonts w:cs="Courier New"/>
        </w:rPr>
        <w:t>isruptor</w:t>
      </w:r>
      <w:r w:rsidRPr="00956193">
        <w:rPr>
          <w:rStyle w:val="s1"/>
          <w:rFonts w:cs="Courier New"/>
        </w:rPr>
        <w:t>-cpp</w:t>
      </w:r>
      <w:r w:rsidR="00376115" w:rsidRPr="00956193">
        <w:rPr>
          <w:rStyle w:val="s1"/>
          <w:rFonts w:cs="Courier New"/>
        </w:rPr>
        <w:t xml:space="preserve"> </w:t>
      </w:r>
      <w:r w:rsidR="007E68AD" w:rsidRPr="00956193">
        <w:rPr>
          <w:rStyle w:val="s1"/>
          <w:rFonts w:cs="Courier New"/>
        </w:rPr>
        <w:t xml:space="preserve">. </w:t>
      </w:r>
      <w:r w:rsidRPr="00956193">
        <w:rPr>
          <w:rStyle w:val="s1"/>
          <w:rFonts w:cs="Courier New"/>
        </w:rPr>
        <w:t>&gt; &lt;pat</w:t>
      </w:r>
      <w:r w:rsidR="004E7751" w:rsidRPr="00956193">
        <w:rPr>
          <w:rStyle w:val="s1"/>
          <w:rFonts w:cs="Courier New"/>
        </w:rPr>
        <w:t>c</w:t>
      </w:r>
      <w:r w:rsidRPr="00956193">
        <w:rPr>
          <w:rStyle w:val="s1"/>
          <w:rFonts w:cs="Courier New"/>
        </w:rPr>
        <w:t>hfile&gt;</w:t>
      </w:r>
      <w:r w:rsidR="00BA0083" w:rsidRPr="00956193">
        <w:rPr>
          <w:rStyle w:val="s1"/>
          <w:rFonts w:cs="Courier New"/>
        </w:rPr>
        <w:t xml:space="preserve"> </w:t>
      </w:r>
    </w:p>
    <w:p w14:paraId="21F41F4D" w14:textId="77777777" w:rsidR="00BA0083" w:rsidRDefault="00BA0083" w:rsidP="00C206B8">
      <w:pPr>
        <w:pStyle w:val="BodyText"/>
        <w:rPr>
          <w:rStyle w:val="s1"/>
          <w:rFonts w:ascii="Arial" w:hAnsi="Arial" w:cs="Arial"/>
        </w:rPr>
      </w:pPr>
    </w:p>
    <w:p w14:paraId="36C21BD1" w14:textId="42355D88" w:rsidR="00323346" w:rsidRDefault="00111A37" w:rsidP="00C206B8">
      <w:pPr>
        <w:pStyle w:val="BodyText"/>
        <w:rPr>
          <w:rStyle w:val="s1"/>
          <w:rFonts w:ascii="Arial" w:hAnsi="Arial" w:cs="Arial"/>
        </w:rPr>
      </w:pPr>
      <w:r>
        <w:rPr>
          <w:rStyle w:val="s1"/>
          <w:rFonts w:ascii="Arial" w:hAnsi="Arial" w:cs="Arial"/>
        </w:rPr>
        <w:t>Since the EPSCI group at Jefferson Lab is heading in the direction of using “spack” for software package management, the second method, using diff and patch, was used to generate the file which spack can use to do the patching.</w:t>
      </w:r>
      <w:r w:rsidR="004E7751">
        <w:rPr>
          <w:rStyle w:val="s1"/>
          <w:rFonts w:ascii="Arial" w:hAnsi="Arial" w:cs="Arial"/>
        </w:rPr>
        <w:t xml:space="preserve"> In our case, the diff file is name </w:t>
      </w:r>
      <w:r w:rsidR="004E7751" w:rsidRPr="004E7751">
        <w:rPr>
          <w:rStyle w:val="s1"/>
          <w:rFonts w:ascii="Arial" w:hAnsi="Arial" w:cs="Arial"/>
          <w:b/>
          <w:i/>
        </w:rPr>
        <w:t>disruptor-cpp.patch</w:t>
      </w:r>
      <w:r w:rsidR="004E7751">
        <w:rPr>
          <w:rStyle w:val="s1"/>
          <w:rFonts w:ascii="Arial" w:hAnsi="Arial" w:cs="Arial"/>
        </w:rPr>
        <w:t xml:space="preserve"> and kept in a spack repository along with the following spack config file.</w:t>
      </w:r>
      <w:r w:rsidR="00410845">
        <w:rPr>
          <w:rStyle w:val="s1"/>
          <w:rFonts w:ascii="Arial" w:hAnsi="Arial" w:cs="Arial"/>
        </w:rPr>
        <w:t xml:space="preserve"> It’s also kept in the top evio directory.</w:t>
      </w:r>
    </w:p>
    <w:p w14:paraId="4FB1F824" w14:textId="4F195256" w:rsidR="00323346" w:rsidRDefault="00323346" w:rsidP="00C206B8">
      <w:pPr>
        <w:pStyle w:val="BodyText"/>
        <w:rPr>
          <w:rStyle w:val="s1"/>
          <w:rFonts w:ascii="Arial" w:hAnsi="Arial" w:cs="Arial"/>
        </w:rPr>
      </w:pPr>
      <w:r>
        <w:rPr>
          <w:rStyle w:val="s1"/>
          <w:rFonts w:ascii="Arial" w:hAnsi="Arial" w:cs="Arial"/>
        </w:rPr>
        <w:t xml:space="preserve">Here is spack’s </w:t>
      </w:r>
      <w:r w:rsidRPr="00323346">
        <w:rPr>
          <w:rStyle w:val="s1"/>
          <w:rFonts w:ascii="Arial" w:hAnsi="Arial" w:cs="Arial"/>
          <w:b/>
          <w:i/>
        </w:rPr>
        <w:t>package.py</w:t>
      </w:r>
      <w:r>
        <w:rPr>
          <w:rStyle w:val="s1"/>
          <w:rFonts w:ascii="Arial" w:hAnsi="Arial" w:cs="Arial"/>
        </w:rPr>
        <w:t xml:space="preserve"> configuration file for the Disruptor-cpp software:</w:t>
      </w:r>
    </w:p>
    <w:p w14:paraId="7F0F3289" w14:textId="77777777" w:rsidR="00323346" w:rsidRDefault="00323346" w:rsidP="00C206B8">
      <w:pPr>
        <w:pStyle w:val="BodyText"/>
        <w:rPr>
          <w:rStyle w:val="s1"/>
          <w:rFonts w:ascii="Arial" w:hAnsi="Arial" w:cs="Arial"/>
        </w:rPr>
      </w:pPr>
    </w:p>
    <w:p w14:paraId="173239E8" w14:textId="77777777" w:rsidR="00323346" w:rsidRPr="00323346" w:rsidRDefault="00323346" w:rsidP="00323346">
      <w:pPr>
        <w:pStyle w:val="code"/>
        <w:rPr>
          <w:rStyle w:val="s1"/>
          <w:rFonts w:ascii="Arial" w:hAnsi="Arial" w:cs="Arial"/>
        </w:rPr>
      </w:pPr>
      <w:r w:rsidRPr="00323346">
        <w:rPr>
          <w:rStyle w:val="s1"/>
          <w:rFonts w:ascii="Arial" w:hAnsi="Arial" w:cs="Arial"/>
        </w:rPr>
        <w:t>from spack import *</w:t>
      </w:r>
    </w:p>
    <w:p w14:paraId="7CE43392" w14:textId="43038BCD" w:rsidR="00323346" w:rsidRPr="00323346" w:rsidRDefault="00273120" w:rsidP="00323346">
      <w:pPr>
        <w:pStyle w:val="code"/>
        <w:rPr>
          <w:rStyle w:val="s1"/>
          <w:rFonts w:ascii="Arial" w:hAnsi="Arial" w:cs="Arial"/>
        </w:rPr>
      </w:pPr>
      <w:r>
        <w:rPr>
          <w:rStyle w:val="s1"/>
          <w:rFonts w:ascii="Arial" w:hAnsi="Arial" w:cs="Arial"/>
        </w:rPr>
        <w:t>import glob</w:t>
      </w:r>
    </w:p>
    <w:p w14:paraId="3BCC8F52" w14:textId="77777777" w:rsidR="00323346" w:rsidRPr="00323346" w:rsidRDefault="00323346" w:rsidP="00323346">
      <w:pPr>
        <w:pStyle w:val="code"/>
        <w:ind w:left="0"/>
        <w:rPr>
          <w:rStyle w:val="s1"/>
          <w:rFonts w:ascii="Arial" w:hAnsi="Arial" w:cs="Arial"/>
        </w:rPr>
      </w:pPr>
    </w:p>
    <w:p w14:paraId="31A30DB6" w14:textId="77777777" w:rsidR="00323346" w:rsidRPr="00323346" w:rsidRDefault="00323346" w:rsidP="00323346">
      <w:pPr>
        <w:pStyle w:val="code"/>
        <w:rPr>
          <w:rStyle w:val="s1"/>
          <w:rFonts w:ascii="Arial" w:hAnsi="Arial" w:cs="Arial"/>
        </w:rPr>
      </w:pPr>
      <w:r w:rsidRPr="00323346">
        <w:rPr>
          <w:rStyle w:val="s1"/>
          <w:rFonts w:ascii="Arial" w:hAnsi="Arial" w:cs="Arial"/>
        </w:rPr>
        <w:lastRenderedPageBreak/>
        <w:t>class DisruptorCpp(Package):</w:t>
      </w:r>
    </w:p>
    <w:p w14:paraId="5751DF8C"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"""The disruptor is an ultra-fast ring buffer which was ported from the original Java version.</w:t>
      </w:r>
    </w:p>
    <w:p w14:paraId="7AF9F54B"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It allows multiple reader and writers to shared data in a way which minimizes the use of locks,</w:t>
      </w:r>
    </w:p>
    <w:p w14:paraId="62442C9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is conceptually simple, and extremely flexible. """</w:t>
      </w:r>
    </w:p>
    <w:p w14:paraId="6C70724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30DDEA1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homepage = "https://github.com/Abc-Arbitrage/Disruptor-cpp"</w:t>
      </w:r>
    </w:p>
    <w:p w14:paraId="4C69257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#url      = "https://github.com/Abc-Arbitrage/Disruptor-cpp/archive/v1.0.0.tar.gz"</w:t>
      </w:r>
    </w:p>
    <w:p w14:paraId="78CFA5F7"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git      = "https://github.com/Abc-Arbitrage/Disruptor-cpp.git"</w:t>
      </w:r>
    </w:p>
    <w:p w14:paraId="28152FB3" w14:textId="3854F6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FD3A62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List of GitHub accounts to notify when the package is updated</w:t>
      </w:r>
    </w:p>
    <w:p w14:paraId="059A85A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maintainers = ['carltimmer']</w:t>
      </w:r>
    </w:p>
    <w:p w14:paraId="73EFF562" w14:textId="5C34F8A4"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57A5B560"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versions and hash here</w:t>
      </w:r>
    </w:p>
    <w:p w14:paraId="0B2BF89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#version('1.0.0', sha256='6bc82e5bc24a5dbcac445eb1d9a006f1d61c418348ab6f794478fc6b26ebf3ea')</w:t>
      </w:r>
    </w:p>
    <w:p w14:paraId="30EDAFF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version('2020-09-22', commit='d87e08366a42348d3470fe8c0571fac8bc7f9aa9')</w:t>
      </w:r>
    </w:p>
    <w:p w14:paraId="3DCFDA63" w14:textId="11C566B0"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3D3749C" w14:textId="2721BE57" w:rsidR="00323346" w:rsidRDefault="00323346" w:rsidP="00323346">
      <w:pPr>
        <w:pStyle w:val="code"/>
        <w:rPr>
          <w:rStyle w:val="s1"/>
          <w:rFonts w:ascii="Arial" w:hAnsi="Arial" w:cs="Arial"/>
        </w:rPr>
      </w:pPr>
      <w:r w:rsidRPr="00323346">
        <w:rPr>
          <w:rStyle w:val="s1"/>
          <w:rFonts w:ascii="Arial" w:hAnsi="Arial" w:cs="Arial"/>
        </w:rPr>
        <w:t xml:space="preserve">    </w:t>
      </w:r>
      <w:r w:rsidR="00145F1D" w:rsidRPr="00145F1D">
        <w:rPr>
          <w:rStyle w:val="s1"/>
          <w:rFonts w:ascii="Arial" w:hAnsi="Arial" w:cs="Arial"/>
        </w:rPr>
        <w:t>patch('disruptor-cpp.patch', level=0, when='@2020.09.22')</w:t>
      </w:r>
    </w:p>
    <w:p w14:paraId="548FC9F9" w14:textId="77777777" w:rsidR="00145F1D" w:rsidRPr="00323346" w:rsidRDefault="00145F1D" w:rsidP="00323346">
      <w:pPr>
        <w:pStyle w:val="code"/>
        <w:rPr>
          <w:rStyle w:val="s1"/>
          <w:rFonts w:ascii="Arial" w:hAnsi="Arial" w:cs="Arial"/>
        </w:rPr>
      </w:pPr>
    </w:p>
    <w:p w14:paraId="4938C9F7" w14:textId="6648761B" w:rsidR="00323346" w:rsidRPr="00323346" w:rsidRDefault="00323346" w:rsidP="00323346">
      <w:pPr>
        <w:pStyle w:val="code"/>
        <w:rPr>
          <w:rStyle w:val="s1"/>
          <w:rFonts w:ascii="Arial" w:hAnsi="Arial" w:cs="Arial"/>
        </w:rPr>
      </w:pPr>
      <w:r w:rsidRPr="00323346">
        <w:rPr>
          <w:rStyle w:val="s1"/>
          <w:rFonts w:ascii="Arial" w:hAnsi="Arial" w:cs="Arial"/>
        </w:rPr>
        <w:t xml:space="preserve">    def install(self, spec, prefix):        </w:t>
      </w:r>
    </w:p>
    <w:p w14:paraId="22A8F7B4"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mkdirp('./build')</w:t>
      </w:r>
    </w:p>
    <w:p w14:paraId="4733683E"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cd('./build')</w:t>
      </w:r>
    </w:p>
    <w:p w14:paraId="1A32E0A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cmake("..", '-DCMAKE_BUILD_TYPE=release')</w:t>
      </w:r>
    </w:p>
    <w:p w14:paraId="2CE211A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make()</w:t>
      </w:r>
    </w:p>
    <w:p w14:paraId="77CB43F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4BFAA1C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libraries from where make puts them to where spack expects them</w:t>
      </w:r>
    </w:p>
    <w:p w14:paraId="691D740F"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mkdirp(self.spec.prefix.lib)</w:t>
      </w:r>
    </w:p>
    <w:p w14:paraId="29FA4DB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install('Disruptor/libDisruptor.a', join_path(self.spec.prefix.lib, 'libDisruptor.a'))</w:t>
      </w:r>
    </w:p>
    <w:p w14:paraId="0283953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install('Disruptor/libDisruptor.dylib', join_path(self.spec.prefix.lib, 'libDisruptor.dylib'))</w:t>
      </w:r>
    </w:p>
    <w:p w14:paraId="0D00E40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w:t>
      </w:r>
    </w:p>
    <w:p w14:paraId="7638DA73"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 Copy include files from where make puts them to where spack expects them</w:t>
      </w:r>
    </w:p>
    <w:p w14:paraId="7E2172E9"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cd('../Disruptor')</w:t>
      </w:r>
    </w:p>
    <w:p w14:paraId="64426362"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mkdirp(self.spec.prefix.include)</w:t>
      </w:r>
    </w:p>
    <w:p w14:paraId="61EB817D"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for f in glob.glob('*.h'):</w:t>
      </w:r>
    </w:p>
    <w:p w14:paraId="22D37EEA" w14:textId="77777777" w:rsidR="00323346" w:rsidRPr="00323346" w:rsidRDefault="00323346" w:rsidP="00323346">
      <w:pPr>
        <w:pStyle w:val="code"/>
        <w:rPr>
          <w:rStyle w:val="s1"/>
          <w:rFonts w:ascii="Arial" w:hAnsi="Arial" w:cs="Arial"/>
        </w:rPr>
      </w:pPr>
      <w:r w:rsidRPr="00323346">
        <w:rPr>
          <w:rStyle w:val="s1"/>
          <w:rFonts w:ascii="Arial" w:hAnsi="Arial" w:cs="Arial"/>
        </w:rPr>
        <w:t xml:space="preserve">            install(f, join_path(self.spec.prefix.include, f))</w:t>
      </w:r>
    </w:p>
    <w:p w14:paraId="3D47AA02" w14:textId="77777777" w:rsidR="00111A37" w:rsidRDefault="00111A37" w:rsidP="00C206B8">
      <w:pPr>
        <w:pStyle w:val="BodyText"/>
        <w:rPr>
          <w:rStyle w:val="s1"/>
          <w:rFonts w:ascii="Arial" w:hAnsi="Arial" w:cs="Arial"/>
        </w:rPr>
      </w:pPr>
    </w:p>
    <w:p w14:paraId="6D0F9431" w14:textId="7296644C" w:rsidR="00C206B8" w:rsidRPr="00604C59" w:rsidRDefault="000530DA" w:rsidP="00C206B8">
      <w:pPr>
        <w:pStyle w:val="BodyText"/>
        <w:rPr>
          <w:rStyle w:val="s1"/>
          <w:rFonts w:ascii="Arial" w:hAnsi="Arial" w:cs="Arial"/>
        </w:rPr>
      </w:pPr>
      <w:r>
        <w:rPr>
          <w:rStyle w:val="s1"/>
          <w:rFonts w:ascii="Arial" w:hAnsi="Arial" w:cs="Arial"/>
        </w:rPr>
        <w:t>Besides the disruptor library, evio requires some boost libraries also</w:t>
      </w:r>
      <w:r w:rsidR="00C206B8" w:rsidRPr="00604C59">
        <w:rPr>
          <w:rStyle w:val="s1"/>
          <w:rFonts w:ascii="Arial" w:hAnsi="Arial" w:cs="Arial"/>
        </w:rPr>
        <w:t>:</w:t>
      </w:r>
    </w:p>
    <w:p w14:paraId="09B50B39"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boost_system</w:t>
      </w:r>
    </w:p>
    <w:p w14:paraId="017C4115"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boost_thread-mt</w:t>
      </w:r>
    </w:p>
    <w:p w14:paraId="16D97F06" w14:textId="77777777" w:rsidR="00C206B8" w:rsidRPr="00604C59" w:rsidRDefault="00C206B8" w:rsidP="00C206B8">
      <w:pPr>
        <w:pStyle w:val="ListBullet"/>
        <w:jc w:val="left"/>
        <w:rPr>
          <w:rStyle w:val="s1"/>
          <w:rFonts w:ascii="Arial" w:hAnsi="Arial" w:cs="Arial"/>
        </w:rPr>
      </w:pPr>
      <w:r w:rsidRPr="00604C59">
        <w:rPr>
          <w:rStyle w:val="s1"/>
          <w:rFonts w:ascii="Arial" w:hAnsi="Arial" w:cs="Arial"/>
        </w:rPr>
        <w:t>boost_chrono</w:t>
      </w:r>
    </w:p>
    <w:p w14:paraId="30EACC18" w14:textId="77777777" w:rsidR="00C206B8" w:rsidRPr="009E651B" w:rsidRDefault="00C206B8" w:rsidP="00C206B8">
      <w:pPr>
        <w:pStyle w:val="ListBullet"/>
        <w:numPr>
          <w:ilvl w:val="0"/>
          <w:numId w:val="0"/>
        </w:numPr>
        <w:jc w:val="left"/>
        <w:rPr>
          <w:rFonts w:ascii="Arial" w:hAnsi="Arial" w:cs="Arial"/>
        </w:rPr>
      </w:pPr>
    </w:p>
    <w:p w14:paraId="3AA47B90" w14:textId="77777777" w:rsidR="00C206B8" w:rsidRPr="009E651B" w:rsidRDefault="00C206B8" w:rsidP="00C206B8">
      <w:pPr>
        <w:pStyle w:val="HTMLPreformatted"/>
        <w:shd w:val="clear" w:color="auto" w:fill="FFFFFF"/>
        <w:rPr>
          <w:rStyle w:val="s1"/>
          <w:rFonts w:ascii="Arial" w:hAnsi="Arial" w:cs="Arial"/>
          <w:sz w:val="24"/>
          <w:szCs w:val="24"/>
        </w:rPr>
      </w:pPr>
      <w:r>
        <w:rPr>
          <w:rStyle w:val="s1"/>
          <w:rFonts w:ascii="Arial" w:hAnsi="Arial" w:cs="Arial"/>
          <w:sz w:val="24"/>
          <w:szCs w:val="24"/>
        </w:rPr>
        <w:t>O</w:t>
      </w:r>
      <w:r w:rsidRPr="009E651B">
        <w:rPr>
          <w:rStyle w:val="s1"/>
          <w:rFonts w:ascii="Arial" w:hAnsi="Arial" w:cs="Arial"/>
          <w:sz w:val="24"/>
          <w:szCs w:val="24"/>
        </w:rPr>
        <w:t>n linux,</w:t>
      </w:r>
      <w:r w:rsidRPr="009E651B">
        <w:rPr>
          <w:rFonts w:ascii="Arial" w:hAnsi="Arial" w:cs="Arial"/>
          <w:sz w:val="24"/>
          <w:szCs w:val="24"/>
        </w:rPr>
        <w:t xml:space="preserve"> </w:t>
      </w:r>
      <w:r>
        <w:rPr>
          <w:rFonts w:ascii="Arial" w:hAnsi="Arial" w:cs="Arial"/>
          <w:sz w:val="24"/>
          <w:szCs w:val="24"/>
        </w:rPr>
        <w:t xml:space="preserve">the </w:t>
      </w:r>
      <w:r w:rsidRPr="009E651B">
        <w:rPr>
          <w:rFonts w:ascii="Arial" w:hAnsi="Arial" w:cs="Arial"/>
          <w:sz w:val="24"/>
          <w:szCs w:val="24"/>
        </w:rPr>
        <w:t>file system API in C++17</w:t>
      </w:r>
      <w:r>
        <w:rPr>
          <w:rFonts w:ascii="Arial" w:hAnsi="Arial" w:cs="Arial"/>
          <w:sz w:val="24"/>
          <w:szCs w:val="24"/>
        </w:rPr>
        <w:t xml:space="preserve"> is contained in a separate library for some reason</w:t>
      </w:r>
      <w:r w:rsidRPr="009E651B">
        <w:rPr>
          <w:rStyle w:val="s1"/>
          <w:rFonts w:ascii="Arial" w:hAnsi="Arial" w:cs="Arial"/>
          <w:sz w:val="24"/>
          <w:szCs w:val="24"/>
        </w:rPr>
        <w:t>:</w:t>
      </w:r>
    </w:p>
    <w:p w14:paraId="53252668" w14:textId="77777777" w:rsidR="00C206B8" w:rsidRPr="009E651B" w:rsidRDefault="00C206B8" w:rsidP="00C206B8">
      <w:pPr>
        <w:pStyle w:val="ListBullet"/>
        <w:jc w:val="left"/>
        <w:rPr>
          <w:rStyle w:val="s1"/>
          <w:rFonts w:ascii="Arial" w:hAnsi="Arial" w:cs="Arial"/>
          <w:color w:val="080808"/>
        </w:rPr>
      </w:pPr>
      <w:r w:rsidRPr="009E651B">
        <w:rPr>
          <w:rFonts w:ascii="Arial" w:hAnsi="Arial" w:cs="Arial"/>
        </w:rPr>
        <w:t xml:space="preserve">stdc++fs  </w:t>
      </w:r>
    </w:p>
    <w:p w14:paraId="533F32E8" w14:textId="77777777" w:rsidR="00C206B8" w:rsidRPr="00420151" w:rsidRDefault="00C206B8" w:rsidP="00C206B8">
      <w:pPr>
        <w:pStyle w:val="BodyText"/>
        <w:rPr>
          <w:rFonts w:ascii="Arial" w:hAnsi="Arial" w:cs="Arial"/>
        </w:rPr>
      </w:pPr>
    </w:p>
    <w:p w14:paraId="3A90C0EE" w14:textId="77777777" w:rsidR="00C206B8" w:rsidRPr="00420151" w:rsidRDefault="00C206B8" w:rsidP="00C206B8">
      <w:pPr>
        <w:pStyle w:val="Heading3"/>
        <w:rPr>
          <w:i w:val="0"/>
        </w:rPr>
      </w:pPr>
      <w:bookmarkStart w:id="47" w:name="_Toc60846653"/>
      <w:r w:rsidRPr="00420151">
        <w:rPr>
          <w:i w:val="0"/>
        </w:rPr>
        <w:t>Building</w:t>
      </w:r>
      <w:bookmarkEnd w:id="47"/>
    </w:p>
    <w:p w14:paraId="5E462B59" w14:textId="04300AF4" w:rsidR="00C206B8" w:rsidRPr="00420151"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420151">
        <w:rPr>
          <w:rFonts w:ascii="Arial" w:hAnsi="Arial" w:cs="Arial"/>
          <w:b/>
          <w:i/>
        </w:rPr>
        <w:t>scons</w:t>
      </w:r>
      <w:r w:rsidRPr="00420151">
        <w:rPr>
          <w:rFonts w:ascii="Arial" w:hAnsi="Arial" w:cs="Arial"/>
        </w:rPr>
        <w:t xml:space="preserve">, a Python-based build software package which is available at </w:t>
      </w:r>
      <w:hyperlink r:id="rId18"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 be sure you’ve set the DISRUPTOR_CPP_HOME environmental variable.</w:t>
      </w:r>
    </w:p>
    <w:p w14:paraId="44F9DAB6" w14:textId="4AAA1A95" w:rsidR="00C206B8" w:rsidRPr="00420151" w:rsidRDefault="0003672C" w:rsidP="00C206B8">
      <w:pPr>
        <w:pStyle w:val="Heading4"/>
        <w:rPr>
          <w:rFonts w:ascii="Arial" w:hAnsi="Arial" w:cs="Arial"/>
        </w:rPr>
      </w:pPr>
      <w:r>
        <w:rPr>
          <w:rFonts w:ascii="Arial" w:hAnsi="Arial" w:cs="Arial"/>
        </w:rPr>
        <w:lastRenderedPageBreak/>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pPr>
      <w:r>
        <w:rPr>
          <w:rStyle w:val="s1"/>
        </w:rPr>
        <w:t>local scons OPTIONS:</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7777777" w:rsidR="00C206B8" w:rsidRDefault="00C206B8" w:rsidP="00C206B8">
      <w:pPr>
        <w:pStyle w:val="code"/>
      </w:pPr>
      <w:r>
        <w:rPr>
          <w:rStyle w:val="s1"/>
        </w:rPr>
        <w:t>--incdir=&lt;dir&gt;</w:t>
      </w:r>
      <w:r>
        <w:rPr>
          <w:rStyle w:val="apple-converted-space"/>
        </w:rPr>
        <w:t xml:space="preserve">      </w:t>
      </w:r>
      <w:r>
        <w:rPr>
          <w:rStyle w:val="s1"/>
        </w:rPr>
        <w:t>copy header</w:t>
      </w:r>
      <w:r>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777777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xml:space="preserve">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77777777" w:rsidR="00C206B8" w:rsidRDefault="00C206B8" w:rsidP="00C206B8">
      <w:pPr>
        <w:pStyle w:val="code"/>
      </w:pPr>
      <w:r>
        <w:rPr>
          <w:rStyle w:val="s1"/>
        </w:rPr>
        <w:t xml:space="preserve">doc </w:t>
      </w:r>
      <w:r>
        <w:rPr>
          <w:rStyle w:val="apple-converted-space"/>
        </w:rPr>
        <w:t xml:space="preserve">                </w:t>
      </w:r>
      <w:r>
        <w:rPr>
          <w:rStyle w:val="s1"/>
        </w:rPr>
        <w:t>create javadoc (in ./doc)</w:t>
      </w:r>
    </w:p>
    <w:p w14:paraId="55AA9442" w14:textId="77777777" w:rsidR="00C206B8" w:rsidRDefault="00C206B8" w:rsidP="00C206B8">
      <w:pPr>
        <w:pStyle w:val="code"/>
      </w:pPr>
      <w:r>
        <w:rPr>
          <w:rStyle w:val="s1"/>
        </w:rPr>
        <w:t xml:space="preserve">undoc </w:t>
      </w:r>
      <w:r>
        <w:rPr>
          <w:rStyle w:val="apple-converted-space"/>
        </w:rPr>
        <w:t xml:space="preserve">              </w:t>
      </w:r>
      <w:r>
        <w:rPr>
          <w:rStyle w:val="s1"/>
        </w:rPr>
        <w:t>remove 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1D1A7BB7" w:rsidR="00E62FBA" w:rsidRDefault="00E62FBA" w:rsidP="00E62FBA">
      <w:pPr>
        <w:pStyle w:val="code"/>
        <w:numPr>
          <w:ilvl w:val="0"/>
          <w:numId w:val="46"/>
        </w:numPr>
        <w:rPr>
          <w:rStyle w:val="s1"/>
          <w:rFonts w:cs="Courier New"/>
        </w:rPr>
      </w:pPr>
      <w:r>
        <w:rPr>
          <w:rStyle w:val="s1"/>
          <w:rFonts w:cs="Courier New"/>
        </w:rPr>
        <w:t>use gcc/7.2.0</w:t>
      </w:r>
      <w:r w:rsidR="00C7068C">
        <w:rPr>
          <w:rStyle w:val="s1"/>
          <w:rFonts w:cs="Courier New"/>
        </w:rPr>
        <w:t xml:space="preserve">   # </w:t>
      </w:r>
      <w:bookmarkStart w:id="48" w:name="_GoBack"/>
      <w:bookmarkEnd w:id="48"/>
      <w:r w:rsidR="00C7068C">
        <w:rPr>
          <w:rStyle w:val="s1"/>
          <w:rFonts w:cs="Courier New"/>
        </w:rPr>
        <w:t>if on Redhat 7</w:t>
      </w:r>
    </w:p>
    <w:p w14:paraId="27C3B5BA" w14:textId="77777777" w:rsidR="00E62FBA" w:rsidRDefault="00E62FBA" w:rsidP="00E62FBA">
      <w:pPr>
        <w:pStyle w:val="code"/>
        <w:numPr>
          <w:ilvl w:val="0"/>
          <w:numId w:val="46"/>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510D3B">
      <w:pPr>
        <w:pStyle w:val="code"/>
        <w:numPr>
          <w:ilvl w:val="0"/>
          <w:numId w:val="46"/>
        </w:numPr>
        <w:rPr>
          <w:rFonts w:cs="Courier New"/>
        </w:rPr>
      </w:pPr>
      <w:r w:rsidRPr="00D37F31">
        <w:t>scons</w:t>
      </w:r>
      <w:r>
        <w:t xml:space="preserve"> instal</w:t>
      </w:r>
      <w:r>
        <w:t>l</w:t>
      </w:r>
    </w:p>
    <w:p w14:paraId="363E9CC1" w14:textId="77777777" w:rsidR="00C206B8" w:rsidRDefault="00C206B8" w:rsidP="00C206B8">
      <w:pPr>
        <w:ind w:firstLine="720"/>
        <w:jc w:val="left"/>
        <w:rPr>
          <w:rFonts w:ascii="Arial" w:hAnsi="Arial" w:cs="Arial"/>
          <w:b/>
          <w:i/>
        </w:rPr>
      </w:pPr>
    </w:p>
    <w:p w14:paraId="1B1077F3" w14:textId="77777777"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All compiled code is placed in the generated </w:t>
      </w:r>
      <w:r w:rsidRPr="00D37F31">
        <w:rPr>
          <w:rFonts w:ascii="Arial" w:hAnsi="Arial" w:cs="Arial"/>
          <w:b/>
          <w:i/>
        </w:rPr>
        <w:t>build</w:t>
      </w:r>
      <w:r w:rsidRPr="00D37F31">
        <w:rPr>
          <w:rFonts w:ascii="Arial" w:hAnsi="Arial" w:cs="Arial"/>
        </w:rPr>
        <w:t xml:space="preserve"> directory.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356627AA" w:rsidR="00C206B8" w:rsidRDefault="00F33A59" w:rsidP="00233D9F">
      <w:pPr>
        <w:pStyle w:val="Heading4"/>
      </w:pPr>
      <w: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315321">
      <w:pPr>
        <w:pStyle w:val="code"/>
        <w:numPr>
          <w:ilvl w:val="0"/>
          <w:numId w:val="33"/>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315321">
      <w:pPr>
        <w:pStyle w:val="code"/>
        <w:numPr>
          <w:ilvl w:val="0"/>
          <w:numId w:val="33"/>
        </w:numPr>
        <w:rPr>
          <w:rStyle w:val="Hyperlink"/>
          <w:rFonts w:cs="Courier New"/>
          <w:color w:val="auto"/>
          <w:u w:val="none"/>
        </w:rPr>
      </w:pPr>
      <w:r w:rsidRPr="00BA4B06">
        <w:rPr>
          <w:rStyle w:val="Hyperlink"/>
          <w:rFonts w:cs="Courier New"/>
          <w:color w:val="auto"/>
          <w:u w:val="none"/>
        </w:rPr>
        <w:t>cmake .. –</w:t>
      </w:r>
      <w:r w:rsidR="00813B97" w:rsidRPr="00BA4B06">
        <w:rPr>
          <w:rStyle w:val="Hyperlink"/>
          <w:rFonts w:cs="Courier New"/>
          <w:color w:val="auto"/>
          <w:u w:val="none"/>
        </w:rPr>
        <w:t>DCMAKE_BUILD_TYPE=Release</w:t>
      </w:r>
    </w:p>
    <w:p w14:paraId="0FFD55FB" w14:textId="72B95191" w:rsidR="00282009" w:rsidRPr="00BA4B06" w:rsidRDefault="00282009" w:rsidP="00315321">
      <w:pPr>
        <w:pStyle w:val="code"/>
        <w:numPr>
          <w:ilvl w:val="0"/>
          <w:numId w:val="33"/>
        </w:numPr>
        <w:rPr>
          <w:rStyle w:val="s1"/>
          <w:rFonts w:cs="Courier New"/>
        </w:rPr>
      </w:pPr>
      <w:r w:rsidRPr="00BA4B06">
        <w:rPr>
          <w:rStyle w:val="Hyperlink"/>
          <w:rFonts w:cs="Courier New"/>
          <w:color w:val="auto"/>
          <w:u w:val="none"/>
        </w:rPr>
        <w:t xml:space="preserve">cmake </w:t>
      </w:r>
      <w:r w:rsidR="00735459" w:rsidRPr="00BA4B06">
        <w:rPr>
          <w:rStyle w:val="Hyperlink"/>
          <w:rFonts w:cs="Courier New"/>
          <w:color w:val="auto"/>
          <w:u w:val="none"/>
        </w:rPr>
        <w:t>--</w:t>
      </w:r>
      <w:r w:rsidRPr="00BA4B06">
        <w:rPr>
          <w:rStyle w:val="Hyperlink"/>
          <w:rFonts w:cs="Courier New"/>
          <w:color w:val="auto"/>
          <w:u w:val="none"/>
        </w:rPr>
        <w:t>build .</w:t>
      </w:r>
      <w:r w:rsidR="00B27937" w:rsidRPr="00BA4B06">
        <w:rPr>
          <w:rStyle w:val="Hyperlink"/>
          <w:rFonts w:cs="Courier New"/>
          <w:color w:val="auto"/>
          <w:u w:val="none"/>
        </w:rPr>
        <w:t xml:space="preserve">         (or make)</w:t>
      </w:r>
    </w:p>
    <w:p w14:paraId="713364B2" w14:textId="77777777" w:rsidR="0058547D" w:rsidRDefault="0058547D" w:rsidP="00BA4B06">
      <w:pPr>
        <w:pStyle w:val="code"/>
      </w:pPr>
    </w:p>
    <w:p w14:paraId="713A8EE8" w14:textId="53FAD385" w:rsidR="00FF4E87" w:rsidRDefault="00FF4E87" w:rsidP="0058547D">
      <w:pPr>
        <w:pStyle w:val="BodyText"/>
        <w:rPr>
          <w:rFonts w:ascii="Arial" w:hAnsi="Arial" w:cs="Arial"/>
        </w:rPr>
      </w:pPr>
      <w:r>
        <w:rPr>
          <w:rFonts w:ascii="Arial" w:hAnsi="Arial" w:cs="Arial"/>
        </w:rPr>
        <w:t>If on linux this will be:</w:t>
      </w:r>
    </w:p>
    <w:p w14:paraId="58917958" w14:textId="77777777" w:rsidR="00FF4E87" w:rsidRDefault="00FF4E87" w:rsidP="00FF4E87">
      <w:pPr>
        <w:pStyle w:val="code"/>
        <w:ind w:left="0"/>
        <w:rPr>
          <w:rStyle w:val="s1"/>
          <w:rFonts w:cs="Courier New"/>
        </w:rPr>
      </w:pPr>
    </w:p>
    <w:p w14:paraId="6E893FBB" w14:textId="225EE70A" w:rsidR="00FF4E87" w:rsidRDefault="00FF4E87" w:rsidP="00FF4E87">
      <w:pPr>
        <w:pStyle w:val="code"/>
        <w:numPr>
          <w:ilvl w:val="0"/>
          <w:numId w:val="46"/>
        </w:numPr>
        <w:rPr>
          <w:rStyle w:val="s1"/>
          <w:rFonts w:cs="Courier New"/>
        </w:rPr>
      </w:pPr>
      <w:r>
        <w:rPr>
          <w:rStyle w:val="s1"/>
          <w:rFonts w:cs="Courier New"/>
        </w:rPr>
        <w:t>use gcc/7.2.0</w:t>
      </w:r>
    </w:p>
    <w:p w14:paraId="12F526A6" w14:textId="77777777" w:rsidR="00FF4E87" w:rsidRPr="00BA4B06" w:rsidRDefault="00FF4E87" w:rsidP="00FF4E87">
      <w:pPr>
        <w:pStyle w:val="code"/>
        <w:numPr>
          <w:ilvl w:val="0"/>
          <w:numId w:val="46"/>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FF4E87">
      <w:pPr>
        <w:pStyle w:val="code"/>
        <w:numPr>
          <w:ilvl w:val="0"/>
          <w:numId w:val="46"/>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FF4E87">
      <w:pPr>
        <w:pStyle w:val="code"/>
        <w:numPr>
          <w:ilvl w:val="0"/>
          <w:numId w:val="46"/>
        </w:numPr>
        <w:rPr>
          <w:rStyle w:val="Hyperlink"/>
          <w:rFonts w:cs="Courier New"/>
          <w:color w:val="auto"/>
          <w:u w:val="none"/>
        </w:rPr>
      </w:pPr>
      <w:r w:rsidRPr="00BA4B06">
        <w:rPr>
          <w:rStyle w:val="Hyperlink"/>
          <w:rFonts w:cs="Courier New"/>
          <w:color w:val="auto"/>
          <w:u w:val="none"/>
        </w:rPr>
        <w:t>cd build</w:t>
      </w:r>
    </w:p>
    <w:p w14:paraId="66AE430F" w14:textId="56ADE444" w:rsidR="00FF4E87" w:rsidRPr="00BA4B06" w:rsidRDefault="00FF4E87" w:rsidP="00FF4E87">
      <w:pPr>
        <w:pStyle w:val="code"/>
        <w:numPr>
          <w:ilvl w:val="0"/>
          <w:numId w:val="46"/>
        </w:numPr>
        <w:rPr>
          <w:rStyle w:val="Hyperlink"/>
          <w:rFonts w:cs="Courier New"/>
          <w:color w:val="auto"/>
          <w:u w:val="none"/>
        </w:rPr>
      </w:pPr>
      <w:r w:rsidRPr="002D7C6F">
        <w:rPr>
          <w:color w:val="24292E"/>
        </w:rPr>
        <w:lastRenderedPageBreak/>
        <w:t>cmake .. -DCMAKE_BUILD_TYPE=Release  -DCMAKE_C_COMPILER=/apps/gcc/7.2.0/bin/gcc  -DCMAKE_CXX_COMPILER=/apps/gcc/7.2.0/bin/g+</w:t>
      </w:r>
      <w:r>
        <w:rPr>
          <w:color w:val="24292E"/>
        </w:rPr>
        <w:t>+</w:t>
      </w:r>
    </w:p>
    <w:p w14:paraId="464F7CCD" w14:textId="77777777" w:rsidR="00FF4E87" w:rsidRPr="00BA4B06" w:rsidRDefault="00FF4E87" w:rsidP="00FF4E87">
      <w:pPr>
        <w:pStyle w:val="code"/>
        <w:numPr>
          <w:ilvl w:val="0"/>
          <w:numId w:val="46"/>
        </w:numPr>
        <w:rPr>
          <w:rStyle w:val="s1"/>
          <w:rFonts w:cs="Courier New"/>
        </w:rPr>
      </w:pPr>
      <w:r w:rsidRPr="00BA4B06">
        <w:rPr>
          <w:rStyle w:val="Hyperlink"/>
          <w:rFonts w:cs="Courier New"/>
          <w:color w:val="auto"/>
          <w:u w:val="none"/>
        </w:rPr>
        <w:t>cmake --build .         (or make)</w:t>
      </w:r>
    </w:p>
    <w:p w14:paraId="60FF2253" w14:textId="77777777" w:rsidR="00FF4E87" w:rsidRDefault="00FF4E87" w:rsidP="0058547D">
      <w:pPr>
        <w:pStyle w:val="BodyText"/>
        <w:rPr>
          <w:rFonts w:ascii="Arial" w:hAnsi="Arial" w:cs="Arial"/>
        </w:rPr>
      </w:pPr>
    </w:p>
    <w:p w14:paraId="5BAB07AF" w14:textId="2C8E0FC1" w:rsidR="0058547D" w:rsidRDefault="0058547D" w:rsidP="0058547D">
      <w:pPr>
        <w:pStyle w:val="BodyText"/>
        <w:rPr>
          <w:rFonts w:ascii="Arial" w:hAnsi="Arial" w:cs="Arial"/>
        </w:rPr>
      </w:pPr>
      <w:r>
        <w:rPr>
          <w:rFonts w:ascii="Arial" w:hAnsi="Arial" w:cs="Arial"/>
        </w:rPr>
        <w:t xml:space="preserve">This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59797EAD"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nstalling the library, binary and include files can be done in 2 ways:</w:t>
      </w:r>
    </w:p>
    <w:p w14:paraId="24FD8FB0" w14:textId="77777777" w:rsidR="00A8522B" w:rsidRDefault="00A8522B" w:rsidP="0058547D">
      <w:pPr>
        <w:pStyle w:val="BodyText"/>
        <w:rPr>
          <w:rFonts w:ascii="Arial" w:hAnsi="Arial" w:cs="Arial"/>
        </w:rPr>
      </w:pPr>
    </w:p>
    <w:p w14:paraId="2DB8D80B" w14:textId="6841C352" w:rsidR="001D7EA8" w:rsidRPr="00CF19A9" w:rsidRDefault="001D7EA8" w:rsidP="00315321">
      <w:pPr>
        <w:pStyle w:val="code"/>
        <w:numPr>
          <w:ilvl w:val="0"/>
          <w:numId w:val="34"/>
        </w:numPr>
        <w:rPr>
          <w:rStyle w:val="Hyperlink"/>
          <w:rFonts w:cs="Courier New"/>
          <w:color w:val="auto"/>
          <w:u w:val="none"/>
        </w:rPr>
      </w:pPr>
      <w:r w:rsidRPr="00CF19A9">
        <w:rPr>
          <w:rStyle w:val="s1"/>
          <w:rFonts w:cs="Courier New"/>
        </w:rPr>
        <w:t>cd &lt;</w:t>
      </w:r>
      <w:r w:rsidR="00CF19A9" w:rsidRPr="00CF19A9">
        <w:rPr>
          <w:rStyle w:val="s1"/>
          <w:rFonts w:cs="Courier New"/>
        </w:rPr>
        <w:t xml:space="preserve">evio </w:t>
      </w:r>
      <w:r w:rsidRPr="00CF19A9">
        <w:rPr>
          <w:rStyle w:val="s1"/>
          <w:rFonts w:cs="Courier New"/>
        </w:rPr>
        <w:t>dir&gt;</w:t>
      </w:r>
      <w:r w:rsidRPr="00CF19A9">
        <w:rPr>
          <w:rStyle w:val="s1"/>
          <w:rFonts w:cs="Courier New"/>
        </w:rPr>
        <w:t>/build</w:t>
      </w:r>
    </w:p>
    <w:p w14:paraId="2744E208" w14:textId="6F2550B6"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rm CMakeCache.txt</w:t>
      </w:r>
    </w:p>
    <w:p w14:paraId="715B120D" w14:textId="1D026FC2" w:rsidR="001D7EA8" w:rsidRPr="00CF19A9" w:rsidRDefault="00CF19A9" w:rsidP="00315321">
      <w:pPr>
        <w:pStyle w:val="code"/>
        <w:numPr>
          <w:ilvl w:val="0"/>
          <w:numId w:val="34"/>
        </w:numPr>
        <w:rPr>
          <w:rStyle w:val="Hyperlink"/>
          <w:rFonts w:cs="Courier New"/>
          <w:color w:val="auto"/>
          <w:u w:val="none"/>
        </w:rPr>
      </w:pPr>
      <w:r>
        <w:rPr>
          <w:rStyle w:val="Hyperlink"/>
          <w:rFonts w:cs="Courier New"/>
          <w:color w:val="auto"/>
          <w:u w:val="none"/>
        </w:rPr>
        <w:t xml:space="preserve">cmake .. </w:t>
      </w:r>
      <w:r w:rsidR="001D7EA8" w:rsidRPr="00CF19A9">
        <w:rPr>
          <w:rStyle w:val="Hyperlink"/>
          <w:rFonts w:cs="Courier New"/>
          <w:color w:val="auto"/>
          <w:u w:val="none"/>
        </w:rPr>
        <w:t>–DCMAKE_BUILD_TYPE=Release</w:t>
      </w:r>
      <w:r w:rsidR="001D7EA8" w:rsidRPr="00CF19A9">
        <w:rPr>
          <w:rStyle w:val="Hyperlink"/>
          <w:rFonts w:cs="Courier New"/>
          <w:color w:val="auto"/>
          <w:u w:val="none"/>
        </w:rPr>
        <w:t xml:space="preserve"> –DCODA_INSTALL=&lt;install dir&gt;</w:t>
      </w:r>
    </w:p>
    <w:p w14:paraId="47515F5B" w14:textId="7760D933" w:rsidR="001D7EA8" w:rsidRPr="00CF19A9" w:rsidRDefault="001D7EA8" w:rsidP="00315321">
      <w:pPr>
        <w:pStyle w:val="code"/>
        <w:numPr>
          <w:ilvl w:val="0"/>
          <w:numId w:val="34"/>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042C89B6"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s1"/>
          <w:rFonts w:cs="Courier New"/>
          <w:szCs w:val="18"/>
        </w:rPr>
        <w:t>cd &lt;evio-dir&gt;/build</w:t>
      </w:r>
    </w:p>
    <w:p w14:paraId="3BABC483"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rm CMakeCache.txt</w:t>
      </w:r>
    </w:p>
    <w:p w14:paraId="5580BE73" w14:textId="6F02E832" w:rsidR="001D7EA8" w:rsidRPr="00CF19A9" w:rsidRDefault="00A8522B"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setenv CODA &lt;install</w:t>
      </w:r>
      <w:r w:rsidR="001D7EA8" w:rsidRPr="00CF19A9">
        <w:rPr>
          <w:rStyle w:val="Hyperlink"/>
          <w:rFonts w:cs="Courier New"/>
          <w:color w:val="auto"/>
          <w:szCs w:val="18"/>
          <w:u w:val="none"/>
        </w:rPr>
        <w:t xml:space="preserve"> dir&gt;</w:t>
      </w:r>
    </w:p>
    <w:p w14:paraId="479EB4AC" w14:textId="0D60CC0D"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cmake .. –DCMAKE_BUILD_TYPE=Release</w:t>
      </w:r>
    </w:p>
    <w:p w14:paraId="2E861795" w14:textId="77777777" w:rsidR="001D7EA8" w:rsidRPr="00CF19A9" w:rsidRDefault="001D7EA8" w:rsidP="00315321">
      <w:pPr>
        <w:pStyle w:val="code"/>
        <w:numPr>
          <w:ilvl w:val="0"/>
          <w:numId w:val="35"/>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59A6CDBA" w:rsidR="007523EE" w:rsidRDefault="001D7EA8" w:rsidP="0058547D">
      <w:pPr>
        <w:pStyle w:val="BodyText"/>
        <w:rPr>
          <w:rFonts w:ascii="Arial" w:hAnsi="Arial" w:cs="Arial"/>
        </w:rPr>
      </w:pPr>
      <w:r>
        <w:rPr>
          <w:rFonts w:ascii="Arial" w:hAnsi="Arial" w:cs="Arial"/>
        </w:rPr>
        <w:t>Basically, either the CODA environmental variable needs to be set or CODA_INSTALL needs to be given on the command line. If cmake was run previously, remove the CMakeCache.txt file so new values are generated and use</w:t>
      </w:r>
      <w:r w:rsidR="00012BE2">
        <w:rPr>
          <w:rFonts w:ascii="Arial" w:hAnsi="Arial" w:cs="Arial"/>
        </w:rPr>
        <w:t>d</w:t>
      </w:r>
      <w:r>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Default="00CF19A9" w:rsidP="0058547D">
      <w:pPr>
        <w:pStyle w:val="BodyText"/>
        <w:rPr>
          <w:rFonts w:ascii="Arial" w:hAnsi="Arial" w:cs="Arial"/>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Toc60846654"/>
      <w:r w:rsidRPr="00420151">
        <w:rPr>
          <w:i w:val="0"/>
        </w:rPr>
        <w:t>Documentation</w:t>
      </w:r>
      <w:bookmarkEnd w:id="49"/>
    </w:p>
    <w:p w14:paraId="1C1D5AD1"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9"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2D31CD22" w14:textId="77777777" w:rsidR="00C206B8" w:rsidRPr="00D37F31" w:rsidRDefault="00C206B8" w:rsidP="00C206B8">
      <w:pPr>
        <w:jc w:val="left"/>
        <w:rPr>
          <w:rFonts w:ascii="Arial" w:hAnsi="Arial" w:cs="Arial"/>
        </w:rPr>
      </w:pPr>
    </w:p>
    <w:p w14:paraId="6A975695" w14:textId="77777777" w:rsidR="00C206B8" w:rsidRPr="00D37F31" w:rsidRDefault="00C206B8" w:rsidP="00C206B8">
      <w:pPr>
        <w:pStyle w:val="Heading4"/>
      </w:pPr>
      <w:r w:rsidRPr="00D37F31">
        <w:t>Doxygen</w:t>
      </w:r>
    </w:p>
    <w:p w14:paraId="4AE18C09"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8B6D7A">
        <w:rPr>
          <w:rFonts w:ascii="Arial" w:hAnsi="Arial" w:cs="Arial"/>
          <w:b/>
          <w:i/>
        </w:rPr>
        <w:t>doc/DoxyfileCC</w:t>
      </w:r>
      <w:r>
        <w:rPr>
          <w:rFonts w:ascii="Arial" w:hAnsi="Arial" w:cs="Arial"/>
        </w:rPr>
        <w:t xml:space="preserve"> and</w:t>
      </w:r>
      <w:r w:rsidR="007C57CD" w:rsidRPr="007C57CD">
        <w:rPr>
          <w:rFonts w:ascii="Arial" w:hAnsi="Arial" w:cs="Arial"/>
        </w:rPr>
        <w:t xml:space="preserve"> </w:t>
      </w:r>
      <w:r w:rsidR="007C57CD" w:rsidRPr="008B6D7A">
        <w:rPr>
          <w:rFonts w:ascii="Arial" w:hAnsi="Arial" w:cs="Arial"/>
          <w:b/>
          <w:i/>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315321">
      <w:pPr>
        <w:pStyle w:val="code"/>
        <w:numPr>
          <w:ilvl w:val="0"/>
          <w:numId w:val="40"/>
        </w:numPr>
        <w:rPr>
          <w:rStyle w:val="Hyperlink"/>
          <w:rFonts w:cs="Courier New"/>
          <w:color w:val="auto"/>
          <w:u w:val="none"/>
        </w:rPr>
      </w:pPr>
      <w:r w:rsidRPr="00CF19A9">
        <w:rPr>
          <w:rStyle w:val="s1"/>
          <w:rFonts w:cs="Courier New"/>
        </w:rPr>
        <w:t>cd &lt;evio dir&gt;/build</w:t>
      </w:r>
    </w:p>
    <w:p w14:paraId="76913060" w14:textId="53F01868" w:rsidR="00A256D4" w:rsidRPr="00315321" w:rsidRDefault="00FE0E09" w:rsidP="00315321">
      <w:pPr>
        <w:pStyle w:val="code"/>
        <w:numPr>
          <w:ilvl w:val="0"/>
          <w:numId w:val="4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r w:rsidR="00647B9F">
        <w:rPr>
          <w:rStyle w:val="Hyperlink"/>
          <w:rFonts w:cs="Courier New"/>
          <w:color w:val="auto"/>
          <w:u w:val="none"/>
        </w:rPr>
        <w:t>build . –</w:t>
      </w:r>
      <w:r w:rsidR="009C53C6">
        <w:rPr>
          <w:rStyle w:val="Hyperlink"/>
          <w:rFonts w:cs="Courier New"/>
          <w:color w:val="auto"/>
          <w:u w:val="none"/>
        </w:rPr>
        <w:t>-</w:t>
      </w:r>
      <w:r w:rsidR="00647B9F">
        <w:rPr>
          <w:rStyle w:val="Hyperlink"/>
          <w:rFonts w:cs="Courier New"/>
          <w:color w:val="auto"/>
          <w:u w:val="none"/>
        </w:rPr>
        <w:t>target doc</w:t>
      </w:r>
      <w:r>
        <w:rPr>
          <w:rStyle w:val="Hyperlink"/>
          <w:rFonts w:cs="Courier New"/>
          <w:color w:val="auto"/>
          <w:u w:val="none"/>
        </w:rPr>
        <w:t>s</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50" w:name="_User’s_Guide"/>
      <w:bookmarkEnd w:id="50"/>
      <w:r w:rsidRPr="00D37F31">
        <w:t>User’s Guide</w:t>
      </w:r>
    </w:p>
    <w:p w14:paraId="734D2B60" w14:textId="77777777" w:rsidR="00C206B8" w:rsidRDefault="00C206B8" w:rsidP="00C206B8">
      <w:pPr>
        <w:jc w:val="left"/>
        <w:rPr>
          <w:rFonts w:ascii="Arial" w:hAnsi="Arial" w:cs="Arial"/>
        </w:rPr>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7285F21D" w14:textId="77777777" w:rsidR="00C206B8" w:rsidRDefault="00C206B8" w:rsidP="00C206B8">
      <w:pPr>
        <w:jc w:val="left"/>
        <w:rPr>
          <w:rFonts w:ascii="Arial" w:hAnsi="Arial" w:cs="Arial"/>
        </w:rPr>
      </w:pPr>
    </w:p>
    <w:p w14:paraId="17A646A3" w14:textId="77777777" w:rsidR="00C206B8" w:rsidRDefault="00C206B8" w:rsidP="00C206B8">
      <w:pPr>
        <w:pStyle w:val="Heading5"/>
      </w:pPr>
      <w:r>
        <w:t>Read the docs</w:t>
      </w:r>
    </w:p>
    <w:p w14:paraId="60F097AE" w14:textId="77777777" w:rsidR="00C206B8" w:rsidRPr="00D37F31" w:rsidRDefault="00C206B8" w:rsidP="00C206B8">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20"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08F7DE75" w14:textId="77777777" w:rsidR="00C206B8" w:rsidRDefault="00C206B8" w:rsidP="00C206B8">
      <w:pPr>
        <w:jc w:val="left"/>
      </w:pPr>
    </w:p>
    <w:p w14:paraId="281DE5BA" w14:textId="77777777" w:rsidR="00C206B8" w:rsidRDefault="00C206B8" w:rsidP="00C206B8">
      <w:pPr>
        <w:pStyle w:val="code"/>
      </w:pPr>
      <w:r>
        <w:t>brew install pandoc</w:t>
      </w:r>
    </w:p>
    <w:p w14:paraId="1E02E564" w14:textId="77777777" w:rsidR="00C206B8" w:rsidRDefault="00C206B8" w:rsidP="00C206B8">
      <w:pPr>
        <w:pStyle w:val="code"/>
      </w:pPr>
    </w:p>
    <w:p w14:paraId="7026F87B" w14:textId="77777777" w:rsidR="00C206B8" w:rsidRPr="00D37F31" w:rsidRDefault="00C206B8" w:rsidP="00C206B8">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21"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21767A5" w14:textId="77777777" w:rsidR="00C206B8" w:rsidRDefault="00C206B8" w:rsidP="00C206B8">
      <w:pPr>
        <w:jc w:val="left"/>
      </w:pPr>
    </w:p>
    <w:p w14:paraId="76EFDA36" w14:textId="77777777" w:rsidR="00C206B8" w:rsidRDefault="00C206B8" w:rsidP="00C206B8">
      <w:pPr>
        <w:pStyle w:val="code"/>
      </w:pPr>
      <w:r>
        <w:t>pandoc evio_UsersGuide.docx –f docx –t rst –s –o evio_UsersGuide.rst</w:t>
      </w:r>
    </w:p>
    <w:p w14:paraId="6A934F70" w14:textId="77777777" w:rsidR="00C206B8" w:rsidRDefault="00C206B8" w:rsidP="00C206B8">
      <w:pPr>
        <w:jc w:val="left"/>
      </w:pPr>
    </w:p>
    <w:p w14:paraId="305B656A" w14:textId="77777777" w:rsidR="00C206B8" w:rsidRPr="00D37F31" w:rsidRDefault="00C206B8" w:rsidP="00C206B8">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3D4E524C" w14:textId="77777777" w:rsidR="00C206B8" w:rsidRDefault="00C206B8" w:rsidP="00C206B8">
      <w:pPr>
        <w:jc w:val="left"/>
      </w:pPr>
    </w:p>
    <w:p w14:paraId="00B80FB2" w14:textId="77777777" w:rsidR="00C206B8" w:rsidRDefault="00C206B8" w:rsidP="00C206B8">
      <w:pPr>
        <w:pStyle w:val="code"/>
      </w:pPr>
      <w:r>
        <w:t>pip install sphinx</w:t>
      </w:r>
    </w:p>
    <w:p w14:paraId="303ECA3A" w14:textId="77777777" w:rsidR="00C206B8" w:rsidRDefault="00C206B8" w:rsidP="00C206B8">
      <w:pPr>
        <w:pStyle w:val="code"/>
      </w:pPr>
    </w:p>
    <w:p w14:paraId="73E0CD23" w14:textId="73351906" w:rsidR="00C206B8" w:rsidRPr="00D37F31" w:rsidRDefault="00C206B8" w:rsidP="00C206B8">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w:t>
      </w:r>
      <w:r w:rsidR="003C0A80">
        <w:rPr>
          <w:rFonts w:ascii="Arial" w:hAnsi="Arial" w:cs="Arial"/>
        </w:rPr>
        <w:t xml:space="preserve">This means that the doc/DoxyfileCC and doc/DoxyfileC files need to be modified to produce xml output. </w:t>
      </w:r>
      <w:r>
        <w:rPr>
          <w:rFonts w:ascii="Arial" w:hAnsi="Arial" w:cs="Arial"/>
        </w:rPr>
        <w:t xml:space="preserve">Exhale takes the </w:t>
      </w:r>
      <w:r>
        <w:rPr>
          <w:rFonts w:ascii="Arial" w:hAnsi="Arial" w:cs="Arial"/>
        </w:rPr>
        <w:lastRenderedPageBreak/>
        <w:t>breathe output and makes rst which allows one to navigate between classes and files. These packages</w:t>
      </w:r>
      <w:r w:rsidRPr="00D37F31">
        <w:rPr>
          <w:rFonts w:ascii="Arial" w:hAnsi="Arial" w:cs="Arial"/>
        </w:rPr>
        <w:t xml:space="preserve"> can be installed by calling:</w:t>
      </w:r>
    </w:p>
    <w:p w14:paraId="122ABAA8" w14:textId="77777777" w:rsidR="00C206B8" w:rsidRDefault="00C206B8" w:rsidP="00C206B8">
      <w:pPr>
        <w:pStyle w:val="code"/>
      </w:pPr>
    </w:p>
    <w:p w14:paraId="0C476F5D" w14:textId="77777777" w:rsidR="00C206B8" w:rsidRDefault="00C206B8" w:rsidP="00C206B8">
      <w:pPr>
        <w:pStyle w:val="code"/>
      </w:pPr>
      <w:r>
        <w:t>pip install breathe</w:t>
      </w:r>
    </w:p>
    <w:p w14:paraId="2B87FC55" w14:textId="77777777" w:rsidR="00C206B8" w:rsidRDefault="00C206B8" w:rsidP="00C206B8">
      <w:pPr>
        <w:pStyle w:val="code"/>
      </w:pPr>
      <w:r>
        <w:t>pip install exhale</w:t>
      </w:r>
    </w:p>
    <w:p w14:paraId="1AE80F8A" w14:textId="77777777" w:rsidR="00C206B8" w:rsidRDefault="00C206B8" w:rsidP="00C206B8">
      <w:pPr>
        <w:jc w:val="left"/>
      </w:pPr>
    </w:p>
    <w:p w14:paraId="53A8DF9F" w14:textId="77777777" w:rsidR="00C206B8" w:rsidRDefault="00C206B8" w:rsidP="00C206B8">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1097C356" w14:textId="77777777" w:rsidR="00C206B8" w:rsidRDefault="00C206B8" w:rsidP="00C206B8">
      <w:pPr>
        <w:jc w:val="left"/>
        <w:rPr>
          <w:rFonts w:ascii="Arial" w:hAnsi="Arial" w:cs="Arial"/>
        </w:rPr>
      </w:pPr>
    </w:p>
    <w:p w14:paraId="292D754A" w14:textId="77777777" w:rsidR="00C206B8" w:rsidRDefault="00C206B8" w:rsidP="00C206B8">
      <w:pPr>
        <w:jc w:val="left"/>
        <w:rPr>
          <w:rFonts w:ascii="Arial" w:hAnsi="Arial" w:cs="Arial"/>
        </w:rPr>
      </w:pPr>
      <w:r>
        <w:rPr>
          <w:rFonts w:ascii="Arial" w:hAnsi="Arial" w:cs="Arial"/>
        </w:rPr>
        <w:t>Producing the final documentation by hand requires the following steps:</w:t>
      </w:r>
    </w:p>
    <w:p w14:paraId="4FF95074" w14:textId="77777777" w:rsidR="00C206B8" w:rsidRDefault="00C206B8" w:rsidP="00C206B8">
      <w:pPr>
        <w:jc w:val="left"/>
        <w:rPr>
          <w:rFonts w:ascii="Arial" w:hAnsi="Arial" w:cs="Arial"/>
        </w:rPr>
      </w:pPr>
    </w:p>
    <w:p w14:paraId="2A90514D" w14:textId="77777777" w:rsidR="00C206B8" w:rsidRDefault="00C206B8" w:rsidP="00C206B8">
      <w:pPr>
        <w:pStyle w:val="ListNumber"/>
        <w:tabs>
          <w:tab w:val="clear" w:pos="360"/>
          <w:tab w:val="num" w:pos="720"/>
        </w:tabs>
        <w:ind w:left="720"/>
        <w:jc w:val="left"/>
      </w:pPr>
      <w:r>
        <w:t>run doxygen</w:t>
      </w:r>
    </w:p>
    <w:p w14:paraId="7D8BC4AB" w14:textId="77777777" w:rsidR="00C206B8" w:rsidRDefault="00C206B8" w:rsidP="00C206B8">
      <w:pPr>
        <w:pStyle w:val="ListNumber"/>
        <w:tabs>
          <w:tab w:val="clear" w:pos="360"/>
          <w:tab w:val="num" w:pos="720"/>
        </w:tabs>
        <w:ind w:left="720"/>
        <w:jc w:val="left"/>
      </w:pPr>
      <w:r>
        <w:t>edit the produced index.xml file so it can be parsed</w:t>
      </w:r>
    </w:p>
    <w:p w14:paraId="7604E22F" w14:textId="77777777" w:rsidR="00C206B8" w:rsidRDefault="00C206B8" w:rsidP="00C206B8">
      <w:pPr>
        <w:pStyle w:val="ListNumber"/>
        <w:tabs>
          <w:tab w:val="clear" w:pos="360"/>
          <w:tab w:val="num" w:pos="720"/>
        </w:tabs>
        <w:ind w:left="720"/>
        <w:jc w:val="left"/>
      </w:pPr>
      <w:r>
        <w:t>setup the sphinx configuration file, source/conf.py</w:t>
      </w:r>
    </w:p>
    <w:p w14:paraId="34660DE6" w14:textId="77777777" w:rsidR="00C206B8" w:rsidRDefault="00C206B8" w:rsidP="00C206B8">
      <w:pPr>
        <w:pStyle w:val="ListNumber"/>
        <w:tabs>
          <w:tab w:val="clear" w:pos="360"/>
          <w:tab w:val="num" w:pos="720"/>
        </w:tabs>
        <w:ind w:left="720"/>
        <w:jc w:val="left"/>
      </w:pPr>
      <w:r>
        <w:t>create the content to be finally displayed, in index.rst</w:t>
      </w:r>
    </w:p>
    <w:p w14:paraId="4A300EE4" w14:textId="77777777" w:rsidR="00C206B8" w:rsidRPr="00937A99" w:rsidRDefault="00C206B8" w:rsidP="00C206B8">
      <w:pPr>
        <w:pStyle w:val="ListNumber"/>
        <w:tabs>
          <w:tab w:val="clear" w:pos="360"/>
          <w:tab w:val="num" w:pos="720"/>
        </w:tabs>
        <w:ind w:left="720"/>
        <w:jc w:val="left"/>
      </w:pPr>
      <w:r>
        <w:t>create the html file through sphinx by calling:</w:t>
      </w:r>
    </w:p>
    <w:p w14:paraId="30B80E9B" w14:textId="77777777" w:rsidR="00C206B8" w:rsidRDefault="00C206B8" w:rsidP="00C206B8">
      <w:pPr>
        <w:pStyle w:val="code"/>
      </w:pPr>
    </w:p>
    <w:p w14:paraId="2015189E" w14:textId="77777777" w:rsidR="00C206B8" w:rsidRDefault="00C206B8" w:rsidP="00842433">
      <w:pPr>
        <w:pStyle w:val="code"/>
        <w:ind w:left="1080" w:firstLine="360"/>
      </w:pPr>
      <w:r>
        <w:t>make html</w:t>
      </w:r>
    </w:p>
    <w:p w14:paraId="645E23BD" w14:textId="77777777" w:rsidR="00C206B8" w:rsidRDefault="00C206B8" w:rsidP="00C206B8">
      <w:pPr>
        <w:pStyle w:val="code"/>
      </w:pPr>
    </w:p>
    <w:p w14:paraId="0A8DE84C" w14:textId="77777777" w:rsidR="00C206B8" w:rsidRDefault="00C206B8" w:rsidP="00C206B8">
      <w:pPr>
        <w:pStyle w:val="ListNumber"/>
        <w:tabs>
          <w:tab w:val="clear" w:pos="360"/>
          <w:tab w:val="num" w:pos="720"/>
        </w:tabs>
        <w:ind w:left="720"/>
        <w:jc w:val="left"/>
      </w:pPr>
      <w:r>
        <w:t>look at the produced html file, build/hml/index.html, with a browser</w:t>
      </w:r>
    </w:p>
    <w:p w14:paraId="01156EE6" w14:textId="77777777" w:rsidR="00C206B8" w:rsidRDefault="00C206B8" w:rsidP="00C206B8">
      <w:pPr>
        <w:pStyle w:val="ListNumber"/>
        <w:numPr>
          <w:ilvl w:val="0"/>
          <w:numId w:val="0"/>
        </w:numPr>
        <w:ind w:left="360" w:hanging="360"/>
        <w:jc w:val="left"/>
      </w:pPr>
    </w:p>
    <w:p w14:paraId="2E4C2561" w14:textId="77777777" w:rsidR="00C206B8" w:rsidRDefault="00C206B8" w:rsidP="00C206B8">
      <w:pPr>
        <w:pStyle w:val="Heading5"/>
      </w:pPr>
      <w:r>
        <w:t>GitHub Pages</w:t>
      </w:r>
    </w:p>
    <w:p w14:paraId="3A42BA14" w14:textId="77777777" w:rsidR="00C206B8" w:rsidRDefault="00C206B8" w:rsidP="00C206B8">
      <w:pPr>
        <w:pStyle w:val="ListNumber"/>
        <w:numPr>
          <w:ilvl w:val="0"/>
          <w:numId w:val="0"/>
        </w:numPr>
        <w:ind w:left="360" w:hanging="360"/>
        <w:jc w:val="left"/>
      </w:pPr>
    </w:p>
    <w:p w14:paraId="2CE96D51" w14:textId="77777777" w:rsidR="00C206B8" w:rsidRDefault="00C206B8" w:rsidP="00C206B8">
      <w:pPr>
        <w:pStyle w:val="ListNumber"/>
        <w:numPr>
          <w:ilvl w:val="0"/>
          <w:numId w:val="0"/>
        </w:numPr>
        <w:ind w:left="360" w:hanging="360"/>
        <w:jc w:val="left"/>
      </w:pPr>
      <w:r>
        <w:t>It’s also possible to host documentation through a github repository directly. To do this:</w:t>
      </w:r>
    </w:p>
    <w:p w14:paraId="121388B5" w14:textId="77777777" w:rsidR="00C206B8" w:rsidRDefault="00C206B8" w:rsidP="00C206B8">
      <w:pPr>
        <w:pStyle w:val="ListNumber2"/>
        <w:jc w:val="left"/>
      </w:pPr>
      <w:r>
        <w:t>Check doxygen generated html files into the repository.</w:t>
      </w:r>
    </w:p>
    <w:p w14:paraId="127037C9" w14:textId="77777777" w:rsidR="00C206B8" w:rsidRDefault="00C206B8" w:rsidP="00C206B8">
      <w:pPr>
        <w:pStyle w:val="ListNumber2"/>
        <w:jc w:val="left"/>
      </w:pPr>
      <w:r>
        <w:t>Create an index.md file with markup language directions on what to display</w:t>
      </w:r>
    </w:p>
    <w:p w14:paraId="7618DE0D" w14:textId="77777777" w:rsidR="00C206B8" w:rsidRDefault="00C206B8" w:rsidP="00C206B8">
      <w:pPr>
        <w:pStyle w:val="ListNumber2"/>
        <w:jc w:val="left"/>
      </w:pPr>
      <w:r>
        <w:t>In the repository’s setting, set the GitHub Pages area to point to this file</w:t>
      </w:r>
    </w:p>
    <w:p w14:paraId="330B963B" w14:textId="77777777" w:rsidR="00C206B8" w:rsidRDefault="00C206B8" w:rsidP="00C206B8">
      <w:pPr>
        <w:pStyle w:val="ListNumber2"/>
        <w:jc w:val="left"/>
      </w:pPr>
      <w:r>
        <w:t xml:space="preserve">View the results at </w:t>
      </w:r>
      <w:r w:rsidRPr="005B7B0F">
        <w:rPr>
          <w:rStyle w:val="apple-converted-space"/>
          <w:rFonts w:ascii="Helvetica" w:hAnsi="Helvetica"/>
          <w:color w:val="24292E"/>
          <w:sz w:val="21"/>
          <w:szCs w:val="21"/>
          <w:shd w:val="clear" w:color="auto" w:fill="DCFFE4"/>
        </w:rPr>
        <w:t> </w:t>
      </w:r>
      <w:r>
        <w:fldChar w:fldCharType="begin"/>
      </w:r>
      <w:r>
        <w:instrText xml:space="preserve"> HYPERLINK </w:instrText>
      </w:r>
      <w:r>
        <w:fldChar w:fldCharType="separate"/>
      </w:r>
      <w:r>
        <w:rPr>
          <w:b/>
          <w:bCs/>
        </w:rPr>
        <w:t>Error! Hyperlink reference not valid.</w:t>
      </w:r>
      <w:r>
        <w:rPr>
          <w:rStyle w:val="Hyperlink"/>
          <w:rFonts w:ascii="Helvetica" w:hAnsi="Helvetica"/>
          <w:sz w:val="21"/>
          <w:szCs w:val="21"/>
          <w:shd w:val="clear" w:color="auto" w:fill="DCFFE4"/>
        </w:rPr>
        <w:fldChar w:fldCharType="end"/>
      </w:r>
    </w:p>
    <w:p w14:paraId="5E8F1280" w14:textId="77777777" w:rsidR="00C206B8" w:rsidRDefault="00C206B8" w:rsidP="00C206B8">
      <w:pPr>
        <w:pStyle w:val="ListNumber2"/>
        <w:numPr>
          <w:ilvl w:val="0"/>
          <w:numId w:val="0"/>
        </w:numPr>
        <w:ind w:left="360"/>
        <w:jc w:val="left"/>
      </w:pPr>
    </w:p>
    <w:p w14:paraId="31C593C4" w14:textId="77777777" w:rsidR="00C206B8" w:rsidRPr="00EA6A71" w:rsidRDefault="00C206B8" w:rsidP="00C206B8">
      <w:pPr>
        <w:pStyle w:val="Heading2"/>
      </w:pPr>
      <w:bookmarkStart w:id="51" w:name="_Toc60846655"/>
      <w:r w:rsidRPr="00EA6A71">
        <w:t>Java</w:t>
      </w:r>
      <w:bookmarkEnd w:id="51"/>
    </w:p>
    <w:p w14:paraId="03C282D3" w14:textId="77777777"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p>
    <w:p w14:paraId="58218A1B" w14:textId="77777777" w:rsidR="00C206B8" w:rsidRDefault="00C206B8" w:rsidP="00C206B8">
      <w:pPr>
        <w:jc w:val="left"/>
        <w:rPr>
          <w:rFonts w:ascii="Arial" w:hAnsi="Arial" w:cs="Arial"/>
        </w:rPr>
      </w:pPr>
    </w:p>
    <w:p w14:paraId="19BC0328" w14:textId="77777777" w:rsidR="00C206B8" w:rsidRDefault="00C206B8" w:rsidP="00C206B8">
      <w:pPr>
        <w:jc w:val="left"/>
        <w:rPr>
          <w:rFonts w:ascii="Arial" w:hAnsi="Arial" w:cs="Arial"/>
        </w:rPr>
      </w:pPr>
      <w:r>
        <w:rPr>
          <w:rFonts w:ascii="Arial" w:hAnsi="Arial" w:cs="Arial"/>
        </w:rPr>
        <w:t>The code will compile using Java version 8 or later.</w:t>
      </w:r>
    </w:p>
    <w:p w14:paraId="77B1037C" w14:textId="77777777" w:rsidR="00A72C1A" w:rsidRDefault="00A72C1A" w:rsidP="00C206B8">
      <w:pPr>
        <w:jc w:val="left"/>
        <w:rPr>
          <w:rFonts w:ascii="Arial" w:hAnsi="Arial" w:cs="Arial"/>
        </w:rPr>
      </w:pPr>
    </w:p>
    <w:p w14:paraId="5CD1C4BC" w14:textId="77777777" w:rsidR="00C206B8" w:rsidRDefault="00C206B8" w:rsidP="00C206B8">
      <w:pPr>
        <w:jc w:val="left"/>
        <w:rPr>
          <w:rFonts w:ascii="Arial" w:hAnsi="Arial" w:cs="Arial"/>
        </w:rPr>
      </w:pPr>
    </w:p>
    <w:p w14:paraId="76754AC4" w14:textId="77777777" w:rsidR="00C206B8" w:rsidRPr="00420151" w:rsidRDefault="00C206B8" w:rsidP="00C206B8">
      <w:pPr>
        <w:pStyle w:val="Heading3"/>
        <w:rPr>
          <w:i w:val="0"/>
        </w:rPr>
      </w:pPr>
      <w:bookmarkStart w:id="52" w:name="_Toc60846656"/>
      <w:r w:rsidRPr="00420151">
        <w:rPr>
          <w:i w:val="0"/>
        </w:rPr>
        <w:lastRenderedPageBreak/>
        <w:t>Prerequisites</w:t>
      </w:r>
      <w:bookmarkEnd w:id="52"/>
    </w:p>
    <w:p w14:paraId="0CC245AE" w14:textId="77777777"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Pr>
          <w:rFonts w:ascii="Arial" w:hAnsi="Arial" w:cs="Arial"/>
        </w:rPr>
        <w:t>Disruptor</w:t>
      </w:r>
      <w:r w:rsidRPr="00D37F31">
        <w:rPr>
          <w:rFonts w:ascii="Arial" w:hAnsi="Arial" w:cs="Arial"/>
        </w:rPr>
        <w:t xml:space="preserve"> software package available from github at </w:t>
      </w:r>
      <w:hyperlink r:id="rId22" w:history="1">
        <w:r w:rsidRPr="005F036A">
          <w:rPr>
            <w:rStyle w:val="Hyperlink"/>
            <w:rFonts w:ascii="Arial" w:hAnsi="Arial" w:cs="Arial"/>
          </w:rPr>
          <w:t>https://github.com/LMAX-Exchange/disruptor.git</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p>
    <w:p w14:paraId="13F7DD16" w14:textId="77777777" w:rsidR="00C206B8" w:rsidRDefault="00C206B8" w:rsidP="00C206B8">
      <w:pPr>
        <w:jc w:val="left"/>
        <w:rPr>
          <w:rFonts w:ascii="Arial" w:hAnsi="Arial" w:cs="Arial"/>
        </w:rPr>
      </w:pPr>
    </w:p>
    <w:p w14:paraId="783E43EF" w14:textId="363684DC"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Pr="002C5CDE">
        <w:rPr>
          <w:rFonts w:ascii="Arial" w:hAnsi="Arial" w:cs="Arial"/>
          <w:b/>
          <w:i/>
        </w:rPr>
        <w:t>disruptor-3.4.2.jar</w:t>
      </w:r>
      <w:r>
        <w:rPr>
          <w:rFonts w:ascii="Arial" w:hAnsi="Arial" w:cs="Arial"/>
        </w:rPr>
        <w:t xml:space="preserve"> file. </w:t>
      </w:r>
      <w:r w:rsidR="00C206B8" w:rsidRPr="00604C59">
        <w:rPr>
          <w:rFonts w:ascii="Arial" w:hAnsi="Arial" w:cs="Arial"/>
        </w:rPr>
        <w:t xml:space="preserve">If </w:t>
      </w:r>
      <w:r w:rsidR="00D358ED">
        <w:rPr>
          <w:rFonts w:ascii="Arial" w:hAnsi="Arial" w:cs="Arial"/>
        </w:rPr>
        <w:t>acquiring and compiling</w:t>
      </w:r>
      <w:r w:rsidR="00C206B8" w:rsidRPr="00604C59">
        <w:rPr>
          <w:rFonts w:ascii="Arial" w:hAnsi="Arial" w:cs="Arial"/>
        </w:rPr>
        <w:t xml:space="preserve"> the Disruptor software directly downloaded from github, be aware that the </w:t>
      </w:r>
      <w:r w:rsidR="00D358ED">
        <w:rPr>
          <w:rFonts w:ascii="Arial" w:hAnsi="Arial" w:cs="Arial"/>
        </w:rPr>
        <w:t>jar file</w:t>
      </w:r>
      <w:r w:rsidR="00C206B8" w:rsidRPr="00604C59">
        <w:rPr>
          <w:rFonts w:ascii="Arial" w:hAnsi="Arial" w:cs="Arial"/>
        </w:rPr>
        <w:t xml:space="preserve"> made available as part of the evio distribution</w:t>
      </w:r>
      <w:r w:rsidR="003676C7">
        <w:rPr>
          <w:rFonts w:ascii="Arial" w:hAnsi="Arial" w:cs="Arial"/>
        </w:rPr>
        <w:t xml:space="preserve"> has had one</w:t>
      </w:r>
      <w:r w:rsidR="00C206B8">
        <w:rPr>
          <w:rFonts w:ascii="Arial" w:hAnsi="Arial" w:cs="Arial"/>
        </w:rPr>
        <w:t xml:space="preserve"> class</w:t>
      </w:r>
      <w:r w:rsidR="00C206B8" w:rsidRPr="00604C59">
        <w:rPr>
          <w:rFonts w:ascii="Arial" w:hAnsi="Arial" w:cs="Arial"/>
        </w:rPr>
        <w:t xml:space="preserve"> added</w:t>
      </w:r>
      <w:r w:rsidR="003676C7">
        <w:rPr>
          <w:rFonts w:ascii="Arial" w:hAnsi="Arial" w:cs="Arial"/>
        </w:rPr>
        <w:t xml:space="preserve"> and </w:t>
      </w:r>
      <w:r w:rsidR="005F7A85">
        <w:rPr>
          <w:rFonts w:ascii="Arial" w:hAnsi="Arial" w:cs="Arial"/>
        </w:rPr>
        <w:t>five</w:t>
      </w:r>
      <w:r w:rsidR="00C206B8">
        <w:rPr>
          <w:rFonts w:ascii="Arial" w:hAnsi="Arial" w:cs="Arial"/>
        </w:rPr>
        <w:t xml:space="preserve"> of them slightly modified</w:t>
      </w:r>
      <w:r w:rsidR="00C206B8" w:rsidRPr="00604C59">
        <w:rPr>
          <w:rFonts w:ascii="Arial" w:hAnsi="Arial" w:cs="Arial"/>
        </w:rPr>
        <w:t xml:space="preserve">. </w:t>
      </w:r>
      <w:r w:rsidR="00A06DAA" w:rsidRPr="00604C59">
        <w:rPr>
          <w:rFonts w:ascii="Arial" w:hAnsi="Arial" w:cs="Arial"/>
        </w:rPr>
        <w:t xml:space="preserve">Thus, one must add the </w:t>
      </w:r>
      <w:r w:rsidR="00A06DAA" w:rsidRPr="00604C59">
        <w:rPr>
          <w:rStyle w:val="s1"/>
          <w:rFonts w:ascii="Arial" w:hAnsi="Arial" w:cs="Arial"/>
          <w:b/>
          <w:i/>
        </w:rPr>
        <w:t>SpinCountBackoffWaitStrategy.</w:t>
      </w:r>
      <w:r w:rsidR="00A06DAA">
        <w:rPr>
          <w:rStyle w:val="s1"/>
          <w:rFonts w:ascii="Arial" w:hAnsi="Arial" w:cs="Arial"/>
          <w:b/>
          <w:i/>
        </w:rPr>
        <w:t>java</w:t>
      </w:r>
      <w:r w:rsidR="00A06DAA" w:rsidRPr="00604C59">
        <w:rPr>
          <w:rFonts w:ascii="Arial" w:hAnsi="Arial" w:cs="Arial"/>
        </w:rPr>
        <w:t xml:space="preserve"> </w:t>
      </w:r>
      <w:r w:rsidR="00A06DAA">
        <w:rPr>
          <w:rStyle w:val="s1"/>
          <w:rFonts w:ascii="Arial" w:hAnsi="Arial" w:cs="Arial"/>
        </w:rPr>
        <w:t>file</w:t>
      </w:r>
      <w:r w:rsidR="00A06DAA" w:rsidRPr="00604C59">
        <w:rPr>
          <w:rStyle w:val="s1"/>
          <w:rFonts w:ascii="Arial" w:hAnsi="Arial" w:cs="Arial"/>
        </w:rPr>
        <w:t xml:space="preserve"> to any distribution taken directly from </w:t>
      </w:r>
      <w:r w:rsidR="00A06DAA">
        <w:rPr>
          <w:rStyle w:val="s1"/>
          <w:rFonts w:ascii="Arial" w:hAnsi="Arial" w:cs="Arial"/>
        </w:rPr>
        <w:t>github; and one must make slight additions to YieldingWaitStrategy.java, SingleProducerSequencer.java, Sequenced.java, RingBuffer.java and MultiProducerSequencer.java (each change marked the string “Carl Timmer”).</w:t>
      </w:r>
      <w:r w:rsidR="00C206B8">
        <w:rPr>
          <w:rStyle w:val="s1"/>
          <w:rFonts w:ascii="Arial" w:hAnsi="Arial" w:cs="Arial"/>
        </w:rPr>
        <w:t xml:space="preserve"> </w:t>
      </w:r>
      <w:r w:rsidR="00C17C79">
        <w:rPr>
          <w:rStyle w:val="s1"/>
          <w:rFonts w:ascii="Arial" w:hAnsi="Arial" w:cs="Arial"/>
        </w:rPr>
        <w:t>A</w:t>
      </w:r>
      <w:r w:rsidR="002C752B">
        <w:rPr>
          <w:rStyle w:val="s1"/>
          <w:rFonts w:ascii="Arial" w:hAnsi="Arial" w:cs="Arial"/>
        </w:rPr>
        <w:t xml:space="preserve">s in the C++ case, </w:t>
      </w:r>
      <w:r w:rsidR="005F7A85">
        <w:rPr>
          <w:rStyle w:val="s1"/>
          <w:rFonts w:ascii="Arial" w:hAnsi="Arial" w:cs="Arial"/>
        </w:rPr>
        <w:t>the best and easiest</w:t>
      </w:r>
      <w:r w:rsidR="00C17C79">
        <w:rPr>
          <w:rStyle w:val="s1"/>
          <w:rFonts w:ascii="Arial" w:hAnsi="Arial" w:cs="Arial"/>
        </w:rPr>
        <w:t xml:space="preserve"> way to do this is to apply the patch in the </w:t>
      </w:r>
      <w:r w:rsidR="00C17C79" w:rsidRPr="0096226C">
        <w:rPr>
          <w:rStyle w:val="s1"/>
          <w:rFonts w:ascii="Arial" w:hAnsi="Arial" w:cs="Arial"/>
          <w:b/>
          <w:i/>
        </w:rPr>
        <w:t>disruptorGitPatch</w:t>
      </w:r>
      <w:r w:rsidR="002C752B">
        <w:rPr>
          <w:rStyle w:val="s1"/>
          <w:rFonts w:ascii="Arial" w:hAnsi="Arial" w:cs="Arial"/>
          <w:b/>
          <w:i/>
        </w:rPr>
        <w:t>Java</w:t>
      </w:r>
      <w:r w:rsidR="00C17C79">
        <w:rPr>
          <w:rStyle w:val="s1"/>
          <w:rFonts w:ascii="Arial" w:hAnsi="Arial" w:cs="Arial"/>
        </w:rPr>
        <w:t xml:space="preserve"> file. To </w:t>
      </w:r>
      <w:r w:rsidR="005F7A85">
        <w:rPr>
          <w:rStyle w:val="s1"/>
          <w:rFonts w:ascii="Arial" w:hAnsi="Arial" w:cs="Arial"/>
        </w:rPr>
        <w:t xml:space="preserve">get the </w:t>
      </w:r>
      <w:r w:rsidR="00D358ED">
        <w:rPr>
          <w:rStyle w:val="s1"/>
          <w:rFonts w:ascii="Arial" w:hAnsi="Arial" w:cs="Arial"/>
        </w:rPr>
        <w:t xml:space="preserve">full </w:t>
      </w:r>
      <w:r w:rsidR="005F7A85">
        <w:rPr>
          <w:rStyle w:val="s1"/>
          <w:rFonts w:ascii="Arial" w:hAnsi="Arial" w:cs="Arial"/>
        </w:rPr>
        <w:t>disruptor software package in its proper state simply do the following</w:t>
      </w:r>
      <w:r w:rsidR="00C17C79">
        <w:rPr>
          <w:rStyle w:val="s1"/>
          <w:rFonts w:ascii="Arial" w:hAnsi="Arial" w:cs="Arial"/>
        </w:rPr>
        <w:t>:</w:t>
      </w:r>
    </w:p>
    <w:p w14:paraId="7F5CF726" w14:textId="77777777" w:rsidR="00265E01" w:rsidRDefault="00265E01" w:rsidP="00C17C79">
      <w:pPr>
        <w:pStyle w:val="BodyText"/>
        <w:rPr>
          <w:rStyle w:val="s1"/>
          <w:rFonts w:ascii="Arial" w:hAnsi="Arial" w:cs="Arial"/>
        </w:rPr>
      </w:pPr>
    </w:p>
    <w:p w14:paraId="07C130F2" w14:textId="08555E71" w:rsidR="00C17C79" w:rsidRDefault="003655E0" w:rsidP="002D7C6F">
      <w:pPr>
        <w:pStyle w:val="BodyText"/>
        <w:numPr>
          <w:ilvl w:val="0"/>
          <w:numId w:val="28"/>
        </w:numPr>
        <w:rPr>
          <w:rStyle w:val="s1"/>
          <w:rFonts w:ascii="Arial" w:hAnsi="Arial" w:cs="Arial"/>
        </w:rPr>
      </w:pPr>
      <w:r>
        <w:rPr>
          <w:rStyle w:val="s1"/>
          <w:rFonts w:ascii="Arial" w:hAnsi="Arial" w:cs="Arial"/>
        </w:rPr>
        <w:t xml:space="preserve">git clone </w:t>
      </w:r>
      <w:hyperlink r:id="rId23" w:history="1">
        <w:r w:rsidRPr="005F036A">
          <w:rPr>
            <w:rStyle w:val="Hyperlink"/>
            <w:rFonts w:ascii="Arial" w:hAnsi="Arial" w:cs="Arial"/>
          </w:rPr>
          <w:t>https://github.com/LMAX-Exchange/disruptor.git</w:t>
        </w:r>
      </w:hyperlink>
    </w:p>
    <w:p w14:paraId="1BE14FA1" w14:textId="664C6FAE" w:rsidR="003655E0" w:rsidRDefault="00DE5A3C" w:rsidP="002D7C6F">
      <w:pPr>
        <w:pStyle w:val="BodyText"/>
        <w:numPr>
          <w:ilvl w:val="0"/>
          <w:numId w:val="28"/>
        </w:numPr>
        <w:rPr>
          <w:rStyle w:val="s1"/>
          <w:rFonts w:ascii="Arial" w:hAnsi="Arial" w:cs="Arial"/>
        </w:rPr>
      </w:pPr>
      <w:r>
        <w:rPr>
          <w:rStyle w:val="s1"/>
          <w:rFonts w:ascii="Arial" w:hAnsi="Arial" w:cs="Arial"/>
        </w:rPr>
        <w:t>cd disruptor</w:t>
      </w:r>
    </w:p>
    <w:p w14:paraId="5707EE43" w14:textId="7A9B3F36" w:rsidR="00DE5A3C" w:rsidRDefault="00DE5A3C" w:rsidP="002D7C6F">
      <w:pPr>
        <w:pStyle w:val="BodyText"/>
        <w:numPr>
          <w:ilvl w:val="0"/>
          <w:numId w:val="28"/>
        </w:numPr>
        <w:rPr>
          <w:rStyle w:val="s1"/>
          <w:rFonts w:ascii="Arial" w:hAnsi="Arial" w:cs="Arial"/>
        </w:rPr>
      </w:pPr>
      <w:r>
        <w:rPr>
          <w:rStyle w:val="s1"/>
          <w:rFonts w:ascii="Arial" w:hAnsi="Arial" w:cs="Arial"/>
        </w:rPr>
        <w:t>git checkout 3.4.2</w:t>
      </w:r>
    </w:p>
    <w:p w14:paraId="26E9434D" w14:textId="5A819C30" w:rsidR="00C206B8" w:rsidRPr="00A06DAA" w:rsidRDefault="00C17C79" w:rsidP="002D7C6F">
      <w:pPr>
        <w:pStyle w:val="BodyText"/>
        <w:numPr>
          <w:ilvl w:val="0"/>
          <w:numId w:val="28"/>
        </w:numPr>
        <w:rPr>
          <w:rFonts w:ascii="Arial" w:hAnsi="Arial" w:cs="Arial"/>
        </w:rPr>
      </w:pPr>
      <w:r>
        <w:rPr>
          <w:rStyle w:val="s1"/>
          <w:rFonts w:ascii="Arial" w:hAnsi="Arial" w:cs="Arial"/>
        </w:rPr>
        <w:t>git apply &lt;evio top dir&gt;/disruptorGitPatch</w:t>
      </w:r>
      <w:r w:rsidR="002C752B">
        <w:rPr>
          <w:rStyle w:val="s1"/>
          <w:rFonts w:ascii="Arial" w:hAnsi="Arial" w:cs="Arial"/>
        </w:rPr>
        <w:t>Java</w:t>
      </w:r>
    </w:p>
    <w:p w14:paraId="5DC79E30" w14:textId="77777777" w:rsidR="00C206B8" w:rsidRDefault="00C206B8" w:rsidP="00C206B8">
      <w:pPr>
        <w:jc w:val="left"/>
        <w:rPr>
          <w:rFonts w:ascii="Arial" w:hAnsi="Arial" w:cs="Arial"/>
        </w:rPr>
      </w:pPr>
    </w:p>
    <w:p w14:paraId="3D7538B6" w14:textId="1050A6AA" w:rsidR="005F7A85" w:rsidRDefault="005F7A85" w:rsidP="00C206B8">
      <w:pPr>
        <w:jc w:val="left"/>
        <w:rPr>
          <w:rFonts w:ascii="Arial" w:hAnsi="Arial" w:cs="Arial"/>
        </w:rPr>
      </w:pPr>
      <w:r>
        <w:rPr>
          <w:rFonts w:ascii="Arial" w:hAnsi="Arial" w:cs="Arial"/>
        </w:rPr>
        <w:t>In order to compile the disruptor code in</w:t>
      </w:r>
      <w:r w:rsidR="00642E1B">
        <w:rPr>
          <w:rFonts w:ascii="Arial" w:hAnsi="Arial" w:cs="Arial"/>
        </w:rPr>
        <w:t>to</w:t>
      </w:r>
      <w:r>
        <w:rPr>
          <w:rFonts w:ascii="Arial" w:hAnsi="Arial" w:cs="Arial"/>
        </w:rPr>
        <w:t xml:space="preserve"> a jar file, follow the instructions on the github repository or simply do the following:</w:t>
      </w:r>
    </w:p>
    <w:p w14:paraId="2CFEB06B" w14:textId="77777777" w:rsidR="005F7A85" w:rsidRDefault="005F7A85" w:rsidP="00C206B8">
      <w:pPr>
        <w:jc w:val="left"/>
        <w:rPr>
          <w:rFonts w:ascii="Arial" w:hAnsi="Arial" w:cs="Arial"/>
        </w:rPr>
      </w:pPr>
    </w:p>
    <w:p w14:paraId="25ED5E26" w14:textId="77777777" w:rsidR="005F7A85" w:rsidRDefault="005F7A85" w:rsidP="002D7C6F">
      <w:pPr>
        <w:pStyle w:val="BodyText"/>
        <w:numPr>
          <w:ilvl w:val="0"/>
          <w:numId w:val="29"/>
        </w:numPr>
        <w:rPr>
          <w:rStyle w:val="s1"/>
          <w:rFonts w:ascii="Arial" w:hAnsi="Arial" w:cs="Arial"/>
        </w:rPr>
      </w:pPr>
      <w:r>
        <w:rPr>
          <w:rStyle w:val="s1"/>
          <w:rFonts w:ascii="Arial" w:hAnsi="Arial" w:cs="Arial"/>
        </w:rPr>
        <w:t>cd disruptor</w:t>
      </w:r>
    </w:p>
    <w:p w14:paraId="46A02872" w14:textId="7BCF92BF" w:rsidR="005F7A85" w:rsidRPr="0017563D" w:rsidRDefault="005F7A85" w:rsidP="002D7C6F">
      <w:pPr>
        <w:pStyle w:val="BodyText"/>
        <w:numPr>
          <w:ilvl w:val="0"/>
          <w:numId w:val="29"/>
        </w:numPr>
        <w:rPr>
          <w:rStyle w:val="s1"/>
          <w:rFonts w:ascii="Arial" w:hAnsi="Arial" w:cs="Arial"/>
        </w:rPr>
      </w:pPr>
      <w:r>
        <w:rPr>
          <w:rStyle w:val="s1"/>
          <w:rFonts w:ascii="Arial" w:hAnsi="Arial" w:cs="Arial"/>
        </w:rPr>
        <w:t>./gradlew</w:t>
      </w:r>
    </w:p>
    <w:p w14:paraId="6523DAF3" w14:textId="3A220B69" w:rsidR="005F7A85" w:rsidRPr="005F7A85" w:rsidRDefault="005F7A85" w:rsidP="005F7A85">
      <w:pPr>
        <w:jc w:val="left"/>
        <w:rPr>
          <w:rFonts w:ascii="Arial" w:hAnsi="Arial" w:cs="Arial"/>
        </w:rPr>
      </w:pPr>
    </w:p>
    <w:p w14:paraId="6DC61B1D" w14:textId="17DFA0A8"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A06DAA">
        <w:rPr>
          <w:rFonts w:ascii="Arial" w:hAnsi="Arial" w:cs="Arial"/>
          <w:b/>
        </w:rPr>
        <w:t>disruptor-3.4</w:t>
      </w:r>
      <w:r w:rsidRPr="000C0FD6">
        <w:rPr>
          <w:rFonts w:ascii="Arial" w:hAnsi="Arial" w:cs="Arial"/>
          <w:b/>
        </w:rPr>
        <w:t>.</w:t>
      </w:r>
      <w:r w:rsidR="0017563D">
        <w:rPr>
          <w:rFonts w:ascii="Arial" w:hAnsi="Arial" w:cs="Arial"/>
          <w:b/>
        </w:rPr>
        <w:t>2.</w:t>
      </w:r>
      <w:r w:rsidRPr="000C0FD6">
        <w:rPr>
          <w:rFonts w:ascii="Arial" w:hAnsi="Arial" w:cs="Arial"/>
          <w:b/>
        </w:rPr>
        <w:t>jar</w:t>
      </w:r>
      <w:r>
        <w:rPr>
          <w:rFonts w:ascii="Arial" w:hAnsi="Arial" w:cs="Arial"/>
        </w:rPr>
        <w:t xml:space="preserve"> </w:t>
      </w:r>
      <w:r w:rsidR="0017563D">
        <w:rPr>
          <w:rFonts w:ascii="Arial" w:hAnsi="Arial" w:cs="Arial"/>
        </w:rPr>
        <w:t xml:space="preserve">will be found in the disruptor package’s build/libs subdirectory. In order for the compilation stage to </w:t>
      </w:r>
      <w:r w:rsidR="008D06A6">
        <w:rPr>
          <w:rFonts w:ascii="Arial" w:hAnsi="Arial" w:cs="Arial"/>
        </w:rPr>
        <w:t xml:space="preserve">work, the java version must </w:t>
      </w:r>
      <w:r w:rsidR="008D06A6" w:rsidRPr="008D06A6">
        <w:rPr>
          <w:rFonts w:ascii="Arial" w:hAnsi="Arial" w:cs="Arial"/>
          <w:b/>
        </w:rPr>
        <w:t>not</w:t>
      </w:r>
      <w:r w:rsidR="008D06A6">
        <w:rPr>
          <w:rFonts w:ascii="Arial" w:hAnsi="Arial" w:cs="Arial"/>
        </w:rPr>
        <w:t xml:space="preserve"> be later than 8.</w:t>
      </w:r>
    </w:p>
    <w:p w14:paraId="329F25BD" w14:textId="77777777" w:rsidR="0098479C" w:rsidRDefault="0098479C" w:rsidP="00C206B8">
      <w:pPr>
        <w:jc w:val="left"/>
        <w:rPr>
          <w:rFonts w:ascii="Arial" w:hAnsi="Arial" w:cs="Arial"/>
        </w:rPr>
      </w:pPr>
    </w:p>
    <w:p w14:paraId="1E77805B" w14:textId="0E0E17AF" w:rsidR="0098479C" w:rsidRDefault="0098479C" w:rsidP="00C206B8">
      <w:pPr>
        <w:jc w:val="left"/>
        <w:rPr>
          <w:rFonts w:ascii="Arial" w:hAnsi="Arial" w:cs="Arial"/>
        </w:rPr>
      </w:pPr>
      <w:r>
        <w:rPr>
          <w:rFonts w:ascii="Arial" w:hAnsi="Arial" w:cs="Arial"/>
        </w:rPr>
        <w:t xml:space="preserve">In order to use </w:t>
      </w:r>
      <w:r w:rsidR="009410EC">
        <w:rPr>
          <w:rFonts w:ascii="Arial" w:hAnsi="Arial" w:cs="Arial"/>
        </w:rPr>
        <w:t xml:space="preserve">Java version 11 or later </w:t>
      </w:r>
      <w:r>
        <w:rPr>
          <w:rFonts w:ascii="Arial" w:hAnsi="Arial" w:cs="Arial"/>
        </w:rPr>
        <w:t>to do the same thing</w:t>
      </w:r>
      <w:r w:rsidR="006811AF">
        <w:rPr>
          <w:rFonts w:ascii="Arial" w:hAnsi="Arial" w:cs="Arial"/>
        </w:rPr>
        <w:t>, a different version of the disru</w:t>
      </w:r>
      <w:r w:rsidR="000324A6">
        <w:rPr>
          <w:rFonts w:ascii="Arial" w:hAnsi="Arial" w:cs="Arial"/>
        </w:rPr>
        <w:t xml:space="preserve">ptor code is needed. Use the master branch which is disruptor version 4.0 but </w:t>
      </w:r>
      <w:r w:rsidR="00471A06">
        <w:rPr>
          <w:rFonts w:ascii="Arial" w:hAnsi="Arial" w:cs="Arial"/>
        </w:rPr>
        <w:t xml:space="preserve">is experimental and </w:t>
      </w:r>
      <w:r w:rsidR="000324A6">
        <w:rPr>
          <w:rFonts w:ascii="Arial" w:hAnsi="Arial" w:cs="Arial"/>
        </w:rPr>
        <w:t xml:space="preserve">unreleased at the time of this writing. Here is a how-to for generating the necessary </w:t>
      </w:r>
      <w:r w:rsidR="000C534F">
        <w:rPr>
          <w:rFonts w:ascii="Arial" w:hAnsi="Arial" w:cs="Arial"/>
        </w:rPr>
        <w:t xml:space="preserve">jar (and also a </w:t>
      </w:r>
      <w:r w:rsidR="000324A6">
        <w:rPr>
          <w:rFonts w:ascii="Arial" w:hAnsi="Arial" w:cs="Arial"/>
        </w:rPr>
        <w:t>git patch file</w:t>
      </w:r>
      <w:r w:rsidR="000C534F">
        <w:rPr>
          <w:rFonts w:ascii="Arial" w:hAnsi="Arial" w:cs="Arial"/>
        </w:rPr>
        <w:t>)</w:t>
      </w:r>
      <w:r w:rsidR="000324A6">
        <w:rPr>
          <w:rFonts w:ascii="Arial" w:hAnsi="Arial" w:cs="Arial"/>
        </w:rPr>
        <w:t>:</w:t>
      </w:r>
    </w:p>
    <w:p w14:paraId="28C3A3BE" w14:textId="77777777" w:rsidR="000324A6" w:rsidRDefault="000324A6" w:rsidP="00C206B8">
      <w:pPr>
        <w:jc w:val="left"/>
        <w:rPr>
          <w:rFonts w:ascii="Arial" w:hAnsi="Arial" w:cs="Arial"/>
        </w:rPr>
      </w:pPr>
    </w:p>
    <w:p w14:paraId="4F7FD8F4" w14:textId="77777777" w:rsidR="000324A6" w:rsidRDefault="000324A6" w:rsidP="002D7C6F">
      <w:pPr>
        <w:pStyle w:val="BodyText"/>
        <w:numPr>
          <w:ilvl w:val="0"/>
          <w:numId w:val="30"/>
        </w:numPr>
        <w:rPr>
          <w:rStyle w:val="s1"/>
          <w:rFonts w:ascii="Arial" w:hAnsi="Arial" w:cs="Arial"/>
        </w:rPr>
      </w:pPr>
      <w:r>
        <w:rPr>
          <w:rStyle w:val="s1"/>
          <w:rFonts w:ascii="Arial" w:hAnsi="Arial" w:cs="Arial"/>
        </w:rPr>
        <w:t xml:space="preserve">git clone </w:t>
      </w:r>
      <w:hyperlink r:id="rId24" w:history="1">
        <w:r w:rsidRPr="005F036A">
          <w:rPr>
            <w:rStyle w:val="Hyperlink"/>
            <w:rFonts w:ascii="Arial" w:hAnsi="Arial" w:cs="Arial"/>
          </w:rPr>
          <w:t>https://github.com/LMAX-Exchange/disruptor.git</w:t>
        </w:r>
      </w:hyperlink>
    </w:p>
    <w:p w14:paraId="76B2E181" w14:textId="77777777" w:rsidR="000324A6" w:rsidRDefault="000324A6" w:rsidP="002D7C6F">
      <w:pPr>
        <w:pStyle w:val="BodyText"/>
        <w:numPr>
          <w:ilvl w:val="0"/>
          <w:numId w:val="30"/>
        </w:numPr>
        <w:rPr>
          <w:rStyle w:val="s1"/>
          <w:rFonts w:ascii="Arial" w:hAnsi="Arial" w:cs="Arial"/>
        </w:rPr>
      </w:pPr>
      <w:r>
        <w:rPr>
          <w:rStyle w:val="s1"/>
          <w:rFonts w:ascii="Arial" w:hAnsi="Arial" w:cs="Arial"/>
        </w:rPr>
        <w:t>cd disruptor</w:t>
      </w:r>
    </w:p>
    <w:p w14:paraId="60873273" w14:textId="07A5A4DE" w:rsidR="000324A6" w:rsidRDefault="000324A6" w:rsidP="002D7C6F">
      <w:pPr>
        <w:pStyle w:val="BodyText"/>
        <w:numPr>
          <w:ilvl w:val="0"/>
          <w:numId w:val="30"/>
        </w:numPr>
        <w:rPr>
          <w:rStyle w:val="s1"/>
          <w:rFonts w:ascii="Arial" w:hAnsi="Arial" w:cs="Arial"/>
        </w:rPr>
      </w:pPr>
      <w:r>
        <w:rPr>
          <w:rStyle w:val="s1"/>
          <w:rFonts w:ascii="Arial" w:hAnsi="Arial" w:cs="Arial"/>
        </w:rPr>
        <w:t>copy the following files from previously patched version of disruptor to the current distribution:</w:t>
      </w:r>
    </w:p>
    <w:p w14:paraId="59936C11" w14:textId="66D4946E" w:rsidR="000324A6" w:rsidRDefault="000324A6" w:rsidP="002D7C6F">
      <w:pPr>
        <w:pStyle w:val="BodyText"/>
        <w:numPr>
          <w:ilvl w:val="1"/>
          <w:numId w:val="30"/>
        </w:numPr>
        <w:rPr>
          <w:rStyle w:val="s1"/>
          <w:rFonts w:ascii="Arial" w:hAnsi="Arial" w:cs="Arial"/>
        </w:rPr>
      </w:pPr>
      <w:r>
        <w:rPr>
          <w:rStyle w:val="s1"/>
          <w:rFonts w:ascii="Arial" w:hAnsi="Arial" w:cs="Arial"/>
        </w:rPr>
        <w:lastRenderedPageBreak/>
        <w:t>src/main/java/com/lmax/disruptor/</w:t>
      </w:r>
      <w:r w:rsidRPr="000324A6">
        <w:rPr>
          <w:rStyle w:val="s1"/>
          <w:rFonts w:ascii="Arial" w:hAnsi="Arial" w:cs="Arial"/>
        </w:rPr>
        <w:t>SpinCountBackoffWaitStrategy.java</w:t>
      </w:r>
    </w:p>
    <w:p w14:paraId="50173716" w14:textId="22A763BB"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src/main/java/com/lmax/disruptor/YieldingWaitStrategy.java</w:t>
      </w:r>
    </w:p>
    <w:p w14:paraId="44EB177B" w14:textId="43E782AC"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src/main/java/com/lmax/disruptor/SingleProducerSequencer.java</w:t>
      </w:r>
    </w:p>
    <w:p w14:paraId="3829CA70" w14:textId="166431F6"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src/main/java/com/lmax/disruptor/Sequenced.java</w:t>
      </w:r>
    </w:p>
    <w:p w14:paraId="33146FC1" w14:textId="0C37B163"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src/main/java/com/lmax/disruptor/RingBuffer.java</w:t>
      </w:r>
    </w:p>
    <w:p w14:paraId="2CA8D0B0" w14:textId="32933ED9" w:rsidR="000324A6" w:rsidRDefault="000324A6" w:rsidP="002D7C6F">
      <w:pPr>
        <w:pStyle w:val="BodyText"/>
        <w:numPr>
          <w:ilvl w:val="1"/>
          <w:numId w:val="30"/>
        </w:numPr>
        <w:rPr>
          <w:rStyle w:val="s1"/>
          <w:rFonts w:ascii="Arial" w:hAnsi="Arial" w:cs="Arial"/>
        </w:rPr>
      </w:pPr>
      <w:r>
        <w:rPr>
          <w:rStyle w:val="s1"/>
          <w:rFonts w:ascii="Arial" w:hAnsi="Arial" w:cs="Arial"/>
        </w:rPr>
        <w:t>src/main/java/com/lmax/disruptor/MultiProducerSequencer.java</w:t>
      </w:r>
    </w:p>
    <w:p w14:paraId="14324C9C" w14:textId="2BB95981" w:rsidR="00C4018F" w:rsidRPr="00D63D09" w:rsidRDefault="00D63D09" w:rsidP="002D7C6F">
      <w:pPr>
        <w:pStyle w:val="BodyText"/>
        <w:numPr>
          <w:ilvl w:val="0"/>
          <w:numId w:val="30"/>
        </w:numPr>
        <w:rPr>
          <w:rStyle w:val="s1"/>
          <w:rFonts w:ascii="Arial" w:hAnsi="Arial" w:cs="Arial"/>
        </w:rPr>
      </w:pPr>
      <w:r>
        <w:rPr>
          <w:rStyle w:val="s1"/>
          <w:rFonts w:ascii="Arial" w:hAnsi="Arial" w:cs="Arial"/>
        </w:rPr>
        <w:t xml:space="preserve">git add –N </w:t>
      </w:r>
      <w:r w:rsidRPr="00D63D09">
        <w:rPr>
          <w:rStyle w:val="s1"/>
          <w:rFonts w:ascii="Arial" w:hAnsi="Arial" w:cs="Arial"/>
        </w:rPr>
        <w:t>src/main/java/com/lmax/disruptor/SpinCountBackoffWaitStrategy.java</w:t>
      </w:r>
    </w:p>
    <w:p w14:paraId="5BCB76D5" w14:textId="05D8DBCF" w:rsidR="00DB0C56" w:rsidRDefault="00DB0C56" w:rsidP="002D7C6F">
      <w:pPr>
        <w:pStyle w:val="BodyText"/>
        <w:numPr>
          <w:ilvl w:val="0"/>
          <w:numId w:val="30"/>
        </w:numPr>
        <w:rPr>
          <w:rStyle w:val="s1"/>
          <w:rFonts w:ascii="Arial" w:hAnsi="Arial" w:cs="Arial"/>
        </w:rPr>
      </w:pPr>
      <w:r>
        <w:rPr>
          <w:rStyle w:val="s1"/>
          <w:rFonts w:ascii="Arial" w:hAnsi="Arial" w:cs="Arial"/>
        </w:rPr>
        <w:t xml:space="preserve">git diff –p </w:t>
      </w:r>
      <w:r w:rsidR="00D63D09">
        <w:rPr>
          <w:rStyle w:val="s1"/>
          <w:rFonts w:ascii="Arial" w:hAnsi="Arial" w:cs="Arial"/>
        </w:rPr>
        <w:t>&lt;current branch,</w:t>
      </w:r>
      <w:r w:rsidR="005B66A1">
        <w:rPr>
          <w:rStyle w:val="s1"/>
          <w:rFonts w:ascii="Arial" w:hAnsi="Arial" w:cs="Arial"/>
        </w:rPr>
        <w:t xml:space="preserve"> </w:t>
      </w:r>
      <w:r w:rsidR="00D63D09">
        <w:rPr>
          <w:rStyle w:val="s1"/>
          <w:rFonts w:ascii="Arial" w:hAnsi="Arial" w:cs="Arial"/>
        </w:rPr>
        <w:t xml:space="preserve">tag or commit&gt; </w:t>
      </w:r>
      <w:r>
        <w:rPr>
          <w:rStyle w:val="s1"/>
          <w:rFonts w:ascii="Arial" w:hAnsi="Arial" w:cs="Arial"/>
        </w:rPr>
        <w:t>–output disruptorGitPatchJavaLatest</w:t>
      </w:r>
    </w:p>
    <w:p w14:paraId="23D9AF30" w14:textId="671F09D3" w:rsidR="000C534F" w:rsidRDefault="000C534F" w:rsidP="002D7C6F">
      <w:pPr>
        <w:pStyle w:val="BodyText"/>
        <w:numPr>
          <w:ilvl w:val="0"/>
          <w:numId w:val="30"/>
        </w:numPr>
        <w:rPr>
          <w:rStyle w:val="s1"/>
          <w:rFonts w:ascii="Arial" w:hAnsi="Arial" w:cs="Arial"/>
        </w:rPr>
      </w:pPr>
      <w:r>
        <w:rPr>
          <w:rStyle w:val="s1"/>
          <w:rFonts w:ascii="Arial" w:hAnsi="Arial" w:cs="Arial"/>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541940AC"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C206B8" w:rsidRPr="000C0FD6">
        <w:rPr>
          <w:rFonts w:ascii="Arial" w:hAnsi="Arial" w:cs="Arial"/>
          <w:b/>
        </w:rPr>
        <w:t>lz4-java-1.4.0.jar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p>
    <w:p w14:paraId="711C7A48" w14:textId="77777777" w:rsidR="009377A3" w:rsidRDefault="009377A3"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r>
        <w:t>Optimization</w:t>
      </w:r>
    </w:p>
    <w:p w14:paraId="6BCADFFF" w14:textId="7A688E6D"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Pr>
          <w:rFonts w:ascii="Arial" w:hAnsi="Arial" w:cs="Arial"/>
        </w:rPr>
        <w:t>Here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Default="00BF3037" w:rsidP="00C206B8">
      <w:pPr>
        <w:jc w:val="left"/>
        <w:rPr>
          <w:rFonts w:ascii="Arial" w:hAnsi="Arial" w:cs="Arial"/>
        </w:rPr>
      </w:pPr>
    </w:p>
    <w:p w14:paraId="614716B5" w14:textId="67247978" w:rsidR="00C30F1F" w:rsidRPr="00C30F1F" w:rsidRDefault="00BF3037" w:rsidP="002D7C6F">
      <w:pPr>
        <w:pStyle w:val="BodyText"/>
        <w:numPr>
          <w:ilvl w:val="0"/>
          <w:numId w:val="31"/>
        </w:numPr>
        <w:rPr>
          <w:rFonts w:ascii="Arial" w:hAnsi="Arial" w:cs="Arial"/>
        </w:rPr>
      </w:pPr>
      <w:r w:rsidRPr="00C30F1F">
        <w:rPr>
          <w:rStyle w:val="s1"/>
          <w:rFonts w:ascii="Arial" w:hAnsi="Arial" w:cs="Arial"/>
        </w:rPr>
        <w:t xml:space="preserve">git clone </w:t>
      </w:r>
      <w:hyperlink r:id="rId25" w:history="1">
        <w:r w:rsidR="00C30F1F" w:rsidRPr="00C30F1F">
          <w:rPr>
            <w:rStyle w:val="Hyperlink"/>
            <w:rFonts w:ascii="Arial" w:hAnsi="Arial" w:cs="Arial"/>
          </w:rPr>
          <w:t>https://github.com/Guardsquare/proguard-core.git</w:t>
        </w:r>
      </w:hyperlink>
    </w:p>
    <w:p w14:paraId="6F185E0E" w14:textId="77777777" w:rsidR="00C30F1F" w:rsidRDefault="00BF3037" w:rsidP="002D7C6F">
      <w:pPr>
        <w:pStyle w:val="BodyText"/>
        <w:numPr>
          <w:ilvl w:val="0"/>
          <w:numId w:val="31"/>
        </w:numPr>
        <w:rPr>
          <w:rStyle w:val="s1"/>
          <w:rFonts w:ascii="Arial" w:hAnsi="Arial" w:cs="Arial"/>
        </w:rPr>
      </w:pPr>
      <w:r w:rsidRPr="00C30F1F">
        <w:rPr>
          <w:rStyle w:val="s1"/>
          <w:rFonts w:ascii="Arial" w:hAnsi="Arial" w:cs="Arial"/>
        </w:rPr>
        <w:t xml:space="preserve">cd </w:t>
      </w:r>
      <w:r w:rsidR="00C30F1F">
        <w:rPr>
          <w:rStyle w:val="s1"/>
          <w:rFonts w:ascii="Arial" w:hAnsi="Arial" w:cs="Arial"/>
        </w:rPr>
        <w:t>proguard-core</w:t>
      </w:r>
    </w:p>
    <w:p w14:paraId="786182D5" w14:textId="132FCBA1" w:rsidR="00C30F1F" w:rsidRPr="00C30F1F" w:rsidRDefault="00C30F1F" w:rsidP="002D7C6F">
      <w:pPr>
        <w:pStyle w:val="BodyText"/>
        <w:numPr>
          <w:ilvl w:val="0"/>
          <w:numId w:val="31"/>
        </w:numPr>
        <w:rPr>
          <w:rFonts w:ascii="Arial" w:hAnsi="Arial" w:cs="Arial"/>
        </w:rPr>
      </w:pPr>
      <w:r w:rsidRPr="00C30F1F">
        <w:rPr>
          <w:rStyle w:val="s1"/>
          <w:rFonts w:ascii="Arial" w:hAnsi="Arial" w:cs="Arial"/>
        </w:rPr>
        <w:t xml:space="preserve">gradle </w:t>
      </w:r>
      <w:r w:rsidRPr="00C30F1F">
        <w:rPr>
          <w:rFonts w:ascii="Arial" w:hAnsi="Arial" w:cs="Arial"/>
          <w:color w:val="24292E"/>
        </w:rPr>
        <w:t>clean assemble</w:t>
      </w:r>
    </w:p>
    <w:p w14:paraId="3B67D928" w14:textId="3BD15058" w:rsidR="00C30F1F" w:rsidRDefault="00C30F1F" w:rsidP="002D7C6F">
      <w:pPr>
        <w:pStyle w:val="BodyText"/>
        <w:numPr>
          <w:ilvl w:val="0"/>
          <w:numId w:val="31"/>
        </w:numPr>
        <w:rPr>
          <w:rStyle w:val="s1"/>
          <w:rFonts w:ascii="Arial" w:hAnsi="Arial" w:cs="Arial"/>
        </w:rPr>
      </w:pPr>
      <w:r>
        <w:rPr>
          <w:rStyle w:val="s1"/>
          <w:rFonts w:ascii="Arial" w:hAnsi="Arial" w:cs="Arial"/>
        </w:rPr>
        <w:t>cd ..</w:t>
      </w:r>
    </w:p>
    <w:p w14:paraId="2BA38926" w14:textId="0E3ED29B" w:rsidR="00C30F1F" w:rsidRDefault="00C30F1F" w:rsidP="002D7C6F">
      <w:pPr>
        <w:pStyle w:val="BodyText"/>
        <w:numPr>
          <w:ilvl w:val="0"/>
          <w:numId w:val="31"/>
        </w:numPr>
        <w:rPr>
          <w:rStyle w:val="s1"/>
          <w:rFonts w:ascii="Arial" w:hAnsi="Arial" w:cs="Arial"/>
        </w:rPr>
      </w:pPr>
      <w:r>
        <w:rPr>
          <w:rStyle w:val="s1"/>
          <w:rFonts w:ascii="Arial" w:hAnsi="Arial" w:cs="Arial"/>
        </w:rPr>
        <w:t xml:space="preserve">git clone </w:t>
      </w:r>
      <w:hyperlink r:id="rId26" w:history="1">
        <w:r w:rsidRPr="00E754AB">
          <w:rPr>
            <w:rStyle w:val="Hyperlink"/>
            <w:rFonts w:ascii="Arial" w:hAnsi="Arial" w:cs="Arial"/>
          </w:rPr>
          <w:t>https://github.com/Guardsquare/proguard.git</w:t>
        </w:r>
      </w:hyperlink>
    </w:p>
    <w:p w14:paraId="5A634E51" w14:textId="3FCA9FDE" w:rsidR="00065320" w:rsidRDefault="00C30F1F" w:rsidP="002D7C6F">
      <w:pPr>
        <w:pStyle w:val="BodyText"/>
        <w:numPr>
          <w:ilvl w:val="0"/>
          <w:numId w:val="31"/>
        </w:numPr>
        <w:rPr>
          <w:rStyle w:val="s1"/>
          <w:rFonts w:ascii="Arial" w:hAnsi="Arial" w:cs="Arial"/>
        </w:rPr>
      </w:pPr>
      <w:r>
        <w:rPr>
          <w:rStyle w:val="s1"/>
          <w:rFonts w:ascii="Arial" w:hAnsi="Arial" w:cs="Arial"/>
        </w:rPr>
        <w:t>cd proguard</w:t>
      </w:r>
    </w:p>
    <w:p w14:paraId="216C8E7B" w14:textId="6D2EA425" w:rsidR="00065320" w:rsidRPr="00065320" w:rsidRDefault="00065320" w:rsidP="002D7C6F">
      <w:pPr>
        <w:pStyle w:val="BodyText"/>
        <w:numPr>
          <w:ilvl w:val="0"/>
          <w:numId w:val="31"/>
        </w:numPr>
        <w:rPr>
          <w:rStyle w:val="s1"/>
          <w:rFonts w:ascii="Arial" w:hAnsi="Arial" w:cs="Arial"/>
        </w:rPr>
      </w:pPr>
      <w:r w:rsidRPr="00C30F1F">
        <w:rPr>
          <w:rFonts w:ascii="Arial" w:hAnsi="Arial" w:cs="Arial"/>
          <w:color w:val="24292E"/>
        </w:rPr>
        <w:t>./gradlew --include-build=../proguard-core assemble</w:t>
      </w:r>
    </w:p>
    <w:p w14:paraId="1B223337" w14:textId="60617DF9" w:rsidR="00C30F1F" w:rsidRPr="00065320" w:rsidRDefault="003814A5" w:rsidP="002D7C6F">
      <w:pPr>
        <w:pStyle w:val="HTMLPreformatted"/>
        <w:numPr>
          <w:ilvl w:val="0"/>
          <w:numId w:val="31"/>
        </w:numPr>
        <w:spacing w:after="120"/>
        <w:rPr>
          <w:rStyle w:val="s1"/>
          <w:rFonts w:ascii="Arial" w:hAnsi="Arial" w:cs="Arial"/>
          <w:color w:val="24292E"/>
          <w:sz w:val="24"/>
          <w:szCs w:val="24"/>
        </w:rPr>
      </w:pPr>
      <w:r>
        <w:rPr>
          <w:rStyle w:val="s1"/>
          <w:rFonts w:ascii="Arial" w:hAnsi="Arial" w:cs="Arial"/>
          <w:sz w:val="24"/>
          <w:szCs w:val="24"/>
        </w:rPr>
        <w:t xml:space="preserve">bin/proguard.sh </w:t>
      </w:r>
      <w:r w:rsidR="00872AD0">
        <w:rPr>
          <w:rStyle w:val="s1"/>
          <w:rFonts w:ascii="Arial" w:hAnsi="Arial" w:cs="Arial"/>
          <w:sz w:val="24"/>
          <w:szCs w:val="24"/>
        </w:rPr>
        <w:t xml:space="preserve">–dontwarn </w:t>
      </w:r>
      <w:r>
        <w:rPr>
          <w:rStyle w:val="s1"/>
          <w:rFonts w:ascii="Arial" w:hAnsi="Arial" w:cs="Arial"/>
          <w:sz w:val="24"/>
          <w:szCs w:val="24"/>
        </w:rPr>
        <w:t>@myconfigfile</w:t>
      </w:r>
      <w:r w:rsidR="00065320" w:rsidRPr="00065320">
        <w:rPr>
          <w:rStyle w:val="s1"/>
          <w:rFonts w:ascii="Arial" w:hAnsi="Arial" w:cs="Arial"/>
          <w:sz w:val="24"/>
          <w:szCs w:val="24"/>
        </w:rPr>
        <w:t>.pro</w:t>
      </w:r>
    </w:p>
    <w:p w14:paraId="565C1FE8" w14:textId="77777777" w:rsidR="00065320" w:rsidRPr="00065320" w:rsidRDefault="00065320" w:rsidP="00065320">
      <w:pPr>
        <w:pStyle w:val="HTMLPreformatted"/>
        <w:ind w:left="720"/>
        <w:rPr>
          <w:rStyle w:val="s1"/>
          <w:rFonts w:ascii="Arial" w:hAnsi="Arial" w:cs="Arial"/>
          <w:color w:val="24292E"/>
          <w:sz w:val="24"/>
          <w:szCs w:val="24"/>
        </w:rPr>
      </w:pP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w:t>
      </w:r>
      <w:r>
        <w:rPr>
          <w:rFonts w:ascii="Arial" w:hAnsi="Arial" w:cs="Arial"/>
        </w:rPr>
        <w:lastRenderedPageBreak/>
        <w:t xml:space="preserve">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60846657"/>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60846658"/>
      <w:r w:rsidRPr="00775A53">
        <w:t>Documentation</w:t>
      </w:r>
      <w:bookmarkEnd w:id="54"/>
    </w:p>
    <w:p w14:paraId="7BD2E970" w14:textId="77777777" w:rsidR="00C206B8" w:rsidRPr="00D37F31" w:rsidRDefault="00C206B8"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7" w:history="1">
        <w:r w:rsidRPr="00DC14F4">
          <w:rPr>
            <w:rStyle w:val="Hyperlink"/>
            <w:rFonts w:ascii="Arial" w:hAnsi="Arial" w:cs="Arial"/>
            <w:shd w:val="clear" w:color="auto" w:fill="DCFFE4"/>
          </w:rPr>
          <w:t>https://jeffersonlab.github.io/evio/</w:t>
        </w:r>
      </w:hyperlink>
      <w:r w:rsidRPr="00DC14F4">
        <w:rPr>
          <w:rFonts w:ascii="Arial" w:hAnsi="Arial" w:cs="Arial"/>
        </w:rPr>
        <w:t xml:space="preserve"> (which, perhaps, </w:t>
      </w:r>
      <w:r>
        <w:rPr>
          <w:rFonts w:ascii="Arial" w:hAnsi="Arial" w:cs="Arial"/>
        </w:rPr>
        <w:t>you are reading right now).</w:t>
      </w:r>
    </w:p>
    <w:p w14:paraId="65526EA3" w14:textId="77777777" w:rsidR="00C206B8" w:rsidRPr="00D37F31" w:rsidRDefault="00C206B8" w:rsidP="00C206B8">
      <w:pPr>
        <w:jc w:val="left"/>
        <w:rPr>
          <w:rFonts w:ascii="Arial" w:hAnsi="Arial" w:cs="Arial"/>
        </w:rPr>
      </w:pP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77777777"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Pr>
          <w:rFonts w:ascii="Arial" w:hAnsi="Arial" w:cs="Arial"/>
          <w:b/>
        </w:rPr>
        <w:t>Javadoc/index.html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0911AC21" w:rsidR="00CE2710" w:rsidRDefault="00CE2710" w:rsidP="00C42FEA">
      <w:pPr>
        <w:pStyle w:val="Heading1"/>
        <w:jc w:val="left"/>
      </w:pPr>
      <w:bookmarkStart w:id="55" w:name="_Toc60846659"/>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60846660"/>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CF19A9">
      <w:pPr>
        <w:pStyle w:val="ListBullet3"/>
        <w:numPr>
          <w:ilvl w:val="0"/>
          <w:numId w:val="13"/>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60846661"/>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CF19A9">
      <w:pPr>
        <w:pStyle w:val="BodyText"/>
        <w:numPr>
          <w:ilvl w:val="0"/>
          <w:numId w:val="14"/>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60846662"/>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int evGetBufferLength(int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60846663"/>
      <w:r>
        <w:t>Splitting files</w:t>
      </w:r>
      <w:bookmarkEnd w:id="62"/>
      <w:bookmarkEnd w:id="63"/>
    </w:p>
    <w:p w14:paraId="68FF3434" w14:textId="52B0CC61" w:rsidR="00E02E08" w:rsidRDefault="00E92173" w:rsidP="00E92173">
      <w:pPr>
        <w:pStyle w:val="BodyText"/>
      </w:pPr>
      <w: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t>Start by</w:t>
      </w:r>
      <w:r>
        <w:t xml:space="preserve"> </w:t>
      </w:r>
      <w:r w:rsidR="00C14A8F">
        <w:t>setting the “flags” parameter in the evOpen</w:t>
      </w:r>
      <w:r w:rsidR="007F1714">
        <w:t>()</w:t>
      </w:r>
      <w:r w:rsidR="00C14A8F">
        <w:t xml:space="preserve"> call to “s”. In addition to that, </w:t>
      </w:r>
      <w:r>
        <w:t xml:space="preserve">the user </w:t>
      </w:r>
      <w:r w:rsidR="00C14A8F">
        <w:t>may</w:t>
      </w:r>
      <w:r>
        <w:t xml:space="preserve"> choose the number of bytes at which to start writing to a new file </w:t>
      </w:r>
      <w:r w:rsidR="00C14A8F">
        <w:t>by a call to evIoctl</w:t>
      </w:r>
      <w:r w:rsidR="007F1714">
        <w:t>()</w:t>
      </w:r>
      <w:r w:rsidR="00C14A8F">
        <w:t xml:space="preserve"> (see below). </w:t>
      </w:r>
      <w:r w:rsidR="00363A1B" w:rsidRPr="00363A1B">
        <w:t>If not explicit</w:t>
      </w:r>
      <w:r w:rsidR="00C27641">
        <w:t>ly set, the split occurs at 1GB</w:t>
      </w:r>
      <w:r w:rsidR="00153465">
        <w:t xml:space="preserve">. </w:t>
      </w:r>
      <w:r w:rsidR="00E02E08">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60846664"/>
      <w:r>
        <w:t>Naming</w:t>
      </w:r>
      <w:r w:rsidR="00E92173">
        <w:t xml:space="preserve"> files</w:t>
      </w:r>
      <w:bookmarkEnd w:id="64"/>
      <w:bookmarkEnd w:id="65"/>
    </w:p>
    <w:p w14:paraId="483D3A2B" w14:textId="77777777" w:rsidR="00E92173" w:rsidRDefault="00171EF7" w:rsidP="00E92173">
      <w:pPr>
        <w:pStyle w:val="BodyText"/>
      </w:pPr>
      <w:r>
        <w:t xml:space="preserve">When splitting files, </w:t>
      </w:r>
      <w:r w:rsidR="00BA448C">
        <w:t>a base</w:t>
      </w:r>
      <w:r w:rsidR="00E92173">
        <w:t xml:space="preserve"> filename </w:t>
      </w:r>
      <w:r w:rsidR="00BA448C">
        <w:t xml:space="preserve">is </w:t>
      </w:r>
      <w:r w:rsidR="00E92173">
        <w:t xml:space="preserve">passed to </w:t>
      </w:r>
      <w:r w:rsidR="00E02E08">
        <w:t>evOpen()</w:t>
      </w:r>
      <w:r w:rsidR="00E92173">
        <w:t xml:space="preserve"> </w:t>
      </w:r>
      <w:r w:rsidR="00BA448C">
        <w:t xml:space="preserve">and </w:t>
      </w:r>
      <w:r w:rsidR="00E92173">
        <w:t xml:space="preserve">may contain characters of the form </w:t>
      </w:r>
      <w:r w:rsidR="00E92173" w:rsidRPr="00D06CC1">
        <w:rPr>
          <w:b/>
        </w:rPr>
        <w:t>$(env)</w:t>
      </w:r>
      <w:r w:rsidR="00E92173">
        <w:t xml:space="preserve"> where “env” is the name of an environmental variable. When </w:t>
      </w:r>
      <w:r w:rsidR="00BA448C">
        <w:t>a</w:t>
      </w:r>
      <w:r w:rsidR="00E92173">
        <w:t xml:space="preserve"> file is </w:t>
      </w:r>
      <w:r w:rsidR="00E92173" w:rsidRPr="0054013B">
        <w:t>created</w:t>
      </w:r>
      <w:r w:rsidR="00E92173">
        <w:t>, all such contructs will be substituted with the actual environmental variable’s value (or nothing if it doesn’t exist).</w:t>
      </w:r>
    </w:p>
    <w:p w14:paraId="6FED6F11" w14:textId="77777777" w:rsidR="00E92173" w:rsidRDefault="00E92173" w:rsidP="00E92173">
      <w:pPr>
        <w:pStyle w:val="BodyText"/>
      </w:pPr>
      <w:r>
        <w:t>Similarly, the</w:t>
      </w:r>
      <w:r w:rsidR="00BA448C">
        <w:t xml:space="preserve"> base</w:t>
      </w:r>
      <w:r>
        <w:t xml:space="preserve"> filename may contain </w:t>
      </w:r>
      <w:r w:rsidRPr="00013C8D">
        <w:t>constructs</w:t>
      </w:r>
      <w:r>
        <w:t xml:space="preserve"> of the form </w:t>
      </w:r>
      <w:r w:rsidRPr="00D06CC1">
        <w:rPr>
          <w:b/>
        </w:rPr>
        <w:t>%s</w:t>
      </w:r>
      <w:r>
        <w:t xml:space="preserve"> which will be substituted with the actual run type’s value (if</w:t>
      </w:r>
      <w:r w:rsidR="00171EF7">
        <w:t xml:space="preserve"> set with evIoctl) or nothing if run type is null or was not set.</w:t>
      </w:r>
    </w:p>
    <w:p w14:paraId="02CACB27" w14:textId="77777777" w:rsidR="00E92173" w:rsidRDefault="00BA448C" w:rsidP="00FE31F7">
      <w:pPr>
        <w:pStyle w:val="BodyText"/>
      </w:pPr>
      <w:r>
        <w:t>Generated files names are distinguished by a split number which starts with 0 for the first file and is incrementing by 1 for each additional file</w:t>
      </w:r>
      <w:r w:rsidR="00A80357">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t>. If no specifier for the split number exists, it is tacked onto the end of the file name.</w:t>
      </w:r>
    </w:p>
    <w:p w14:paraId="38E040E7" w14:textId="77777777" w:rsidR="00171EF7" w:rsidRDefault="00171EF7" w:rsidP="00171EF7">
      <w:pPr>
        <w:pStyle w:val="BodyText"/>
      </w:pPr>
      <w:r>
        <w:t>Below is</w:t>
      </w:r>
      <w:r w:rsidR="00B47492">
        <w:t xml:space="preserve"> an</w:t>
      </w:r>
      <w:r>
        <w:t xml:space="preserve"> example</w:t>
      </w:r>
      <w:r w:rsidR="00B47492">
        <w:t xml:space="preserve"> of</w:t>
      </w:r>
      <w:r>
        <w:t xml:space="preserve"> how the file naming and splitting is done.</w:t>
      </w:r>
      <w:r w:rsidR="00B47492">
        <w:t xml:space="preserve"> </w:t>
      </w:r>
      <w:r w:rsidR="00D213E5">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lastRenderedPageBreak/>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Default="00B47492" w:rsidP="00171EF7">
      <w:pPr>
        <w:pStyle w:val="BodyText"/>
      </w:pPr>
      <w:r>
        <w:t xml:space="preserve">and </w:t>
      </w:r>
      <w:r w:rsidR="00D213E5">
        <w:t>a</w:t>
      </w:r>
      <w:r>
        <w:t xml:space="preserve"> BASE_NAME environmental variable </w:t>
      </w:r>
      <w:r w:rsidR="00D213E5">
        <w:t>of</w:t>
      </w:r>
      <w:r>
        <w:t xml:space="preserve"> the value “File”, </w:t>
      </w:r>
      <w:r w:rsidR="00D213E5">
        <w:t xml:space="preserve">the following happens. </w:t>
      </w:r>
      <w:r w:rsidR="00171EF7">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t>T</w:t>
      </w:r>
      <w:r w:rsidR="00171EF7">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60846665"/>
      <w:r>
        <w:t xml:space="preserve">Controlling I/O through </w:t>
      </w:r>
      <w:r w:rsidRPr="00C42FEA">
        <w:t>evIoctl</w:t>
      </w:r>
      <w:r>
        <w:t>()</w:t>
      </w:r>
      <w:bookmarkEnd w:id="66"/>
      <w:bookmarkEnd w:id="67"/>
    </w:p>
    <w:p w14:paraId="2A424DCD" w14:textId="77777777" w:rsidR="00E92173" w:rsidRDefault="00B25B46" w:rsidP="00E92173">
      <w:pPr>
        <w:pStyle w:val="BodyText"/>
      </w:pPr>
      <w:r>
        <w:t>Some control over evio settings is given to the user with t</w:t>
      </w:r>
      <w:r w:rsidR="00E92173">
        <w:t>he evIoctl() routine, shown below,</w:t>
      </w:r>
    </w:p>
    <w:p w14:paraId="4CAF88EA" w14:textId="77777777" w:rsidR="00E92173" w:rsidRPr="000348AF" w:rsidRDefault="00E92173" w:rsidP="00E92173">
      <w:pPr>
        <w:pStyle w:val="BlockText"/>
        <w:rPr>
          <w:b/>
        </w:rPr>
      </w:pPr>
      <w:r w:rsidRPr="000348AF">
        <w:rPr>
          <w:b/>
        </w:rPr>
        <w:t>int evIoctl</w:t>
      </w:r>
      <w:r w:rsidR="00F36902">
        <w:rPr>
          <w:b/>
        </w:rPr>
        <w:t xml:space="preserve"> </w:t>
      </w:r>
      <w:r w:rsidRPr="000348AF">
        <w:rPr>
          <w:b/>
        </w:rPr>
        <w:t>(int handle, char *request, void *argp)</w:t>
      </w:r>
    </w:p>
    <w:p w14:paraId="052451E0" w14:textId="77777777" w:rsidR="00E92173" w:rsidRDefault="00B25B46" w:rsidP="00E92173">
      <w:pPr>
        <w:pStyle w:val="BodyText"/>
      </w:pPr>
      <w:r>
        <w:t xml:space="preserve">It </w:t>
      </w:r>
      <w:r w:rsidR="00E92173">
        <w:t>can be used</w:t>
      </w:r>
      <w:r w:rsidR="00B85E48">
        <w:t>, for example,</w:t>
      </w:r>
      <w:r w:rsidR="00E92173">
        <w:t xml:space="preserve"> to set the target block size </w:t>
      </w:r>
      <w:r w:rsidR="00182F0E">
        <w:t>and the maximum number of events/bloc</w:t>
      </w:r>
      <w:r w:rsidR="00B85E48">
        <w:t>k</w:t>
      </w:r>
      <w:r w:rsidR="00182F0E">
        <w:t xml:space="preserve"> </w:t>
      </w:r>
      <w:r w:rsidR="00E92173">
        <w:t xml:space="preserve">for writes. </w:t>
      </w:r>
      <w:r w:rsidR="00182F0E">
        <w:t xml:space="preserve"> </w:t>
      </w:r>
      <w:r w:rsidR="00E92173">
        <w:t xml:space="preserve">It can </w:t>
      </w:r>
      <w:r w:rsidR="00182F0E">
        <w:t xml:space="preserve">also </w:t>
      </w:r>
      <w:r w:rsidR="00E92173">
        <w:t xml:space="preserve">read various quantities </w:t>
      </w:r>
      <w:r w:rsidR="00B85E48">
        <w:t>including</w:t>
      </w:r>
      <w:r w:rsidR="00E92173">
        <w:t xml:space="preserve"> the total number of events in a file or buffer</w:t>
      </w:r>
      <w:r w:rsidR="00B85E48">
        <w:t xml:space="preserve"> opened for reading or writing.</w:t>
      </w:r>
    </w:p>
    <w:p w14:paraId="5D65C22F" w14:textId="05E9FAEA" w:rsidR="00E92173" w:rsidRDefault="00E92173" w:rsidP="00E92173">
      <w:pPr>
        <w:pStyle w:val="BodyText"/>
      </w:pPr>
      <w:r>
        <w:t xml:space="preserve">This routine can obtain a pointer to allocated memory containing the most recently read block header. The size of the memory is </w:t>
      </w:r>
      <w:r w:rsidR="00FD4522">
        <w:t>14</w:t>
      </w:r>
      <w:r w:rsidR="00ED0F90">
        <w:t xml:space="preserve">, </w:t>
      </w:r>
      <w:r>
        <w:t xml:space="preserve">32-bit </w:t>
      </w:r>
      <w:r w:rsidR="00ED0F90">
        <w:t xml:space="preserve">unsigned </w:t>
      </w:r>
      <w:r>
        <w:t>int</w:t>
      </w:r>
      <w:r w:rsidR="00ED0F90">
        <w:t>eger</w:t>
      </w:r>
      <w:r>
        <w:t>s</w:t>
      </w:r>
      <w:r w:rsidR="00781BC4">
        <w:t xml:space="preserve"> (words)</w:t>
      </w:r>
      <w:r>
        <w:t xml:space="preserve"> and the pointer to the memory is obtained by passing its address in argp. This pointer must be freed by the caller to avoid a memory leak.</w:t>
      </w:r>
    </w:p>
    <w:p w14:paraId="23D76DAD" w14:textId="77777777" w:rsidR="00E92173" w:rsidRDefault="00E92173" w:rsidP="00E92173">
      <w:pPr>
        <w:pStyle w:val="BodyText"/>
      </w:pPr>
    </w:p>
    <w:p w14:paraId="1A974F34" w14:textId="77777777" w:rsidR="00E92173" w:rsidRDefault="00E92173" w:rsidP="00E92173">
      <w:pPr>
        <w:pStyle w:val="BodyText"/>
      </w:pPr>
      <w:r>
        <w:t xml:space="preserve">To summarize, the </w:t>
      </w:r>
      <w:r w:rsidRPr="00293E2B">
        <w:rPr>
          <w:b/>
          <w:i/>
        </w:rPr>
        <w:t>request</w:t>
      </w:r>
      <w:r>
        <w:t xml:space="preserve"> parameter can be the case independent string value of:</w:t>
      </w:r>
    </w:p>
    <w:p w14:paraId="39C65110" w14:textId="77777777" w:rsidR="00E92173" w:rsidRDefault="00E92173" w:rsidP="00CF19A9">
      <w:pPr>
        <w:pStyle w:val="BodyText"/>
        <w:numPr>
          <w:ilvl w:val="0"/>
          <w:numId w:val="18"/>
        </w:numPr>
      </w:pPr>
      <w:r>
        <w:t xml:space="preserve">"B"  </w:t>
      </w:r>
      <w:r w:rsidR="00A333B1">
        <w:t>for setting target block size in words</w:t>
      </w:r>
    </w:p>
    <w:p w14:paraId="08209E1F" w14:textId="77777777" w:rsidR="00A333B1" w:rsidRDefault="00A333B1" w:rsidP="00CF19A9">
      <w:pPr>
        <w:pStyle w:val="BodyText"/>
        <w:numPr>
          <w:ilvl w:val="0"/>
          <w:numId w:val="18"/>
        </w:numPr>
      </w:pPr>
      <w:r>
        <w:t>“W”</w:t>
      </w:r>
      <w:r w:rsidRPr="00A333B1">
        <w:t xml:space="preserve"> </w:t>
      </w:r>
      <w:r>
        <w:t xml:space="preserve">for setting writing </w:t>
      </w:r>
      <w:r w:rsidR="00781BC4">
        <w:t xml:space="preserve">(to file) internal </w:t>
      </w:r>
      <w:r>
        <w:t xml:space="preserve">buffer size in words </w:t>
      </w:r>
    </w:p>
    <w:p w14:paraId="665EAD6D" w14:textId="77777777" w:rsidR="00E92173" w:rsidRDefault="00E92173" w:rsidP="00CF19A9">
      <w:pPr>
        <w:pStyle w:val="BodyText"/>
        <w:numPr>
          <w:ilvl w:val="0"/>
          <w:numId w:val="18"/>
        </w:numPr>
      </w:pPr>
      <w:r>
        <w:t>"N"  for setting max # of events/block</w:t>
      </w:r>
    </w:p>
    <w:p w14:paraId="59302834" w14:textId="77777777" w:rsidR="00A333B1" w:rsidRDefault="006C3D95" w:rsidP="00CF19A9">
      <w:pPr>
        <w:pStyle w:val="BodyText"/>
        <w:numPr>
          <w:ilvl w:val="0"/>
          <w:numId w:val="18"/>
        </w:numPr>
      </w:pPr>
      <w:r>
        <w:t xml:space="preserve"> </w:t>
      </w:r>
      <w:r w:rsidR="00A333B1">
        <w:t>“R” for setting run number (used in file splitting)</w:t>
      </w:r>
    </w:p>
    <w:p w14:paraId="27834B87" w14:textId="77777777" w:rsidR="00A333B1" w:rsidRDefault="00A333B1" w:rsidP="00CF19A9">
      <w:pPr>
        <w:pStyle w:val="BodyText"/>
        <w:numPr>
          <w:ilvl w:val="0"/>
          <w:numId w:val="18"/>
        </w:numPr>
      </w:pPr>
      <w:r>
        <w:t>“T” for setting run type (used in file splitting)</w:t>
      </w:r>
    </w:p>
    <w:p w14:paraId="72F53E73" w14:textId="77777777" w:rsidR="006C3D95" w:rsidRDefault="006C3D95" w:rsidP="00CF19A9">
      <w:pPr>
        <w:pStyle w:val="BodyText"/>
        <w:numPr>
          <w:ilvl w:val="0"/>
          <w:numId w:val="18"/>
        </w:numPr>
      </w:pPr>
      <w:r>
        <w:t>“S” for setting file split size in bytes</w:t>
      </w:r>
    </w:p>
    <w:p w14:paraId="4569BBC3" w14:textId="77777777" w:rsidR="00E92173" w:rsidRDefault="00E92173" w:rsidP="00CF19A9">
      <w:pPr>
        <w:pStyle w:val="BodyText"/>
        <w:numPr>
          <w:ilvl w:val="0"/>
          <w:numId w:val="18"/>
        </w:numPr>
      </w:pPr>
      <w:r>
        <w:t xml:space="preserve">"V"  for getting evio version # </w:t>
      </w:r>
    </w:p>
    <w:p w14:paraId="0454F698" w14:textId="0B4B8633" w:rsidR="00E92173" w:rsidRDefault="00FD4522" w:rsidP="00CF19A9">
      <w:pPr>
        <w:pStyle w:val="BodyText"/>
        <w:numPr>
          <w:ilvl w:val="0"/>
          <w:numId w:val="18"/>
        </w:numPr>
      </w:pPr>
      <w:r>
        <w:t>"H"  for getting 14</w:t>
      </w:r>
      <w:r w:rsidR="00E92173">
        <w:t xml:space="preserve"> </w:t>
      </w:r>
      <w:r w:rsidR="00A333B1">
        <w:t>words</w:t>
      </w:r>
      <w:r w:rsidR="00E92173">
        <w:t xml:space="preserve"> of block header info</w:t>
      </w:r>
      <w:r>
        <w:t xml:space="preserve"> (only 8 valid for version &lt; 6)</w:t>
      </w:r>
    </w:p>
    <w:p w14:paraId="4A84D506" w14:textId="77777777" w:rsidR="00E92173" w:rsidRDefault="00E92173" w:rsidP="00CF19A9">
      <w:pPr>
        <w:pStyle w:val="BodyText"/>
        <w:numPr>
          <w:ilvl w:val="0"/>
          <w:numId w:val="18"/>
        </w:numPr>
      </w:pPr>
      <w:r>
        <w:t>"E"  for getting # of events in file/buffer</w:t>
      </w:r>
    </w:p>
    <w:p w14:paraId="64ED1CAC" w14:textId="77777777" w:rsidR="00E92173" w:rsidRDefault="00E92173" w:rsidP="00E92173">
      <w:pPr>
        <w:pStyle w:val="BodyText"/>
      </w:pPr>
      <w:r>
        <w:t xml:space="preserve">The </w:t>
      </w:r>
      <w:r w:rsidRPr="00293E2B">
        <w:rPr>
          <w:b/>
          <w:i/>
        </w:rPr>
        <w:t>argp</w:t>
      </w:r>
      <w:r>
        <w:t> </w:t>
      </w:r>
      <w:r w:rsidRPr="002830E9">
        <w:t>parameter</w:t>
      </w:r>
      <w:r>
        <w:t xml:space="preserve"> is a: </w:t>
      </w:r>
    </w:p>
    <w:p w14:paraId="7771D5FC"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int containing</w:t>
      </w:r>
      <w:r w:rsidR="000148F4">
        <w:t xml:space="preserve"> </w:t>
      </w:r>
      <w:r>
        <w:t>block size in 32-bit words if request = B</w:t>
      </w:r>
    </w:p>
    <w:p w14:paraId="652B2D24" w14:textId="77777777" w:rsidR="000148F4" w:rsidRDefault="000148F4" w:rsidP="00CF19A9">
      <w:pPr>
        <w:pStyle w:val="BodyText"/>
        <w:numPr>
          <w:ilvl w:val="0"/>
          <w:numId w:val="19"/>
        </w:numPr>
      </w:pPr>
      <w:r>
        <w:t>pointer to 32</w:t>
      </w:r>
      <w:r w:rsidR="00373C80">
        <w:t xml:space="preserve"> </w:t>
      </w:r>
      <w:r>
        <w:t xml:space="preserve">bit </w:t>
      </w:r>
      <w:r w:rsidR="00AE1A7E">
        <w:t xml:space="preserve">unsigned </w:t>
      </w:r>
      <w:r>
        <w:t>int containing buffer size in 32-bit words if request = W</w:t>
      </w:r>
    </w:p>
    <w:p w14:paraId="446F9D03" w14:textId="77777777" w:rsidR="00E92173" w:rsidRDefault="00E92173" w:rsidP="00CF19A9">
      <w:pPr>
        <w:pStyle w:val="BodyText"/>
        <w:numPr>
          <w:ilvl w:val="0"/>
          <w:numId w:val="19"/>
        </w:numPr>
      </w:pPr>
      <w:r>
        <w:t>pointer to 32</w:t>
      </w:r>
      <w:r w:rsidR="00373C80">
        <w:t xml:space="preserve"> </w:t>
      </w:r>
      <w:r>
        <w:t xml:space="preserve">bit </w:t>
      </w:r>
      <w:r w:rsidR="00AE1A7E">
        <w:t xml:space="preserve">unsigned </w:t>
      </w:r>
      <w:r>
        <w:t xml:space="preserve">int containing max </w:t>
      </w:r>
      <w:r w:rsidR="00AE1A7E">
        <w:t>#</w:t>
      </w:r>
      <w:r>
        <w:t xml:space="preserve"> of events/block if request = N</w:t>
      </w:r>
    </w:p>
    <w:p w14:paraId="08E75B41" w14:textId="77777777" w:rsidR="000148F4" w:rsidRDefault="000148F4" w:rsidP="00CF19A9">
      <w:pPr>
        <w:pStyle w:val="BodyText"/>
        <w:numPr>
          <w:ilvl w:val="0"/>
          <w:numId w:val="19"/>
        </w:numPr>
      </w:pPr>
      <w:r>
        <w:t>pointer to 32</w:t>
      </w:r>
      <w:r w:rsidR="00373C80">
        <w:t xml:space="preserve"> </w:t>
      </w:r>
      <w:r>
        <w:t>bit</w:t>
      </w:r>
      <w:r w:rsidR="00AE1A7E" w:rsidRPr="00AE1A7E">
        <w:t xml:space="preserve"> </w:t>
      </w:r>
      <w:r w:rsidR="00AE1A7E">
        <w:t xml:space="preserve">unsigned </w:t>
      </w:r>
      <w:r>
        <w:t xml:space="preserve">int containing run </w:t>
      </w:r>
      <w:r w:rsidR="00AE1A7E">
        <w:t>#</w:t>
      </w:r>
      <w:r>
        <w:t xml:space="preserve"> if request = R</w:t>
      </w:r>
    </w:p>
    <w:p w14:paraId="2EA473F4" w14:textId="77777777" w:rsidR="00CD1ED1" w:rsidRDefault="00CD1ED1" w:rsidP="00CF19A9">
      <w:pPr>
        <w:pStyle w:val="BodyText"/>
        <w:numPr>
          <w:ilvl w:val="0"/>
          <w:numId w:val="19"/>
        </w:numPr>
      </w:pPr>
      <w:r>
        <w:lastRenderedPageBreak/>
        <w:t>pointer to character containing run type if request = T</w:t>
      </w:r>
    </w:p>
    <w:p w14:paraId="760118FA" w14:textId="77777777" w:rsidR="00373C80" w:rsidRDefault="00373C80" w:rsidP="00CF19A9">
      <w:pPr>
        <w:pStyle w:val="BodyText"/>
        <w:numPr>
          <w:ilvl w:val="0"/>
          <w:numId w:val="19"/>
        </w:numPr>
      </w:pPr>
      <w:r>
        <w:t>pointer to 64 bit</w:t>
      </w:r>
      <w:r w:rsidRPr="00AE1A7E">
        <w:t xml:space="preserve"> </w:t>
      </w:r>
      <w:r>
        <w:t>unsigned int containing file split size in bytes if request = S</w:t>
      </w:r>
    </w:p>
    <w:p w14:paraId="232817A6" w14:textId="77777777" w:rsidR="00E92173" w:rsidRDefault="00E92173" w:rsidP="00CF19A9">
      <w:pPr>
        <w:pStyle w:val="BodyText"/>
        <w:numPr>
          <w:ilvl w:val="0"/>
          <w:numId w:val="19"/>
        </w:numPr>
      </w:pPr>
      <w:r>
        <w:t>pointer to 32</w:t>
      </w:r>
      <w:r w:rsidR="00373C80">
        <w:t xml:space="preserve"> </w:t>
      </w:r>
      <w:r>
        <w:t>bit int returning the version # if request = V</w:t>
      </w:r>
    </w:p>
    <w:p w14:paraId="541FF346" w14:textId="7B126221" w:rsidR="00373C80" w:rsidRDefault="00373C80" w:rsidP="00CF19A9">
      <w:pPr>
        <w:pStyle w:val="BodyText"/>
        <w:numPr>
          <w:ilvl w:val="0"/>
          <w:numId w:val="19"/>
        </w:numPr>
      </w:pPr>
      <w:r>
        <w:t xml:space="preserve">address of pointer to unsigned 32 </w:t>
      </w:r>
      <w:r w:rsidR="00FD4522">
        <w:t>bit int returning a pointer to 14</w:t>
      </w:r>
      <w:r>
        <w:t xml:space="preserve"> uint32_t's of block header if request = H. (This pointer must be freed by caller since it points to allocated memory). </w:t>
      </w:r>
    </w:p>
    <w:p w14:paraId="68C4B891" w14:textId="77777777" w:rsidR="00E92173" w:rsidRDefault="00E92173" w:rsidP="00CF19A9">
      <w:pPr>
        <w:pStyle w:val="BodyText"/>
        <w:numPr>
          <w:ilvl w:val="0"/>
          <w:numId w:val="19"/>
        </w:numPr>
      </w:pPr>
      <w:r>
        <w:t>pointer to</w:t>
      </w:r>
      <w:r w:rsidR="006C3D95">
        <w:t xml:space="preserve"> unsigned </w:t>
      </w:r>
      <w:r>
        <w:t>32</w:t>
      </w:r>
      <w:r w:rsidR="00373C80">
        <w:t xml:space="preserve"> </w:t>
      </w:r>
      <w:r>
        <w:t xml:space="preserve">bit int returning the total # of original events in existing </w:t>
      </w:r>
      <w:r>
        <w:br/>
        <w:t>file/buffer when reading or appending if request = E</w:t>
      </w:r>
    </w:p>
    <w:p w14:paraId="5DE98158" w14:textId="77777777" w:rsidR="006C3D95" w:rsidRDefault="006C3D95" w:rsidP="00CD1ED1">
      <w:pPr>
        <w:pStyle w:val="Heading2"/>
        <w:numPr>
          <w:ilvl w:val="0"/>
          <w:numId w:val="0"/>
        </w:numPr>
        <w:rPr>
          <w:rFonts w:ascii="Times New Roman" w:hAnsi="Times New Roman" w:cs="Times New Roman"/>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60846666"/>
      <w:r>
        <w:t>String manipulation</w:t>
      </w:r>
      <w:bookmarkEnd w:id="68"/>
      <w:bookmarkEnd w:id="69"/>
    </w:p>
    <w:p w14:paraId="322B321F" w14:textId="77777777" w:rsidR="00B258A0" w:rsidRDefault="006C38F5" w:rsidP="006C38F5">
      <w:pPr>
        <w:pStyle w:val="BodyText"/>
      </w:pPr>
      <w:r w:rsidRPr="00A3374B">
        <w:t xml:space="preserve">In order to </w:t>
      </w:r>
      <w:r w:rsidR="00FA11DE">
        <w:t xml:space="preserve">facilitate the handling of strings, 2 routines are provided. The first, </w:t>
      </w:r>
    </w:p>
    <w:p w14:paraId="3E2E928C" w14:textId="77777777" w:rsidR="00B258A0" w:rsidRPr="00B258A0" w:rsidRDefault="00B258A0" w:rsidP="00B258A0">
      <w:pPr>
        <w:pStyle w:val="BodyText"/>
        <w:ind w:firstLine="720"/>
        <w:rPr>
          <w:b/>
        </w:rPr>
      </w:pPr>
      <w:r w:rsidRPr="008F7F29">
        <w:rPr>
          <w:b/>
        </w:rPr>
        <w:t xml:space="preserve">int </w:t>
      </w:r>
      <w:r>
        <w:rPr>
          <w:b/>
        </w:rPr>
        <w:t>evBufToStrings(</w:t>
      </w:r>
      <w:r w:rsidRPr="008F7F29">
        <w:rPr>
          <w:b/>
        </w:rPr>
        <w:t>char *</w:t>
      </w:r>
      <w:r>
        <w:rPr>
          <w:b/>
        </w:rPr>
        <w:t>buffer, int bufLen, char ***pStrArray, int *strCount</w:t>
      </w:r>
      <w:r w:rsidRPr="008F7F29">
        <w:rPr>
          <w:b/>
        </w:rPr>
        <w:t>)</w:t>
      </w:r>
      <w:r>
        <w:rPr>
          <w:b/>
        </w:rPr>
        <w:t>,</w:t>
      </w:r>
    </w:p>
    <w:p w14:paraId="1BB8E30C" w14:textId="77777777" w:rsidR="00B258A0" w:rsidRDefault="00FA11DE" w:rsidP="006C38F5">
      <w:pPr>
        <w:pStyle w:val="BodyText"/>
      </w:pPr>
      <w:r>
        <w:t>takes evio string format data and convert</w:t>
      </w:r>
      <w:r w:rsidR="001F16B6">
        <w:t>s</w:t>
      </w:r>
      <w:r>
        <w:t xml:space="preserve"> it into an array of strings. The second,</w:t>
      </w:r>
    </w:p>
    <w:p w14:paraId="1EEB0333" w14:textId="77777777" w:rsidR="00B258A0" w:rsidRDefault="00B258A0" w:rsidP="00B258A0">
      <w:pPr>
        <w:pStyle w:val="BodyText"/>
        <w:ind w:firstLine="720"/>
        <w:rPr>
          <w:b/>
        </w:rPr>
      </w:pPr>
      <w:r w:rsidRPr="008F7F29">
        <w:rPr>
          <w:b/>
        </w:rPr>
        <w:t xml:space="preserve">int </w:t>
      </w:r>
      <w:r>
        <w:rPr>
          <w:b/>
        </w:rPr>
        <w:t>evStringsToBuf(uint32_t</w:t>
      </w:r>
      <w:r w:rsidRPr="008F7F29">
        <w:rPr>
          <w:b/>
        </w:rPr>
        <w:t xml:space="preserve"> *</w:t>
      </w:r>
      <w:r>
        <w:rPr>
          <w:b/>
        </w:rPr>
        <w:t>buffer, int bufLen, char **strings,</w:t>
      </w:r>
    </w:p>
    <w:p w14:paraId="38E68C13" w14:textId="77777777" w:rsidR="00B258A0" w:rsidRPr="00B258A0" w:rsidRDefault="00B258A0" w:rsidP="00B258A0">
      <w:pPr>
        <w:pStyle w:val="BodyText"/>
        <w:ind w:firstLine="720"/>
        <w:rPr>
          <w:b/>
        </w:rPr>
      </w:pPr>
      <w:r>
        <w:rPr>
          <w:b/>
        </w:rPr>
        <w:t xml:space="preserve">                                  int stringCount, int *dataLen</w:t>
      </w:r>
      <w:r w:rsidRPr="008F7F29">
        <w:rPr>
          <w:b/>
        </w:rPr>
        <w:t>)</w:t>
      </w:r>
      <w:r>
        <w:rPr>
          <w:b/>
        </w:rPr>
        <w:t>,</w:t>
      </w:r>
    </w:p>
    <w:p w14:paraId="7F9898DA" w14:textId="77777777" w:rsidR="006C38F5" w:rsidRDefault="00FA11DE" w:rsidP="006C38F5">
      <w:pPr>
        <w:pStyle w:val="BodyText"/>
      </w:pPr>
      <w:r>
        <w:t>do</w:t>
      </w:r>
      <w:r w:rsidR="001F16B6">
        <w:t>es</w:t>
      </w:r>
      <w:r>
        <w:t xml:space="preserve"> the reverse and takes an array of strings and places them in evio format into a buffer</w:t>
      </w:r>
      <w:r w:rsidR="006C38F5" w:rsidRPr="00A3374B">
        <w:t>.</w:t>
      </w:r>
    </w:p>
    <w:p w14:paraId="1C2CEF3D" w14:textId="77777777" w:rsidR="006C38F5" w:rsidRPr="006C38F5" w:rsidRDefault="006C38F5" w:rsidP="006C38F5"/>
    <w:p w14:paraId="02E2BD5F" w14:textId="35F07BAB" w:rsidR="006D4969" w:rsidRPr="00A3374B" w:rsidRDefault="006D4969" w:rsidP="00C42FEA">
      <w:pPr>
        <w:pStyle w:val="Heading2"/>
      </w:pPr>
      <w:bookmarkStart w:id="70" w:name="_Toc448308406"/>
      <w:bookmarkStart w:id="71" w:name="_Toc60846667"/>
      <w:r w:rsidRPr="00A3374B">
        <w:t xml:space="preserve">Network </w:t>
      </w:r>
      <w:r w:rsidRPr="00C42FEA">
        <w:t>Communication</w:t>
      </w:r>
      <w:r w:rsidRPr="00A3374B">
        <w:t xml:space="preserve"> Format</w:t>
      </w:r>
      <w:bookmarkEnd w:id="70"/>
      <w:bookmarkEnd w:id="71"/>
    </w:p>
    <w:p w14:paraId="4F87A08E" w14:textId="77777777" w:rsidR="006D4969" w:rsidRDefault="006D4969" w:rsidP="006D4969">
      <w:pPr>
        <w:pStyle w:val="BodyText"/>
      </w:pPr>
      <w:r w:rsidRPr="00A3374B">
        <w:t>In order to unify file and network communications, the new file format is used for both. The C library has evOpenBuffer</w:t>
      </w:r>
      <w:r w:rsidR="00B668D3">
        <w:t>()</w:t>
      </w:r>
      <w:r w:rsidRPr="00A3374B">
        <w:t xml:space="preserve"> and evOpenSocket</w:t>
      </w:r>
      <w:r w:rsidR="00B668D3">
        <w:t>()</w:t>
      </w:r>
      <w:r w:rsidRPr="00A3374B">
        <w:t xml:space="preserve"> routines to complement the traditional evOpen</w:t>
      </w:r>
      <w:r w:rsidR="00B668D3">
        <w:t>()</w:t>
      </w:r>
      <w:r w:rsidRPr="00A3374B">
        <w:t xml:space="preserve"> and allows reading and writing with buffers and TCP sockets.</w:t>
      </w:r>
    </w:p>
    <w:p w14:paraId="21274686" w14:textId="77777777" w:rsidR="001239CC" w:rsidRPr="00A3374B" w:rsidRDefault="001239CC" w:rsidP="006D4969">
      <w:pPr>
        <w:pStyle w:val="BodyText"/>
      </w:pPr>
    </w:p>
    <w:p w14:paraId="7AC9527A" w14:textId="05D271BB" w:rsidR="00FF2838" w:rsidRDefault="00FF2838" w:rsidP="00C42FEA">
      <w:pPr>
        <w:pStyle w:val="Heading2"/>
      </w:pPr>
      <w:bookmarkStart w:id="72" w:name="_Toc448308407"/>
      <w:bookmarkStart w:id="73" w:name="_Toc60846668"/>
      <w:r w:rsidRPr="00C42FEA">
        <w:t>Dictionary</w:t>
      </w:r>
      <w:bookmarkEnd w:id="72"/>
      <w:bookmarkEnd w:id="73"/>
    </w:p>
    <w:p w14:paraId="5010F707" w14:textId="4ED085E3" w:rsidR="001D2758" w:rsidRPr="001D2758" w:rsidRDefault="001D2758" w:rsidP="001D2758">
      <w:pPr>
        <w:pStyle w:val="BodyText"/>
      </w:pPr>
      <w:r>
        <w:t>When reading events, simply call the following routine to get the dictionary</w:t>
      </w:r>
      <w:r w:rsidR="00F44F37">
        <w:t>,</w:t>
      </w:r>
      <w:r>
        <w:t xml:space="preserve"> as a string</w:t>
      </w:r>
      <w:r w:rsidR="00F44F37">
        <w:t>, if it was defined</w:t>
      </w:r>
      <w:r>
        <w:t>:</w:t>
      </w:r>
    </w:p>
    <w:p w14:paraId="35E19ED6" w14:textId="77777777" w:rsidR="001D2758" w:rsidRDefault="001D2758" w:rsidP="008F7F29">
      <w:pPr>
        <w:pStyle w:val="BlockText"/>
        <w:ind w:left="0" w:firstLine="720"/>
        <w:jc w:val="both"/>
        <w:rPr>
          <w:b/>
        </w:rPr>
      </w:pPr>
      <w:r w:rsidRPr="008F7F29">
        <w:rPr>
          <w:b/>
        </w:rPr>
        <w:t>int evGetDictionary(int handle, char **dictionary, int *len)</w:t>
      </w:r>
    </w:p>
    <w:p w14:paraId="2B9742AC" w14:textId="1A5D888B" w:rsidR="00981F63" w:rsidRDefault="00981F63" w:rsidP="00981F63">
      <w:pPr>
        <w:pStyle w:val="BodyText"/>
      </w:pPr>
      <w:r>
        <w:t>Note that if a file is being split, each file contains the dictionary.</w:t>
      </w:r>
      <w:r w:rsidR="00F42B20">
        <w:t xml:space="preserve"> This routine is only implemented for evio version 4. Version 6 does not read or write dictionaries in order to keep the library simple. Use the C++ library if dictionaries are needed.</w:t>
      </w:r>
    </w:p>
    <w:p w14:paraId="512AB10F" w14:textId="77777777" w:rsidR="001239CC" w:rsidRPr="0046582A" w:rsidRDefault="001239CC" w:rsidP="0046582A">
      <w:pPr>
        <w:pStyle w:val="BodyText"/>
      </w:pPr>
    </w:p>
    <w:p w14:paraId="6DD76DEE" w14:textId="11608A85" w:rsidR="00FF2838" w:rsidRDefault="00FF2838" w:rsidP="00C42FEA">
      <w:pPr>
        <w:pStyle w:val="Heading2"/>
      </w:pPr>
      <w:bookmarkStart w:id="74" w:name="_Toc448308409"/>
      <w:bookmarkStart w:id="75" w:name="_Toc60846669"/>
      <w:r>
        <w:t xml:space="preserve">Data </w:t>
      </w:r>
      <w:r w:rsidRPr="00C42FEA">
        <w:t>Formats</w:t>
      </w:r>
      <w:bookmarkEnd w:id="74"/>
      <w:bookmarkEnd w:id="75"/>
    </w:p>
    <w:p w14:paraId="7CA1295C" w14:textId="77777777" w:rsidR="00FF2838" w:rsidRDefault="00FF2838" w:rsidP="00911202">
      <w:pPr>
        <w:pStyle w:val="BodyText"/>
      </w:pPr>
      <w:r>
        <w:t>There is a new data format called composite data which is used by Hall B. In a nutshell</w:t>
      </w:r>
      <w:r w:rsidR="00F16C9A">
        <w:t>,</w:t>
      </w:r>
      <w:r>
        <w:t xml:space="preserve"> it consists of an evio format string which describes the format of the data - allowing data of mixed types to be stored together - and is followed by the data itself.</w:t>
      </w:r>
    </w:p>
    <w:p w14:paraId="4DBCAFD3" w14:textId="77777777" w:rsidR="001239CC" w:rsidRDefault="001239CC" w:rsidP="00911202">
      <w:pPr>
        <w:pStyle w:val="BodyText"/>
      </w:pPr>
    </w:p>
    <w:p w14:paraId="5AB1FFCD" w14:textId="2D8910E1" w:rsidR="003740F1" w:rsidRDefault="003740F1" w:rsidP="00C42FEA">
      <w:pPr>
        <w:pStyle w:val="Heading2"/>
      </w:pPr>
      <w:bookmarkStart w:id="76" w:name="_Toc448308410"/>
      <w:bookmarkStart w:id="77" w:name="_Toc60846670"/>
      <w:r w:rsidRPr="00C42FEA">
        <w:t>Documentation</w:t>
      </w:r>
      <w:bookmarkEnd w:id="76"/>
      <w:bookmarkEnd w:id="77"/>
    </w:p>
    <w:p w14:paraId="03425A47" w14:textId="238E0872" w:rsidR="00114F64" w:rsidRDefault="003740F1" w:rsidP="006E66EE">
      <w:pPr>
        <w:pStyle w:val="BodyText"/>
      </w:pPr>
      <w: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t>.</w:t>
      </w:r>
      <w:r w:rsidR="00780C62">
        <w:t xml:space="preserve"> Then simply view the doc/doxygen/</w:t>
      </w:r>
      <w:r w:rsidR="00C837E1">
        <w:t>C[or CC]/</w:t>
      </w:r>
      <w:r w:rsidR="00780C62">
        <w:t>html/index.html file in a browser.</w:t>
      </w:r>
    </w:p>
    <w:p w14:paraId="1AE6CF2A" w14:textId="77777777" w:rsidR="00114F64" w:rsidRDefault="00114F64" w:rsidP="006E66EE">
      <w:pPr>
        <w:pStyle w:val="BodyText"/>
      </w:pPr>
    </w:p>
    <w:p w14:paraId="23A64F42" w14:textId="2BCCF6B5" w:rsidR="006805FF" w:rsidRDefault="006805FF">
      <w:pPr>
        <w:jc w:val="left"/>
      </w:pPr>
      <w:r>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8"/>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60846671"/>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60846672"/>
      <w:r>
        <w:t>Basics</w:t>
      </w:r>
      <w:bookmarkEnd w:id="79"/>
    </w:p>
    <w:p w14:paraId="47BA1C58" w14:textId="6C7D55DF"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r w:rsidR="004C72FD" w:rsidRPr="004C72FD">
        <w:rPr>
          <w:rFonts w:ascii="Arial" w:hAnsi="Arial" w:cs="Arial"/>
        </w:rPr>
        <w:t xml:space="preserve">the relevant </w:t>
      </w:r>
      <w:hyperlink w:anchor="_EVIO_Data_Format_1" w:history="1">
        <w:r w:rsidR="004C72FD" w:rsidRPr="004C72FD">
          <w:rPr>
            <w:rStyle w:val="Hyperlink"/>
            <w:rFonts w:ascii="Arial" w:hAnsi="Arial" w:cs="Arial"/>
          </w:rPr>
          <w:t>chapter</w:t>
        </w:r>
      </w:hyperlink>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60846673"/>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48A5C9E8"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 xml:space="preserve">(also originally written in Java and ported ot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60846674"/>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60846675"/>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60846676"/>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CF19A9">
      <w:pPr>
        <w:pStyle w:val="ListNumber"/>
        <w:numPr>
          <w:ilvl w:val="0"/>
          <w:numId w:val="21"/>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5DF071AD" w14:textId="463837E4" w:rsidR="000129B6" w:rsidRPr="000129B6" w:rsidRDefault="000129B6" w:rsidP="000129B6">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6FA67A6D" w14:textId="77777777" w:rsidR="000129B6" w:rsidRDefault="000129B6" w:rsidP="000129B6">
      <w:pPr>
        <w:pStyle w:val="ListBullet"/>
        <w:numPr>
          <w:ilvl w:val="0"/>
          <w:numId w:val="0"/>
        </w:numPr>
        <w:jc w:val="left"/>
        <w:rPr>
          <w:rFonts w:ascii="Arial" w:hAnsi="Arial" w:cs="Arial"/>
        </w:rPr>
      </w:pP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60846677"/>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60846678"/>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ByteBuffer buf</w:t>
      </w:r>
      <w:r w:rsidR="00CE05B5" w:rsidRPr="00CE05B5">
        <w:t>(</w:t>
      </w:r>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60846679"/>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60846680"/>
      <w:r>
        <w:t xml:space="preserve">The </w:t>
      </w:r>
      <w:r w:rsidR="00CE05B5" w:rsidRPr="00CE05B5">
        <w:t>flip()</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60846681"/>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60846682"/>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60846683"/>
      <w:r>
        <w:t xml:space="preserve">The </w:t>
      </w:r>
      <w:r w:rsidR="00CE05B5" w:rsidRPr="00CE05B5">
        <w:t>rewind()</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60846684"/>
      <w:r>
        <w:t xml:space="preserve">The </w:t>
      </w:r>
      <w:r w:rsidR="00CE05B5" w:rsidRPr="00CE05B5">
        <w:t>clear()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60846685"/>
      <w:r>
        <w:t xml:space="preserve">The </w:t>
      </w:r>
      <w:r w:rsidRPr="00CE05B5">
        <w:t>mark()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60846686"/>
      <w:r>
        <w:t>The array()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r w:rsidR="00831A73">
        <w:rPr>
          <w:rFonts w:ascii="Arial" w:hAnsi="Arial" w:cs="Arial"/>
          <w:b/>
          <w:i/>
        </w:rPr>
        <w:t>array</w:t>
      </w:r>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60846687"/>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60846688"/>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bankInts-&gt;getUIntData();</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iData.insert(iData.begin(), intVec.begin(), intVec.end());</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bankInts-&gt;updateUIntData();</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insert()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setAllHeaderLengths()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gs = EvioBank::getInstance(tag+3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vent-&gt;setAllHeaderLengths();</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60846689"/>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byteArray</w:t>
      </w:r>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60846690"/>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60846691"/>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60846692"/>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60846693"/>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60846694"/>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“my$(BASE_NAME)_%s_%x_%03d.ext”;</w:t>
      </w:r>
    </w:p>
    <w:p w14:paraId="060EBAB6" w14:textId="023D50E9" w:rsidR="00114F64" w:rsidRDefault="009914FB" w:rsidP="00114F64">
      <w:pPr>
        <w:pStyle w:val="code"/>
      </w:pPr>
      <w:r>
        <w:t>EventWriter writer</w:t>
      </w:r>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If  BASE_NAME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60846695"/>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60846696"/>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60846697"/>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CF19A9">
      <w:pPr>
        <w:pStyle w:val="BodyText3"/>
        <w:numPr>
          <w:ilvl w:val="0"/>
          <w:numId w:val="26"/>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CF19A9">
      <w:pPr>
        <w:pStyle w:val="BodyText3"/>
        <w:numPr>
          <w:ilvl w:val="0"/>
          <w:numId w:val="26"/>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CF19A9">
      <w:pPr>
        <w:pStyle w:val="BodyText3"/>
        <w:numPr>
          <w:ilvl w:val="0"/>
          <w:numId w:val="26"/>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60846698"/>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60846699"/>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60846700"/>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60846701"/>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3"/>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lastRenderedPageBreak/>
        <w:t>Chapter 6</w:t>
      </w:r>
    </w:p>
    <w:p w14:paraId="543AF8D7" w14:textId="47AA9D06" w:rsidR="00E264DC" w:rsidRPr="006F06D4" w:rsidRDefault="004A49FB" w:rsidP="00E264DC">
      <w:pPr>
        <w:pStyle w:val="Heading1"/>
        <w:jc w:val="left"/>
      </w:pPr>
      <w:bookmarkStart w:id="115" w:name="_Toc60846702"/>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60846703"/>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insert()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setAllHeaderLengths()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60846704"/>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t>builder.closeStructure();</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60846705"/>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60846706"/>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60846707"/>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60846708"/>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60846709"/>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“my$(BASE_NAME)_%s_%x_%03d.ext”;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EventWriter writer  =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60846710"/>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main(String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ev.toString());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{e.printStackTrace();</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60846711"/>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60846712"/>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CF19A9">
      <w:pPr>
        <w:pStyle w:val="BodyText3"/>
        <w:numPr>
          <w:ilvl w:val="0"/>
          <w:numId w:val="27"/>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CF19A9">
      <w:pPr>
        <w:pStyle w:val="BodyText3"/>
        <w:numPr>
          <w:ilvl w:val="0"/>
          <w:numId w:val="27"/>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60846713"/>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lastRenderedPageBreak/>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60846714"/>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lastRenderedPageBreak/>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lastRenderedPageBreak/>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60846715"/>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60846716"/>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lastRenderedPageBreak/>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4"/>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60846717"/>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60846718"/>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60846719"/>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 If that method previously called, then </w:t>
      </w:r>
      <w:r w:rsidR="0093725B" w:rsidRPr="0093725B">
        <w:rPr>
          <w:rFonts w:ascii="Arial" w:hAnsi="Arial" w:cs="Arial"/>
          <w:b/>
          <w:i/>
        </w:rPr>
        <w:t>reset()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60846720"/>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60846721"/>
      <w:r>
        <w:t>Reading Events</w:t>
      </w:r>
      <w:bookmarkEnd w:id="134"/>
    </w:p>
    <w:p w14:paraId="6D54421B" w14:textId="238EB4AA" w:rsidR="002D69B4" w:rsidRDefault="000418D8" w:rsidP="002D69B4">
      <w:pPr>
        <w:jc w:val="left"/>
      </w:pPr>
      <w:r>
        <w:t xml:space="preserve">To read a file or buffer in an evio structure independent manner use the </w:t>
      </w:r>
      <w:r w:rsidRPr="000418D8">
        <w:rPr>
          <w:b/>
          <w:i/>
        </w:rPr>
        <w:t>Reader</w:t>
      </w:r>
      <w:r>
        <w:t xml:space="preserve"> class. This has many methods that can be seen in the </w:t>
      </w:r>
      <w:r w:rsidR="00137B05">
        <w:t>j</w:t>
      </w:r>
      <w:r>
        <w:t>avadoc or doxygen documentation. Dictionaries, first events</w:t>
      </w:r>
      <w:r w:rsidR="002B0287">
        <w:t>, the “user header” of the file’s header, and many other quantities</w:t>
      </w:r>
      <w:r>
        <w:t xml:space="preserve"> can be read as well as the events themselves</w:t>
      </w:r>
      <w:r w:rsidR="002B0287">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5"/>
          <w:headerReference w:type="first" r:id="rId36"/>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60846722"/>
      <w:r w:rsidRPr="009D2CFA">
        <w:lastRenderedPageBreak/>
        <w:t>Utilities</w:t>
      </w:r>
      <w:bookmarkEnd w:id="135"/>
      <w:bookmarkEnd w:id="136"/>
    </w:p>
    <w:p w14:paraId="3800D804" w14:textId="77777777" w:rsidR="00165494" w:rsidRDefault="00165494" w:rsidP="00165494">
      <w:pPr>
        <w:jc w:val="left"/>
      </w:pPr>
    </w:p>
    <w:p w14:paraId="136BF479" w14:textId="77777777" w:rsidR="00165494" w:rsidRDefault="00165494" w:rsidP="00165494">
      <w:pPr>
        <w:jc w:val="left"/>
      </w:pPr>
      <w: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C36B4E" w:rsidRDefault="00165494" w:rsidP="00165494">
      <w:pPr>
        <w:jc w:val="left"/>
      </w:pPr>
    </w:p>
    <w:p w14:paraId="0AEBE56F" w14:textId="77777777" w:rsidR="00165494"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60846723"/>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9D2CFA">
        <w:t>evio2xml</w:t>
      </w:r>
      <w:bookmarkEnd w:id="287"/>
      <w:bookmarkEnd w:id="288"/>
    </w:p>
    <w:p w14:paraId="16CD97F6" w14:textId="77777777" w:rsidR="00165494" w:rsidRDefault="00165494" w:rsidP="00165494">
      <w:pPr>
        <w:ind w:left="360"/>
        <w:jc w:val="left"/>
      </w:pPr>
    </w:p>
    <w:p w14:paraId="684B7A87" w14:textId="77777777" w:rsidR="00165494" w:rsidRDefault="00165494" w:rsidP="00165494">
      <w:pPr>
        <w:jc w:val="left"/>
      </w:pPr>
      <w: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15570D" w:rsidRDefault="00165494" w:rsidP="00165494">
      <w:pPr>
        <w:jc w:val="left"/>
        <w:rPr>
          <w:rFonts w:ascii="Courier New" w:hAnsi="Courier New" w:cs="Courier New"/>
          <w:sz w:val="20"/>
          <w:szCs w:val="20"/>
        </w:rPr>
      </w:pPr>
      <w:r>
        <w:t>where most options customize the look and feel of the XML output, and defaults should be satisfactory.  –max specifies the maximum number of events to dump, –pause causes evio2xml to pause between events,  -skip causes it to skip events before starting to dump them. By default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60846724"/>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Default="00165494" w:rsidP="00165494">
      <w:pPr>
        <w:jc w:val="left"/>
      </w:pPr>
      <w: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Default="00165494" w:rsidP="00165494">
      <w:pPr>
        <w:jc w:val="left"/>
      </w:pPr>
      <w:r>
        <w:t xml:space="preserve">where –max specifies the maximum number of events to copy, -skip cause eviocopy to skip events, -ev causes eviocopy to only copy events with the specified event tag, and </w:t>
      </w:r>
    </w:p>
    <w:p w14:paraId="0FD3634E" w14:textId="77777777" w:rsidR="00165494" w:rsidRDefault="00165494" w:rsidP="00165494">
      <w:pPr>
        <w:jc w:val="left"/>
      </w:pPr>
      <w:r>
        <w:t>-noev inhibits copying of events with the specified tag.  –ev and –noev can be specified multiple times on the command line.</w:t>
      </w:r>
    </w:p>
    <w:p w14:paraId="3B95562B" w14:textId="77777777" w:rsidR="00165494" w:rsidRDefault="00165494" w:rsidP="00165494">
      <w:pPr>
        <w:jc w:val="left"/>
      </w:pPr>
    </w:p>
    <w:p w14:paraId="6B177740" w14:textId="77777777" w:rsidR="00165494" w:rsidRDefault="00165494" w:rsidP="00165494">
      <w:pPr>
        <w:jc w:val="left"/>
      </w:pPr>
    </w:p>
    <w:p w14:paraId="7E46C4F6" w14:textId="77777777" w:rsidR="00165494" w:rsidRDefault="00165494" w:rsidP="00165494">
      <w:pPr>
        <w:pStyle w:val="Heading2"/>
      </w:pPr>
      <w:bookmarkStart w:id="291" w:name="_Toc448308430"/>
      <w:bookmarkStart w:id="292" w:name="_Toc60846725"/>
      <w:r>
        <w:t>Xml2evio</w:t>
      </w:r>
      <w:bookmarkEnd w:id="291"/>
      <w:bookmarkEnd w:id="292"/>
    </w:p>
    <w:p w14:paraId="7BFF152A" w14:textId="77777777" w:rsidR="00165494" w:rsidRDefault="00165494" w:rsidP="00165494">
      <w:pPr>
        <w:ind w:left="360"/>
        <w:jc w:val="left"/>
      </w:pPr>
    </w:p>
    <w:p w14:paraId="03DBD995" w14:textId="77777777" w:rsidR="00165494" w:rsidRDefault="00165494" w:rsidP="00165494">
      <w:pPr>
        <w:jc w:val="left"/>
      </w:pPr>
      <w: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7"/>
          <w:headerReference w:type="first" r:id="rId38"/>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60846726"/>
      <w:r>
        <w:lastRenderedPageBreak/>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27C3B19D" w14:textId="77777777" w:rsidR="00E358DA" w:rsidRDefault="00365610" w:rsidP="004D7DEE">
      <w:pPr>
        <w:pStyle w:val="BodyText"/>
      </w:pPr>
      <w:r>
        <w:t>In the jevio jar file, t</w:t>
      </w:r>
      <w:r w:rsidR="00E358DA">
        <w:t xml:space="preserve">here is a graphical user interface for looking at EVIO format files </w:t>
      </w:r>
      <w:r w:rsidR="00910FCC">
        <w:t>event-by-event</w:t>
      </w:r>
      <w:r w:rsidR="00E358DA">
        <w:t>. To run it simply type:</w:t>
      </w:r>
    </w:p>
    <w:p w14:paraId="1981AD81" w14:textId="77777777" w:rsidR="00E358DA" w:rsidRDefault="00365610" w:rsidP="009F771B">
      <w:pPr>
        <w:pStyle w:val="code"/>
      </w:pPr>
      <w:r>
        <w:t>java org/jlab/coda/jevio/graphics</w:t>
      </w:r>
      <w:r w:rsidR="00E358DA">
        <w:t>/EventTreeFrame</w:t>
      </w:r>
    </w:p>
    <w:p w14:paraId="1EE9DCB2" w14:textId="77777777" w:rsidR="009F771B" w:rsidRDefault="009F771B" w:rsidP="009F771B">
      <w:pPr>
        <w:pStyle w:val="code"/>
      </w:pPr>
    </w:p>
    <w:p w14:paraId="0CC4604D" w14:textId="77777777" w:rsidR="0087057E" w:rsidRDefault="00365610" w:rsidP="004D7DEE">
      <w:pPr>
        <w:pStyle w:val="BodyText"/>
      </w:pPr>
      <w:r>
        <w:t xml:space="preserve">HOWEVER, the simple gui above was </w:t>
      </w:r>
      <w:r w:rsidR="0087057E">
        <w:t xml:space="preserve">further </w:t>
      </w:r>
      <w:r>
        <w:t xml:space="preserve">developed </w:t>
      </w:r>
      <w:r w:rsidR="007D246B">
        <w:t xml:space="preserve">with many more features </w:t>
      </w:r>
      <w:r>
        <w:t>and put into its own package called JEventViewer-1.0.</w:t>
      </w:r>
      <w:r w:rsidR="0087057E">
        <w:t xml:space="preserve"> The newer viewer has the capabili</w:t>
      </w:r>
      <w:r w:rsidR="00FB42E9">
        <w:t xml:space="preserve">ty </w:t>
      </w:r>
      <w:r w:rsidR="00E20670">
        <w:t>of</w:t>
      </w:r>
      <w:r w:rsidR="00E20670" w:rsidRPr="00E20670">
        <w:t xml:space="preserve"> </w:t>
      </w:r>
      <w:r w:rsidR="00E20670">
        <w:t>grabbing ET events and cMsg messages and parsing them as evio data.</w:t>
      </w:r>
      <w:r w:rsidR="0087057E" w:rsidRPr="0087057E">
        <w:t xml:space="preserve"> </w:t>
      </w:r>
      <w:r w:rsidR="0087057E">
        <w:t>It can also look at any file as a list of 32 bit integers – very useful for debugging. To run it type:</w:t>
      </w:r>
    </w:p>
    <w:p w14:paraId="64AF0FF6" w14:textId="77777777" w:rsidR="0087057E" w:rsidRDefault="0087057E" w:rsidP="00AC13D9">
      <w:pPr>
        <w:pStyle w:val="code"/>
      </w:pPr>
      <w:r>
        <w:t>java org/jlab/coda/eventViewer</w:t>
      </w:r>
      <w:r w:rsidR="00AC13D9">
        <w:t>/EventTreeFrame</w:t>
      </w:r>
    </w:p>
    <w:p w14:paraId="2B042DBB" w14:textId="77777777" w:rsidR="00AC13D9" w:rsidRDefault="00AC13D9" w:rsidP="00AC13D9">
      <w:pPr>
        <w:pStyle w:val="code"/>
      </w:pPr>
    </w:p>
    <w:p w14:paraId="7E07CB39" w14:textId="77777777" w:rsidR="00C70BC8" w:rsidRDefault="0087057E" w:rsidP="00C70BC8">
      <w:pPr>
        <w:pStyle w:val="BodyText"/>
      </w:pPr>
      <w:r>
        <w:t xml:space="preserve">For this to work the </w:t>
      </w:r>
      <w:r w:rsidR="00AC13D9" w:rsidRPr="00AC13D9">
        <w:t>JEventViewer-1.0.jar</w:t>
      </w:r>
      <w:r w:rsidR="00AC13D9">
        <w:t xml:space="preserve"> </w:t>
      </w:r>
      <w:r w:rsidR="00AC67AF">
        <w:t xml:space="preserve"> and </w:t>
      </w:r>
      <w:r w:rsidR="007B01A9">
        <w:t>the latest jevio</w:t>
      </w:r>
      <w:r w:rsidR="00AC67AF">
        <w:t xml:space="preserve"> </w:t>
      </w:r>
      <w:r w:rsidR="00AC13D9">
        <w:t xml:space="preserve"> jar file</w:t>
      </w:r>
      <w:r w:rsidR="00AC67AF">
        <w:t>s</w:t>
      </w:r>
      <w:r w:rsidR="00AC13D9">
        <w:t xml:space="preserve"> must be in your CLASSPATH. If you want to look at ET and cMsg data, then </w:t>
      </w:r>
      <w:r w:rsidR="00E20670">
        <w:t>th</w:t>
      </w:r>
      <w:r w:rsidR="00E358DA">
        <w:t xml:space="preserve">e ET and cMsg jar files </w:t>
      </w:r>
      <w:r w:rsidR="00E20670">
        <w:t>must be in the CLASSPATH as well.</w:t>
      </w:r>
      <w:r w:rsidR="00E24BBF">
        <w:t xml:space="preserve"> For further documentation look in the JEventViewer-1.0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9"/>
          <w:headerReference w:type="first" r:id="rId40"/>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60846727"/>
      <w:bookmarkEnd w:id="299"/>
      <w:r>
        <w:lastRenderedPageBreak/>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Pr="00AD255A" w:rsidRDefault="00D25DC1" w:rsidP="006E66EE">
      <w:pPr>
        <w:jc w:val="left"/>
        <w:rPr>
          <w:rFonts w:ascii="Arial" w:hAnsi="Arial" w:cs="Arial"/>
        </w:rPr>
      </w:pPr>
      <w:r w:rsidRPr="00AD255A">
        <w:rPr>
          <w:rFonts w:ascii="Arial" w:hAnsi="Arial" w:cs="Arial"/>
        </w:rPr>
        <w:t>Following are descriptions of both the old format and the new.</w:t>
      </w:r>
    </w:p>
    <w:p w14:paraId="0D00CE16" w14:textId="1E242669" w:rsidR="00D25DC1" w:rsidRPr="00AD255A" w:rsidRDefault="00D25DC1" w:rsidP="008F7F54">
      <w:pPr>
        <w:pStyle w:val="Heading2"/>
      </w:pPr>
      <w:r w:rsidRPr="00AD255A">
        <w:t xml:space="preserve">   </w:t>
      </w:r>
      <w:bookmarkStart w:id="301" w:name="_Toc448308462"/>
      <w:bookmarkStart w:id="302" w:name="_Toc60846728"/>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77777777" w:rsidR="00DF5314" w:rsidRPr="00AD255A" w:rsidRDefault="0015127D" w:rsidP="00D25DC1">
      <w:pPr>
        <w:pStyle w:val="BodyText"/>
        <w:rPr>
          <w:rFonts w:ascii="Arial" w:hAnsi="Arial" w:cs="Arial"/>
          <w:b/>
          <w:u w:val="single"/>
        </w:rPr>
      </w:pPr>
      <w:r w:rsidRPr="00AD255A">
        <w:rPr>
          <w:rFonts w:ascii="Arial" w:hAnsi="Arial" w:cs="Arial"/>
          <w:b/>
          <w:u w:val="single"/>
        </w:rPr>
        <w:t xml:space="preserve">OLD </w:t>
      </w:r>
      <w:r w:rsidR="00DF5314"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77777777" w:rsidR="002864B8" w:rsidRPr="00AD255A" w:rsidRDefault="00DF5314" w:rsidP="00CF19A9">
      <w:pPr>
        <w:pStyle w:val="BodyText"/>
        <w:numPr>
          <w:ilvl w:val="0"/>
          <w:numId w:val="16"/>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 this too is adjustable but in practice was always 8.</w:t>
      </w:r>
    </w:p>
    <w:p w14:paraId="6B4DD692"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CF19A9">
      <w:pPr>
        <w:pStyle w:val="BodyText"/>
        <w:numPr>
          <w:ilvl w:val="0"/>
          <w:numId w:val="16"/>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CF19A9">
      <w:pPr>
        <w:pStyle w:val="BodyText"/>
        <w:numPr>
          <w:ilvl w:val="0"/>
          <w:numId w:val="16"/>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Pr="00AD255A"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2BF0888E" w14:textId="6BE256DE" w:rsidR="0015127D" w:rsidRPr="00AD255A" w:rsidRDefault="008E0180" w:rsidP="008F7F54">
      <w:pPr>
        <w:pStyle w:val="Heading2"/>
      </w:pPr>
      <w:r w:rsidRPr="00AD255A">
        <w:t xml:space="preserve">   </w:t>
      </w:r>
      <w:bookmarkStart w:id="303" w:name="_Toc448308463"/>
      <w:bookmarkStart w:id="304" w:name="_Toc60846729"/>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77777777" w:rsidR="0015127D" w:rsidRPr="00AD255A" w:rsidRDefault="0015127D" w:rsidP="0015127D">
      <w:pPr>
        <w:pStyle w:val="BodyText"/>
        <w:rPr>
          <w:rFonts w:ascii="Arial" w:hAnsi="Arial" w:cs="Arial"/>
          <w:b/>
          <w:u w:val="single"/>
        </w:rPr>
      </w:pPr>
      <w:r w:rsidRPr="00AD255A">
        <w:rPr>
          <w:rFonts w:ascii="Arial" w:hAnsi="Arial" w:cs="Arial"/>
          <w:b/>
          <w:u w:val="single"/>
        </w:rPr>
        <w:t>NEW 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CF19A9">
      <w:pPr>
        <w:pStyle w:val="BodyText"/>
        <w:numPr>
          <w:ilvl w:val="0"/>
          <w:numId w:val="17"/>
        </w:numPr>
        <w:rPr>
          <w:rFonts w:ascii="Arial" w:hAnsi="Arial" w:cs="Arial"/>
        </w:rPr>
      </w:pPr>
      <w:r w:rsidRPr="00AD255A">
        <w:rPr>
          <w:rFonts w:ascii="Arial" w:hAnsi="Arial" w:cs="Arial"/>
        </w:rPr>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 xml:space="preserve">always integral. Note that: this value should not be used to parse the following events </w:t>
      </w:r>
      <w:r w:rsidR="00033266" w:rsidRPr="00AD255A">
        <w:rPr>
          <w:rFonts w:ascii="Arial" w:hAnsi="Arial" w:cs="Arial"/>
        </w:rPr>
        <w:lastRenderedPageBreak/>
        <w:t>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CF19A9">
      <w:pPr>
        <w:pStyle w:val="BodyText"/>
        <w:numPr>
          <w:ilvl w:val="0"/>
          <w:numId w:val="17"/>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CF19A9">
      <w:pPr>
        <w:pStyle w:val="BodyText"/>
        <w:numPr>
          <w:ilvl w:val="0"/>
          <w:numId w:val="17"/>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CF19A9">
      <w:pPr>
        <w:pStyle w:val="BodyText"/>
        <w:numPr>
          <w:ilvl w:val="0"/>
          <w:numId w:val="17"/>
        </w:numPr>
        <w:rPr>
          <w:rFonts w:ascii="Arial" w:hAnsi="Arial" w:cs="Arial"/>
        </w:rPr>
      </w:pPr>
      <w:r w:rsidRPr="00AD255A">
        <w:rPr>
          <w:rFonts w:ascii="Arial" w:hAnsi="Arial" w:cs="Arial"/>
        </w:rPr>
        <w:t>Reserved 2 is unused.</w:t>
      </w:r>
    </w:p>
    <w:p w14:paraId="3013354B" w14:textId="0BB4B642" w:rsidR="00320109" w:rsidRPr="00AD255A" w:rsidRDefault="00A9108E" w:rsidP="00CF19A9">
      <w:pPr>
        <w:pStyle w:val="BodyText"/>
        <w:numPr>
          <w:ilvl w:val="0"/>
          <w:numId w:val="17"/>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77777777" w:rsidR="005E59FC" w:rsidRPr="00AD255A" w:rsidRDefault="00DC6CA7" w:rsidP="00DC6CA7">
            <w:pPr>
              <w:rPr>
                <w:rFonts w:ascii="Arial" w:hAnsi="Arial" w:cs="Arial"/>
              </w:rPr>
            </w:pPr>
            <w:r w:rsidRPr="00AD255A">
              <w:rPr>
                <w:rFonts w:ascii="Arial" w:hAnsi="Arial" w:cs="Arial"/>
              </w:rPr>
              <w:t>13-10</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5E59FC" w:rsidRPr="00AD255A" w14:paraId="1EAD22E7" w14:textId="77777777" w:rsidTr="002E1DF1">
        <w:trPr>
          <w:trHeight w:val="330"/>
          <w:jc w:val="center"/>
        </w:trPr>
        <w:tc>
          <w:tcPr>
            <w:tcW w:w="2102" w:type="dxa"/>
          </w:tcPr>
          <w:p w14:paraId="71C7E6A7" w14:textId="77777777" w:rsidR="005E59FC" w:rsidRPr="00AD255A" w:rsidRDefault="00DC6CA7" w:rsidP="005E59FC">
            <w:pPr>
              <w:rPr>
                <w:rFonts w:ascii="Arial" w:hAnsi="Arial" w:cs="Arial"/>
              </w:rPr>
            </w:pPr>
            <w:r w:rsidRPr="00AD255A">
              <w:rPr>
                <w:rFonts w:ascii="Arial" w:hAnsi="Arial" w:cs="Arial"/>
              </w:rPr>
              <w:t>31-</w:t>
            </w:r>
            <w:r w:rsidR="00430F77" w:rsidRPr="00AD255A">
              <w:rPr>
                <w:rFonts w:ascii="Arial" w:hAnsi="Arial" w:cs="Arial"/>
              </w:rPr>
              <w:t>15</w:t>
            </w:r>
          </w:p>
        </w:tc>
        <w:tc>
          <w:tcPr>
            <w:tcW w:w="4904" w:type="dxa"/>
          </w:tcPr>
          <w:p w14:paraId="1CE88117" w14:textId="77777777" w:rsidR="005E59FC" w:rsidRPr="00AD255A" w:rsidRDefault="00E600B6" w:rsidP="002E1DF1">
            <w:pPr>
              <w:jc w:val="left"/>
              <w:rPr>
                <w:rFonts w:ascii="Arial" w:hAnsi="Arial" w:cs="Arial"/>
              </w:rPr>
            </w:pPr>
            <w:r w:rsidRPr="00AD255A">
              <w:rPr>
                <w:rFonts w:ascii="Arial" w:hAnsi="Arial" w:cs="Arial"/>
              </w:rPr>
              <w:t>unused</w:t>
            </w:r>
          </w:p>
        </w:tc>
      </w:tr>
    </w:tbl>
    <w:p w14:paraId="7320BFB2" w14:textId="77777777" w:rsidR="005E59FC" w:rsidRPr="00AD255A" w:rsidRDefault="005E59FC" w:rsidP="005E59FC">
      <w:pPr>
        <w:pStyle w:val="BodyText"/>
        <w:ind w:left="720"/>
        <w:rPr>
          <w:rFonts w:ascii="Arial" w:hAnsi="Arial" w:cs="Arial"/>
        </w:rPr>
      </w:pPr>
    </w:p>
    <w:p w14:paraId="4A671051" w14:textId="124C59B5" w:rsidR="00054F41" w:rsidRDefault="00A34C44" w:rsidP="006E66EE">
      <w:pPr>
        <w:jc w:val="left"/>
        <w:rPr>
          <w:rFonts w:ascii="Arial" w:hAnsi="Arial" w:cs="Arial"/>
        </w:rPr>
      </w:pPr>
      <w:r w:rsidRPr="00AD255A">
        <w:rPr>
          <w:rFonts w:ascii="Arial" w:hAnsi="Arial" w:cs="Arial"/>
        </w:rPr>
        <w:t>Bits 8-14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5" w:name="_Toc60846730"/>
      <w:r w:rsidRPr="00AD255A">
        <w:t>Version 6</w:t>
      </w:r>
      <w:bookmarkEnd w:id="305"/>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7777777"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index array which contains 4-byte integers each of which gives the length of a record in bytes. 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41">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lastRenderedPageBreak/>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CF19A9">
      <w:pPr>
        <w:pStyle w:val="BodyText"/>
        <w:numPr>
          <w:ilvl w:val="0"/>
          <w:numId w:val="22"/>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CF19A9">
      <w:pPr>
        <w:pStyle w:val="BodyText"/>
        <w:numPr>
          <w:ilvl w:val="0"/>
          <w:numId w:val="22"/>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CF19A9">
      <w:pPr>
        <w:pStyle w:val="BodyText"/>
        <w:numPr>
          <w:ilvl w:val="0"/>
          <w:numId w:val="22"/>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CF19A9">
      <w:pPr>
        <w:pStyle w:val="BodyText"/>
        <w:numPr>
          <w:ilvl w:val="0"/>
          <w:numId w:val="22"/>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CF19A9">
      <w:pPr>
        <w:pStyle w:val="BodyText"/>
        <w:numPr>
          <w:ilvl w:val="0"/>
          <w:numId w:val="22"/>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CF19A9">
      <w:pPr>
        <w:pStyle w:val="BodyText"/>
        <w:numPr>
          <w:ilvl w:val="0"/>
          <w:numId w:val="22"/>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CF19A9">
      <w:pPr>
        <w:pStyle w:val="BodyText"/>
        <w:numPr>
          <w:ilvl w:val="0"/>
          <w:numId w:val="22"/>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CF19A9">
      <w:pPr>
        <w:pStyle w:val="BodyText"/>
        <w:numPr>
          <w:ilvl w:val="0"/>
          <w:numId w:val="22"/>
        </w:numPr>
        <w:rPr>
          <w:rFonts w:ascii="Arial" w:hAnsi="Arial" w:cs="Arial"/>
        </w:rPr>
      </w:pPr>
      <w:r>
        <w:rPr>
          <w:rFonts w:ascii="Arial" w:hAnsi="Arial" w:cs="Arial"/>
        </w:rPr>
        <w:t>T</w:t>
      </w:r>
      <w:r w:rsidR="009263E4" w:rsidRPr="006117CE">
        <w:rPr>
          <w:rFonts w:ascii="Arial" w:hAnsi="Arial" w:cs="Arial"/>
        </w:rPr>
        <w:t>he magic number is the value 0xc0da0100 and is used to check endianness.</w:t>
      </w:r>
    </w:p>
    <w:p w14:paraId="68198CB6" w14:textId="703CECD0" w:rsidR="00DB2951" w:rsidRDefault="005F10AD" w:rsidP="00CF19A9">
      <w:pPr>
        <w:pStyle w:val="BodyText"/>
        <w:numPr>
          <w:ilvl w:val="0"/>
          <w:numId w:val="22"/>
        </w:numPr>
        <w:rPr>
          <w:rFonts w:ascii="Arial" w:hAnsi="Arial" w:cs="Arial"/>
        </w:rPr>
      </w:pPr>
      <w:r>
        <w:rPr>
          <w:rFonts w:ascii="Arial" w:hAnsi="Arial" w:cs="Arial"/>
        </w:rPr>
        <w:lastRenderedPageBreak/>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CF19A9">
      <w:pPr>
        <w:pStyle w:val="BodyText"/>
        <w:numPr>
          <w:ilvl w:val="0"/>
          <w:numId w:val="22"/>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CF19A9">
      <w:pPr>
        <w:pStyle w:val="BodyText"/>
        <w:numPr>
          <w:ilvl w:val="0"/>
          <w:numId w:val="22"/>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34225983" w:rsidR="002C6CA1" w:rsidRPr="002C6CA1" w:rsidRDefault="002C6CA1" w:rsidP="009E0EB0">
            <w:pPr>
              <w:jc w:val="left"/>
              <w:rPr>
                <w:rFonts w:ascii="Arial" w:hAnsi="Arial" w:cs="Arial"/>
              </w:rPr>
            </w:pPr>
            <w:r>
              <w:rPr>
                <w:rFonts w:ascii="Arial" w:hAnsi="Arial" w:cs="Arial"/>
              </w:rPr>
              <w:t>pad 2</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587C7495" w:rsidR="002C6CA1" w:rsidRDefault="00AE6EB7" w:rsidP="009E0EB0">
            <w:pPr>
              <w:jc w:val="left"/>
              <w:rPr>
                <w:rFonts w:ascii="Arial" w:hAnsi="Arial" w:cs="Arial"/>
              </w:rPr>
            </w:pPr>
            <w:r>
              <w:rPr>
                <w:rFonts w:ascii="Arial" w:hAnsi="Arial" w:cs="Arial"/>
              </w:rPr>
              <w:t xml:space="preserve">pad 3, </w:t>
            </w:r>
            <w:r w:rsidR="002C6CA1">
              <w:rPr>
                <w:rFonts w:ascii="Arial" w:hAnsi="Arial" w:cs="Arial"/>
              </w:rPr>
              <w:t>always 0</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6E46040C"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lastRenderedPageBreak/>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42">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lastRenderedPageBreak/>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3">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CF19A9">
      <w:pPr>
        <w:pStyle w:val="BodyText"/>
        <w:numPr>
          <w:ilvl w:val="0"/>
          <w:numId w:val="23"/>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CF19A9">
      <w:pPr>
        <w:pStyle w:val="BodyText"/>
        <w:numPr>
          <w:ilvl w:val="0"/>
          <w:numId w:val="23"/>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w:t>
      </w:r>
      <w:r w:rsidRPr="00E11A11">
        <w:rPr>
          <w:rFonts w:ascii="Arial" w:hAnsi="Arial" w:cs="Arial"/>
        </w:rPr>
        <w:lastRenderedPageBreak/>
        <w:t>theoretically, it can be changed, there are no means to do this or take advantage of the extra memory through the evio libraries.</w:t>
      </w:r>
    </w:p>
    <w:p w14:paraId="2C6B1C44" w14:textId="77777777" w:rsidR="00DF3313" w:rsidRDefault="000446A8" w:rsidP="00CF19A9">
      <w:pPr>
        <w:pStyle w:val="BodyText"/>
        <w:numPr>
          <w:ilvl w:val="0"/>
          <w:numId w:val="23"/>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CF19A9">
      <w:pPr>
        <w:pStyle w:val="BodyText"/>
        <w:numPr>
          <w:ilvl w:val="0"/>
          <w:numId w:val="23"/>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CF19A9">
      <w:pPr>
        <w:pStyle w:val="BodyText"/>
        <w:numPr>
          <w:ilvl w:val="0"/>
          <w:numId w:val="23"/>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CF19A9">
      <w:pPr>
        <w:pStyle w:val="BodyText"/>
        <w:numPr>
          <w:ilvl w:val="0"/>
          <w:numId w:val="23"/>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CF19A9">
      <w:pPr>
        <w:pStyle w:val="BodyText"/>
        <w:numPr>
          <w:ilvl w:val="0"/>
          <w:numId w:val="23"/>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CF19A9">
      <w:pPr>
        <w:pStyle w:val="BodyText"/>
        <w:numPr>
          <w:ilvl w:val="0"/>
          <w:numId w:val="23"/>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CF19A9">
      <w:pPr>
        <w:pStyle w:val="BodyText"/>
        <w:numPr>
          <w:ilvl w:val="0"/>
          <w:numId w:val="23"/>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CF19A9">
      <w:pPr>
        <w:pStyle w:val="BodyText"/>
        <w:numPr>
          <w:ilvl w:val="0"/>
          <w:numId w:val="23"/>
        </w:numPr>
        <w:rPr>
          <w:rFonts w:ascii="Arial" w:hAnsi="Arial" w:cs="Arial"/>
        </w:rPr>
      </w:pPr>
      <w:r>
        <w:rPr>
          <w:rFonts w:ascii="Arial" w:hAnsi="Arial" w:cs="Arial"/>
        </w:rPr>
        <w:t>User register #1, 64 bits.</w:t>
      </w:r>
    </w:p>
    <w:p w14:paraId="5A4B96A8" w14:textId="1D210E62" w:rsidR="00C50EA5" w:rsidRPr="00C50EA5" w:rsidRDefault="00C50EA5" w:rsidP="00CF19A9">
      <w:pPr>
        <w:pStyle w:val="BodyText"/>
        <w:numPr>
          <w:ilvl w:val="0"/>
          <w:numId w:val="23"/>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lastRenderedPageBreak/>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722E1ACF" w:rsidR="00C10572" w:rsidRPr="00E11A11" w:rsidRDefault="00C10572" w:rsidP="00C10572">
            <w:pPr>
              <w:jc w:val="left"/>
              <w:rPr>
                <w:rFonts w:ascii="Arial" w:hAnsi="Arial" w:cs="Arial"/>
              </w:rPr>
            </w:pPr>
            <w:r w:rsidRPr="00E11A11">
              <w:rPr>
                <w:rFonts w:ascii="Arial" w:hAnsi="Arial" w:cs="Arial"/>
              </w:rPr>
              <w:t xml:space="preserve">= 1 if </w:t>
            </w:r>
            <w:r>
              <w:rPr>
                <w:rFonts w:ascii="Arial" w:hAnsi="Arial" w:cs="Arial"/>
              </w:rPr>
              <w:t>a first event</w:t>
            </w:r>
            <w:r w:rsidRPr="00E11A11">
              <w:rPr>
                <w:rFonts w:ascii="Arial" w:hAnsi="Arial" w:cs="Arial"/>
              </w:rPr>
              <w:t xml:space="preserve"> is included (first record only)</w:t>
            </w:r>
          </w:p>
        </w:tc>
      </w:tr>
      <w:tr w:rsidR="000446A8" w:rsidRPr="00E11A11" w14:paraId="271A226A" w14:textId="77777777" w:rsidTr="00AC1E21">
        <w:trPr>
          <w:trHeight w:val="313"/>
          <w:jc w:val="center"/>
        </w:trPr>
        <w:tc>
          <w:tcPr>
            <w:tcW w:w="2102" w:type="dxa"/>
          </w:tcPr>
          <w:p w14:paraId="4D98B905" w14:textId="186A7A19" w:rsidR="000446A8" w:rsidRPr="00E11A11" w:rsidRDefault="00C10572" w:rsidP="009E0EB0">
            <w:pPr>
              <w:rPr>
                <w:rFonts w:ascii="Arial" w:hAnsi="Arial" w:cs="Arial"/>
              </w:rPr>
            </w:pPr>
            <w:r>
              <w:rPr>
                <w:rFonts w:ascii="Arial" w:hAnsi="Arial" w:cs="Arial"/>
              </w:rPr>
              <w:t>10</w:t>
            </w:r>
          </w:p>
        </w:tc>
        <w:tc>
          <w:tcPr>
            <w:tcW w:w="6070" w:type="dxa"/>
          </w:tcPr>
          <w:p w14:paraId="76FEC6B6" w14:textId="2C214581" w:rsidR="000446A8" w:rsidRPr="00E11A11" w:rsidRDefault="000446A8" w:rsidP="00AC3F08">
            <w:pPr>
              <w:jc w:val="left"/>
              <w:rPr>
                <w:rFonts w:ascii="Arial" w:hAnsi="Arial" w:cs="Arial"/>
              </w:rPr>
            </w:pPr>
            <w:r w:rsidRPr="00E11A11">
              <w:rPr>
                <w:rFonts w:ascii="Arial" w:hAnsi="Arial" w:cs="Arial"/>
              </w:rPr>
              <w:t xml:space="preserve">= 1 if this </w:t>
            </w:r>
            <w:r w:rsidR="00AC3F08" w:rsidRPr="00E11A11">
              <w:rPr>
                <w:rFonts w:ascii="Arial" w:hAnsi="Arial" w:cs="Arial"/>
              </w:rPr>
              <w:t>record</w:t>
            </w:r>
            <w:r w:rsidRPr="00E11A11">
              <w:rPr>
                <w:rFonts w:ascii="Arial" w:hAnsi="Arial" w:cs="Arial"/>
              </w:rPr>
              <w:t xml:space="preserve"> is the last </w:t>
            </w:r>
            <w:r w:rsidR="00AC3F08" w:rsidRPr="00E11A11">
              <w:rPr>
                <w:rFonts w:ascii="Arial" w:hAnsi="Arial" w:cs="Arial"/>
              </w:rPr>
              <w:t>record</w:t>
            </w:r>
            <w:r w:rsidRPr="00E11A11">
              <w:rPr>
                <w:rFonts w:ascii="Arial" w:hAnsi="Arial" w:cs="Arial"/>
              </w:rPr>
              <w:t xml:space="preserve"> in file, buffer, or network transmission</w:t>
            </w:r>
          </w:p>
        </w:tc>
      </w:tr>
      <w:tr w:rsidR="000446A8" w:rsidRPr="00E11A11" w14:paraId="5BCC7E00" w14:textId="77777777" w:rsidTr="00AC1E21">
        <w:trPr>
          <w:trHeight w:val="313"/>
          <w:jc w:val="center"/>
        </w:trPr>
        <w:tc>
          <w:tcPr>
            <w:tcW w:w="2102" w:type="dxa"/>
          </w:tcPr>
          <w:p w14:paraId="30A6FE5F" w14:textId="57641072" w:rsidR="000446A8" w:rsidRPr="00E11A11" w:rsidRDefault="00872FD6" w:rsidP="009E0EB0">
            <w:pPr>
              <w:rPr>
                <w:rFonts w:ascii="Arial" w:hAnsi="Arial" w:cs="Arial"/>
              </w:rPr>
            </w:pPr>
            <w:r>
              <w:rPr>
                <w:rFonts w:ascii="Arial" w:hAnsi="Arial" w:cs="Arial"/>
              </w:rPr>
              <w:t>11</w:t>
            </w:r>
            <w:r w:rsidR="00C10572">
              <w:rPr>
                <w:rFonts w:ascii="Arial" w:hAnsi="Arial" w:cs="Arial"/>
              </w:rPr>
              <w:t>-1</w:t>
            </w:r>
            <w:r>
              <w:rPr>
                <w:rFonts w:ascii="Arial" w:hAnsi="Arial" w:cs="Arial"/>
              </w:rPr>
              <w:t>4</w:t>
            </w:r>
          </w:p>
        </w:tc>
        <w:tc>
          <w:tcPr>
            <w:tcW w:w="6070" w:type="dxa"/>
          </w:tcPr>
          <w:p w14:paraId="11794F64" w14:textId="69A93D01" w:rsidR="000446A8" w:rsidRPr="00E11A11" w:rsidRDefault="000446A8" w:rsidP="009E0EB0">
            <w:pPr>
              <w:jc w:val="left"/>
              <w:rPr>
                <w:rFonts w:ascii="Arial" w:hAnsi="Arial" w:cs="Arial"/>
              </w:rPr>
            </w:pPr>
            <w:r w:rsidRPr="00E11A11">
              <w:rPr>
                <w:rFonts w:ascii="Arial" w:hAnsi="Arial" w:cs="Arial"/>
              </w:rPr>
              <w:t xml:space="preserve">type of events 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77777777" w:rsidR="000446A8" w:rsidRPr="00E11A11" w:rsidRDefault="000446A8" w:rsidP="009E0EB0">
            <w:pPr>
              <w:jc w:val="left"/>
              <w:rPr>
                <w:rFonts w:ascii="Arial" w:hAnsi="Arial" w:cs="Arial"/>
              </w:rPr>
            </w:pPr>
            <w:r w:rsidRPr="00E11A11">
              <w:rPr>
                <w:rFonts w:ascii="Arial" w:hAnsi="Arial" w:cs="Arial"/>
              </w:rPr>
              <w:t xml:space="preserve">    Control = 5,</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872FD6" w:rsidRPr="00E11A11" w14:paraId="622CF49F" w14:textId="77777777" w:rsidTr="00AC1E21">
        <w:trPr>
          <w:trHeight w:val="313"/>
          <w:jc w:val="center"/>
        </w:trPr>
        <w:tc>
          <w:tcPr>
            <w:tcW w:w="2102" w:type="dxa"/>
          </w:tcPr>
          <w:p w14:paraId="4F0AB9E0" w14:textId="142ECCC7" w:rsidR="00872FD6" w:rsidRPr="00E11A11" w:rsidRDefault="00872FD6" w:rsidP="009E0EB0">
            <w:pPr>
              <w:rPr>
                <w:rFonts w:ascii="Arial" w:hAnsi="Arial" w:cs="Arial"/>
              </w:rPr>
            </w:pPr>
            <w:r>
              <w:rPr>
                <w:rFonts w:ascii="Arial" w:hAnsi="Arial" w:cs="Arial"/>
              </w:rPr>
              <w:t>11-19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49014DF5" w:rsidR="000446A8" w:rsidRDefault="000446A8" w:rsidP="000446A8">
      <w:pPr>
        <w:jc w:val="left"/>
        <w:rPr>
          <w:rFonts w:ascii="Arial" w:hAnsi="Arial" w:cs="Arial"/>
        </w:rPr>
      </w:pPr>
      <w:r w:rsidRPr="00E11A11">
        <w:rPr>
          <w:rFonts w:ascii="Arial" w:hAnsi="Arial" w:cs="Arial"/>
        </w:rPr>
        <w:t>Bits 8-14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4">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5937C08D"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The trailer is a regular record header optionally followed by an uncompressed array of record lengths (uni</w:t>
      </w:r>
      <w:r w:rsidR="00F12528">
        <w:rPr>
          <w:rFonts w:ascii="Arial" w:hAnsi="Arial" w:cs="Arial"/>
        </w:rPr>
        <w:t>t of bytes, each length is a 32-</w:t>
      </w:r>
      <w:r w:rsidR="00AA4D09">
        <w:rPr>
          <w:rFonts w:ascii="Arial" w:hAnsi="Arial" w:cs="Arial"/>
        </w:rPr>
        <w:t>bit integer).</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7304FA30" w:rsidR="002E5085" w:rsidRDefault="00BD221C" w:rsidP="002E5085">
      <w:pPr>
        <w:pStyle w:val="BodyText"/>
        <w:jc w:val="center"/>
        <w:rPr>
          <w:rFonts w:ascii="Arial" w:hAnsi="Arial" w:cs="Arial"/>
        </w:rPr>
      </w:pPr>
      <w:r>
        <w:rPr>
          <w:rFonts w:ascii="Arial" w:hAnsi="Arial" w:cs="Arial"/>
          <w:noProof/>
        </w:rPr>
        <w:drawing>
          <wp:inline distT="0" distB="0" distL="0" distR="0" wp14:anchorId="20FEFCF9" wp14:editId="17128E4D">
            <wp:extent cx="3189449" cy="2315743"/>
            <wp:effectExtent l="0" t="0" r="1143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iler.jpg"/>
                    <pic:cNvPicPr/>
                  </pic:nvPicPr>
                  <pic:blipFill>
                    <a:blip r:embed="rId45">
                      <a:extLst>
                        <a:ext uri="{28A0092B-C50C-407E-A947-70E740481C1C}">
                          <a14:useLocalDpi xmlns:a14="http://schemas.microsoft.com/office/drawing/2010/main" val="0"/>
                        </a:ext>
                      </a:extLst>
                    </a:blip>
                    <a:stretch>
                      <a:fillRect/>
                    </a:stretch>
                  </pic:blipFill>
                  <pic:spPr>
                    <a:xfrm>
                      <a:off x="0" y="0"/>
                      <a:ext cx="3189449" cy="231574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lastRenderedPageBreak/>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0A93083D" w14:textId="4970603E" w:rsidR="006D3674" w:rsidRPr="006D3674" w:rsidRDefault="008F7F54" w:rsidP="006D3674">
      <w:pPr>
        <w:pStyle w:val="Title"/>
        <w:rPr>
          <w:rFonts w:ascii="Arial" w:hAnsi="Arial" w:cs="Arial"/>
          <w:b/>
        </w:rPr>
      </w:pPr>
      <w:r>
        <w:rPr>
          <w:rFonts w:ascii="Arial" w:hAnsi="Arial" w:cs="Arial"/>
          <w:b/>
        </w:rPr>
        <w:t>Chapter 12</w:t>
      </w:r>
    </w:p>
    <w:p w14:paraId="3E691131" w14:textId="77777777" w:rsidR="006D3674" w:rsidRPr="00490461" w:rsidRDefault="006D3674" w:rsidP="00C067B5">
      <w:pPr>
        <w:jc w:val="left"/>
        <w:rPr>
          <w:rFonts w:ascii="Arial" w:hAnsi="Arial" w:cs="Arial"/>
        </w:rPr>
        <w:sectPr w:rsidR="006D3674" w:rsidRPr="00490461" w:rsidSect="00172EDF">
          <w:headerReference w:type="default" r:id="rId46"/>
          <w:headerReference w:type="first" r:id="rId47"/>
          <w:type w:val="continuous"/>
          <w:pgSz w:w="12240" w:h="15840"/>
          <w:pgMar w:top="1440" w:right="1800" w:bottom="1440" w:left="1800" w:header="720" w:footer="720" w:gutter="0"/>
          <w:cols w:space="720"/>
          <w:titlePg/>
          <w:docGrid w:linePitch="360"/>
        </w:sectPr>
      </w:pPr>
    </w:p>
    <w:p w14:paraId="7E00B8C1" w14:textId="7CC889B2" w:rsidR="001312DA" w:rsidRDefault="00830B6D" w:rsidP="006D3674">
      <w:pPr>
        <w:pStyle w:val="Heading1"/>
        <w:jc w:val="left"/>
      </w:pPr>
      <w:bookmarkStart w:id="306" w:name="_EVIO_Data_Format"/>
      <w:bookmarkStart w:id="307" w:name="_EVIO_Data_Format_1"/>
      <w:bookmarkStart w:id="308" w:name="_EVIO_Data_Format_2"/>
      <w:bookmarkStart w:id="309" w:name="_Toc448308464"/>
      <w:bookmarkStart w:id="310" w:name="_Toc60846731"/>
      <w:bookmarkEnd w:id="306"/>
      <w:bookmarkEnd w:id="307"/>
      <w:bookmarkEnd w:id="308"/>
      <w:r>
        <w:lastRenderedPageBreak/>
        <w:t xml:space="preserve">EVIO </w:t>
      </w:r>
      <w:r w:rsidR="0061270F">
        <w:t xml:space="preserve">Data </w:t>
      </w:r>
      <w:r w:rsidR="003E4D4B">
        <w:t>Format</w:t>
      </w:r>
      <w:bookmarkEnd w:id="309"/>
      <w:bookmarkEnd w:id="310"/>
    </w:p>
    <w:p w14:paraId="71AA1ED3" w14:textId="6A2B59CF" w:rsidR="003E4D4B" w:rsidRPr="003E4D4B" w:rsidRDefault="006D3674" w:rsidP="006D3674">
      <w:pPr>
        <w:pStyle w:val="Heading2"/>
      </w:pPr>
      <w:bookmarkStart w:id="311" w:name="_Toc448308465"/>
      <w:r>
        <w:t xml:space="preserve">  </w:t>
      </w:r>
      <w:bookmarkStart w:id="312" w:name="_Toc60846732"/>
      <w:r w:rsidR="003E4D4B">
        <w:t>Bank Structures</w:t>
      </w:r>
      <w:r w:rsidR="008F3882">
        <w:t xml:space="preserve"> &amp; Content</w:t>
      </w:r>
      <w:bookmarkEnd w:id="311"/>
      <w:bookmarkEnd w:id="312"/>
    </w:p>
    <w:p w14:paraId="266D74AC" w14:textId="77777777" w:rsidR="007C0819" w:rsidRDefault="001312DA" w:rsidP="006E66EE">
      <w:pPr>
        <w:jc w:val="left"/>
      </w:pPr>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w:t>
      </w:r>
      <w:r w:rsidRPr="00C053E0">
        <w:rPr>
          <w:b/>
        </w:rPr>
        <w:t>length</w:t>
      </w:r>
      <w:r>
        <w:t xml:space="preserve">, </w:t>
      </w:r>
      <w:r w:rsidR="00CD6D42" w:rsidRPr="00C053E0">
        <w:rPr>
          <w:b/>
        </w:rPr>
        <w:t>tag</w:t>
      </w:r>
      <w:r w:rsidR="00CD6D42">
        <w:t xml:space="preserve"> and </w:t>
      </w:r>
      <w:r w:rsidR="00C053E0" w:rsidRPr="00C053E0">
        <w:rPr>
          <w:b/>
        </w:rPr>
        <w:t>type</w:t>
      </w:r>
      <w:r w:rsidR="00BC7B8B">
        <w:t>.  BANK additionally has</w:t>
      </w:r>
      <w:r>
        <w:t xml:space="preserve"> a </w:t>
      </w:r>
      <w:r w:rsidRPr="00C053E0">
        <w:rPr>
          <w:b/>
        </w:rPr>
        <w:t>num</w:t>
      </w:r>
      <w:r>
        <w:t xml:space="preserve"> field.  SEGMENT and TAGSEGMENT differ on the number of bits allocated to</w:t>
      </w:r>
      <w:r w:rsidR="00CD6D42">
        <w:t xml:space="preserve"> the tag and </w:t>
      </w:r>
      <w:r w:rsidR="00C053E0">
        <w:t>type</w:t>
      </w:r>
      <w:r>
        <w:t xml:space="preserve">. </w:t>
      </w:r>
      <w:r w:rsidR="006949B7">
        <w:t xml:space="preserve"> Tag and num are user-defined</w:t>
      </w:r>
      <w:r w:rsidR="008033D6">
        <w:t xml:space="preserve"> while</w:t>
      </w:r>
      <w:r w:rsidR="00C053E0">
        <w:t xml:space="preserve"> type</w:t>
      </w:r>
      <w:r w:rsidR="006949B7">
        <w:t xml:space="preserve"> denotes the bank contents</w:t>
      </w:r>
      <w:r w:rsidR="008233B4">
        <w:t xml:space="preserve"> and the codes listed </w:t>
      </w:r>
      <w:r w:rsidR="00B375AC">
        <w:t xml:space="preserve">in the table </w:t>
      </w:r>
      <w:r w:rsidR="008233B4">
        <w:t>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8033D6">
        <w:t>New</w:t>
      </w:r>
      <w:r w:rsidR="00737D78">
        <w:t xml:space="preserve"> to this version of EVIO is the </w:t>
      </w:r>
      <w:r w:rsidR="00737D78" w:rsidRPr="00737D78">
        <w:rPr>
          <w:b/>
        </w:rPr>
        <w:t>pad</w:t>
      </w:r>
      <w:r w:rsidR="008033D6">
        <w:t xml:space="preserve"> for both BANK and SEGMENT banks which indicates the number of bytes used for padding when </w:t>
      </w:r>
      <w:r w:rsidR="00C053E0">
        <w:t>type</w:t>
      </w:r>
      <w:r w:rsidR="00BD1B0F">
        <w:t xml:space="preserve"> indicates 8 or 16 bit integers</w:t>
      </w:r>
      <w:r w:rsidR="00840850">
        <w:t>.</w:t>
      </w:r>
    </w:p>
    <w:p w14:paraId="5021B33D" w14:textId="77777777" w:rsidR="001312DA" w:rsidRDefault="001312DA" w:rsidP="006E66EE">
      <w:pPr>
        <w:jc w:val="left"/>
      </w:pPr>
    </w:p>
    <w:p w14:paraId="37E61350" w14:textId="77777777" w:rsidR="002845E4" w:rsidRDefault="002845E4" w:rsidP="006E66EE">
      <w:pPr>
        <w:jc w:val="left"/>
      </w:pPr>
    </w:p>
    <w:p w14:paraId="107FA9F9" w14:textId="77777777" w:rsidR="001312DA" w:rsidRPr="00960799" w:rsidRDefault="00960799" w:rsidP="006E66EE">
      <w:pPr>
        <w:jc w:val="left"/>
        <w:rPr>
          <w:b/>
          <w:u w:val="single"/>
        </w:rPr>
      </w:pPr>
      <w:r w:rsidRPr="00960799">
        <w:rPr>
          <w:b/>
          <w:u w:val="single"/>
        </w:rPr>
        <w:t>BANK</w:t>
      </w:r>
      <w:r w:rsidR="003E4D4B">
        <w:rPr>
          <w:b/>
          <w:u w:val="single"/>
        </w:rPr>
        <w:t xml:space="preserve"> HEADER</w:t>
      </w:r>
    </w:p>
    <w:p w14:paraId="0CA87AFE" w14:textId="7E6CC37D" w:rsidR="00960799" w:rsidRDefault="00157B12" w:rsidP="006E66EE">
      <w:pPr>
        <w:jc w:val="left"/>
      </w:pPr>
      <w:r>
        <w:rPr>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77777777" w:rsidR="0009739F" w:rsidRDefault="0009739F" w:rsidP="006E66EE">
                            <w:pPr>
                              <w:jc w:val="left"/>
                            </w:pPr>
                            <w:r>
                              <w:t>MSB                                        32 bits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0,0l0,21600,21600,21600,2160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" stroked="f" strokecolor="#36f" strokeweight="1.25pt">
                <v:fill opacity="0"/>
                <v:shadow opacity="49150f"/>
                <v:textbox>
                  <w:txbxContent>
                    <w:p w14:paraId="21268E80" w14:textId="77777777" w:rsidR="0009739F" w:rsidRDefault="0009739F" w:rsidP="006E66EE">
                      <w:pPr>
                        <w:jc w:val="left"/>
                      </w:pPr>
                      <w:r>
                        <w:t>MSB                                        32 bits                                      LSB</w:t>
                      </w:r>
                    </w:p>
                  </w:txbxContent>
                </v:textbox>
              </v:shape>
            </w:pict>
          </mc:Fallback>
        </mc:AlternateContent>
      </w:r>
    </w:p>
    <w:p w14:paraId="36832B54" w14:textId="77777777" w:rsidR="00960799" w:rsidRDefault="00960799" w:rsidP="006E66EE">
      <w:pPr>
        <w:jc w:val="left"/>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14:paraId="73468122" w14:textId="77777777" w:rsidTr="002F1137">
        <w:trPr>
          <w:trHeight w:val="345"/>
        </w:trPr>
        <w:tc>
          <w:tcPr>
            <w:tcW w:w="6616" w:type="dxa"/>
          </w:tcPr>
          <w:p w14:paraId="6122132D" w14:textId="77777777" w:rsidR="008233B4" w:rsidRPr="002F1137" w:rsidRDefault="008233B4" w:rsidP="000567E4">
            <w:pPr>
              <w:rPr>
                <w:b/>
              </w:rPr>
            </w:pPr>
            <w:r w:rsidRPr="002F1137">
              <w:rPr>
                <w:b/>
              </w:rPr>
              <w:t>length</w:t>
            </w:r>
          </w:p>
        </w:tc>
      </w:tr>
      <w:tr w:rsidR="008233B4" w14:paraId="6C0B9AB7" w14:textId="77777777" w:rsidTr="002F1137">
        <w:trPr>
          <w:trHeight w:val="364"/>
        </w:trPr>
        <w:tc>
          <w:tcPr>
            <w:tcW w:w="6616" w:type="dxa"/>
          </w:tcPr>
          <w:p w14:paraId="72D4E2BE" w14:textId="77777777" w:rsidR="008233B4" w:rsidRPr="002F1137" w:rsidRDefault="008233B4" w:rsidP="00C053E0">
            <w:pPr>
              <w:jc w:val="left"/>
              <w:rPr>
                <w:b/>
              </w:rPr>
            </w:pPr>
            <w:r w:rsidRPr="002F1137">
              <w:rPr>
                <w:b/>
              </w:rPr>
              <w:t xml:space="preserve">            </w:t>
            </w:r>
            <w:r w:rsidR="0003765B">
              <w:rPr>
                <w:b/>
              </w:rPr>
              <w:t xml:space="preserve">  </w:t>
            </w:r>
            <w:r w:rsidRPr="002F1137">
              <w:rPr>
                <w:b/>
              </w:rPr>
              <w:t xml:space="preserve">         tag                        |  </w:t>
            </w:r>
            <w:r w:rsidR="00BA2587">
              <w:rPr>
                <w:b/>
              </w:rPr>
              <w:t>pad |</w:t>
            </w:r>
            <w:r w:rsidR="0003765B">
              <w:rPr>
                <w:b/>
              </w:rPr>
              <w:t xml:space="preserve"> </w:t>
            </w:r>
            <w:r w:rsidR="00C053E0">
              <w:rPr>
                <w:b/>
              </w:rPr>
              <w:t xml:space="preserve"> </w:t>
            </w:r>
            <w:r w:rsidR="0003765B">
              <w:rPr>
                <w:b/>
              </w:rPr>
              <w:t xml:space="preserve">  </w:t>
            </w:r>
            <w:r w:rsidR="00C053E0">
              <w:rPr>
                <w:b/>
              </w:rPr>
              <w:t xml:space="preserve"> type</w:t>
            </w:r>
            <w:r w:rsidR="0003765B">
              <w:rPr>
                <w:b/>
              </w:rPr>
              <w:t xml:space="preserve"> </w:t>
            </w:r>
            <w:r w:rsidR="00C053E0">
              <w:rPr>
                <w:b/>
              </w:rPr>
              <w:t xml:space="preserve"> </w:t>
            </w:r>
            <w:r w:rsidR="0003765B">
              <w:rPr>
                <w:b/>
              </w:rPr>
              <w:t xml:space="preserve">   | </w:t>
            </w:r>
            <w:r w:rsidR="00C053E0">
              <w:rPr>
                <w:b/>
              </w:rPr>
              <w:t xml:space="preserve">     </w:t>
            </w:r>
            <w:r w:rsidR="0003765B">
              <w:rPr>
                <w:b/>
              </w:rPr>
              <w:t xml:space="preserve">  </w:t>
            </w:r>
            <w:r w:rsidRPr="002F1137">
              <w:rPr>
                <w:b/>
              </w:rPr>
              <w:t xml:space="preserve"> num</w:t>
            </w:r>
          </w:p>
        </w:tc>
      </w:tr>
    </w:tbl>
    <w:p w14:paraId="143B5CE3" w14:textId="77777777" w:rsidR="001312DA" w:rsidRDefault="001312DA" w:rsidP="006E66EE">
      <w:pPr>
        <w:jc w:val="left"/>
      </w:pPr>
    </w:p>
    <w:p w14:paraId="4467346D" w14:textId="77777777" w:rsidR="001312DA" w:rsidRDefault="001312DA" w:rsidP="006E66EE">
      <w:pPr>
        <w:jc w:val="left"/>
      </w:pPr>
    </w:p>
    <w:p w14:paraId="465309C5" w14:textId="053700FA" w:rsidR="001312DA" w:rsidRDefault="00157B12" w:rsidP="006E66EE">
      <w:pPr>
        <w:jc w:val="left"/>
      </w:pPr>
      <w:r>
        <w:rPr>
          <w:b/>
          <w:noProof/>
          <w:u w:val="single"/>
        </w:rPr>
        <mc:AlternateContent>
          <mc:Choice Requires="wps">
            <w:drawing>
              <wp:anchor distT="0" distB="0" distL="114300" distR="114300" simplePos="0" relativeHeight="251653120" behindDoc="0" locked="0" layoutInCell="1" allowOverlap="1" wp14:anchorId="7BA15D64" wp14:editId="7B099442">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77777777" w:rsidR="0009739F" w:rsidRDefault="0009739F" w:rsidP="00D6476A">
                            <w:pPr>
                              <w:jc w:val="both"/>
                            </w:pPr>
                            <w: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5R9y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" stroked="f" strokecolor="#36f" strokeweight="1.25pt">
                <v:fill opacity="0"/>
                <v:shadow opacity="49150f"/>
                <v:textbox>
                  <w:txbxContent>
                    <w:p w14:paraId="259B31B4" w14:textId="77777777" w:rsidR="0009739F" w:rsidRDefault="0009739F" w:rsidP="00D6476A">
                      <w:pPr>
                        <w:jc w:val="both"/>
                      </w:pPr>
                      <w:r>
                        <w:t>Bits:                          16                             2            6                     8</w:t>
                      </w:r>
                    </w:p>
                  </w:txbxContent>
                </v:textbox>
              </v:shape>
            </w:pict>
          </mc:Fallback>
        </mc:AlternateContent>
      </w:r>
    </w:p>
    <w:p w14:paraId="7AAAB20A" w14:textId="77777777" w:rsidR="001312DA" w:rsidRDefault="001312DA" w:rsidP="006E66EE">
      <w:pPr>
        <w:jc w:val="left"/>
      </w:pPr>
    </w:p>
    <w:p w14:paraId="017D23EC" w14:textId="77777777" w:rsidR="000306F8" w:rsidRDefault="000306F8" w:rsidP="006E66EE">
      <w:pPr>
        <w:jc w:val="left"/>
        <w:rPr>
          <w:b/>
          <w:u w:val="single"/>
        </w:rPr>
      </w:pPr>
    </w:p>
    <w:p w14:paraId="38D7B2A2" w14:textId="77777777" w:rsidR="000306F8" w:rsidRDefault="000306F8" w:rsidP="006E66EE">
      <w:pPr>
        <w:jc w:val="left"/>
        <w:rPr>
          <w:b/>
          <w:u w:val="single"/>
        </w:rPr>
      </w:pPr>
      <w:r w:rsidRPr="000306F8">
        <w:rPr>
          <w:b/>
          <w:u w:val="single"/>
        </w:rPr>
        <w:t>SEGMENT</w:t>
      </w:r>
      <w:r w:rsidR="003E4D4B">
        <w:rPr>
          <w:b/>
          <w:u w:val="single"/>
        </w:rPr>
        <w:t xml:space="preserve"> HEADER</w:t>
      </w:r>
    </w:p>
    <w:p w14:paraId="45ECB689" w14:textId="77777777" w:rsidR="000306F8" w:rsidRPr="000306F8" w:rsidRDefault="000306F8" w:rsidP="006E66EE">
      <w:pPr>
        <w:jc w:val="left"/>
        <w:rPr>
          <w:b/>
          <w:u w:val="single"/>
        </w:rPr>
      </w:pPr>
    </w:p>
    <w:p w14:paraId="2523883A"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14:paraId="7EEF7BC8" w14:textId="77777777" w:rsidTr="002F1137">
        <w:trPr>
          <w:trHeight w:val="353"/>
        </w:trPr>
        <w:tc>
          <w:tcPr>
            <w:tcW w:w="6557" w:type="dxa"/>
          </w:tcPr>
          <w:p w14:paraId="5F2DE678" w14:textId="77777777" w:rsidR="000306F8" w:rsidRPr="002F1137" w:rsidRDefault="00C053E0" w:rsidP="00C053E0">
            <w:pPr>
              <w:jc w:val="left"/>
              <w:rPr>
                <w:b/>
              </w:rPr>
            </w:pPr>
            <w:r>
              <w:t xml:space="preserve">     </w:t>
            </w:r>
            <w:r w:rsidR="0003765B">
              <w:t xml:space="preserve">    </w:t>
            </w:r>
            <w:r w:rsidR="000306F8">
              <w:t xml:space="preserve"> </w:t>
            </w:r>
            <w:r w:rsidR="0003765B">
              <w:rPr>
                <w:b/>
              </w:rPr>
              <w:t xml:space="preserve">tag   </w:t>
            </w:r>
            <w:r>
              <w:rPr>
                <w:b/>
              </w:rPr>
              <w:t xml:space="preserve">     </w:t>
            </w:r>
            <w:r w:rsidR="000306F8" w:rsidRPr="002F1137">
              <w:rPr>
                <w:b/>
              </w:rPr>
              <w:t xml:space="preserve">  | </w:t>
            </w:r>
            <w:r w:rsidR="00BA2587">
              <w:rPr>
                <w:b/>
              </w:rPr>
              <w:t>pad |</w:t>
            </w:r>
            <w:r w:rsidR="000306F8" w:rsidRPr="002F1137">
              <w:rPr>
                <w:b/>
              </w:rPr>
              <w:t xml:space="preserve"> </w:t>
            </w:r>
            <w:r>
              <w:rPr>
                <w:b/>
              </w:rPr>
              <w:t xml:space="preserve">   </w:t>
            </w:r>
            <w:r w:rsidR="000306F8" w:rsidRPr="002F1137">
              <w:rPr>
                <w:b/>
              </w:rPr>
              <w:t xml:space="preserve"> </w:t>
            </w:r>
            <w:r>
              <w:rPr>
                <w:b/>
              </w:rPr>
              <w:t>type</w:t>
            </w:r>
            <w:r w:rsidR="000306F8" w:rsidRPr="002F1137">
              <w:rPr>
                <w:b/>
              </w:rPr>
              <w:t xml:space="preserve"> </w:t>
            </w:r>
            <w:r>
              <w:rPr>
                <w:b/>
              </w:rPr>
              <w:t xml:space="preserve">  </w:t>
            </w:r>
            <w:r w:rsidR="000306F8" w:rsidRPr="002F1137">
              <w:rPr>
                <w:b/>
              </w:rPr>
              <w:t xml:space="preserve">  |                    length</w:t>
            </w:r>
          </w:p>
        </w:tc>
      </w:tr>
    </w:tbl>
    <w:p w14:paraId="446CA0F7" w14:textId="77777777" w:rsidR="000306F8" w:rsidRDefault="000306F8" w:rsidP="006E66EE">
      <w:pPr>
        <w:jc w:val="left"/>
      </w:pPr>
    </w:p>
    <w:p w14:paraId="16680092" w14:textId="181A489F" w:rsidR="000306F8" w:rsidRDefault="00157B12" w:rsidP="006E66EE">
      <w:pPr>
        <w:jc w:val="left"/>
      </w:pPr>
      <w:r>
        <w:rPr>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77777777" w:rsidR="0009739F" w:rsidRDefault="0009739F" w:rsidP="00D6476A">
                            <w:pPr>
                              <w:jc w:val="left"/>
                            </w:pPr>
                            <w: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" stroked="f" strokecolor="#36f" strokeweight="1.25pt">
                <v:fill opacity="0"/>
                <v:shadow opacity="49150f"/>
                <v:textbox>
                  <w:txbxContent>
                    <w:p w14:paraId="08C6818D" w14:textId="77777777" w:rsidR="0009739F" w:rsidRDefault="0009739F" w:rsidP="00D6476A">
                      <w:pPr>
                        <w:jc w:val="left"/>
                      </w:pPr>
                      <w: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5F91C790" w14:textId="77777777" w:rsidR="001312DA" w:rsidRDefault="001312DA" w:rsidP="006E66EE">
      <w:pPr>
        <w:jc w:val="left"/>
      </w:pPr>
    </w:p>
    <w:p w14:paraId="76A1B7A6" w14:textId="77777777" w:rsidR="00BC7B8B" w:rsidRDefault="00BC7B8B" w:rsidP="006E66EE">
      <w:pPr>
        <w:jc w:val="left"/>
        <w:rPr>
          <w:b/>
          <w:u w:val="single"/>
        </w:rPr>
      </w:pPr>
      <w:r>
        <w:rPr>
          <w:b/>
          <w:u w:val="single"/>
        </w:rPr>
        <w:t>TAG</w:t>
      </w:r>
      <w:r w:rsidRPr="000306F8">
        <w:rPr>
          <w:b/>
          <w:u w:val="single"/>
        </w:rPr>
        <w:t>SEGMENT</w:t>
      </w:r>
      <w:r w:rsidR="003E4D4B">
        <w:rPr>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77777777" w:rsidR="00BC7B8B" w:rsidRPr="002F1137" w:rsidRDefault="00BC7B8B" w:rsidP="00C053E0">
            <w:pPr>
              <w:jc w:val="left"/>
              <w:rPr>
                <w:b/>
              </w:rPr>
            </w:pPr>
            <w:r>
              <w:t xml:space="preserve">      </w:t>
            </w:r>
            <w:r w:rsidR="00C053E0">
              <w:t xml:space="preserve">  </w:t>
            </w:r>
            <w:r w:rsidR="004D4C65">
              <w:t xml:space="preserve"> </w:t>
            </w:r>
            <w:r>
              <w:t xml:space="preserve"> </w:t>
            </w:r>
            <w:r w:rsidR="00C053E0">
              <w:t xml:space="preserve">  </w:t>
            </w:r>
            <w:r>
              <w:t xml:space="preserve"> </w:t>
            </w:r>
            <w:r w:rsidR="00C053E0">
              <w:t xml:space="preserve">  </w:t>
            </w:r>
            <w:r>
              <w:t xml:space="preserve">  </w:t>
            </w:r>
            <w:r w:rsidRPr="002F1137">
              <w:rPr>
                <w:b/>
              </w:rPr>
              <w:t xml:space="preserve">tag    </w:t>
            </w:r>
            <w:r w:rsidR="00C053E0">
              <w:rPr>
                <w:b/>
              </w:rPr>
              <w:t xml:space="preserve">      </w:t>
            </w:r>
            <w:r w:rsidRPr="002F1137">
              <w:rPr>
                <w:b/>
              </w:rPr>
              <w:t xml:space="preserve"> </w:t>
            </w:r>
            <w:r w:rsidR="004D4C65">
              <w:rPr>
                <w:b/>
              </w:rPr>
              <w:t xml:space="preserve"> </w:t>
            </w:r>
            <w:r w:rsidRPr="002F1137">
              <w:rPr>
                <w:b/>
              </w:rPr>
              <w:t xml:space="preserve">     |</w:t>
            </w:r>
            <w:r w:rsidR="00C053E0">
              <w:rPr>
                <w:b/>
              </w:rPr>
              <w:t xml:space="preserve"> </w:t>
            </w:r>
            <w:r w:rsidRPr="002F1137">
              <w:rPr>
                <w:b/>
              </w:rPr>
              <w:t xml:space="preserve"> </w:t>
            </w:r>
            <w:r w:rsidR="00C053E0">
              <w:rPr>
                <w:b/>
              </w:rPr>
              <w:t xml:space="preserve">type </w:t>
            </w:r>
            <w:r w:rsidR="008661E4" w:rsidRPr="002F1137">
              <w:rPr>
                <w:b/>
              </w:rPr>
              <w:t xml:space="preserve"> </w:t>
            </w:r>
            <w:r w:rsidRPr="002F1137">
              <w:rPr>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77777777" w:rsidR="0009739F" w:rsidRDefault="0009739F" w:rsidP="00D6476A">
                            <w:pPr>
                              <w:jc w:val="left"/>
                            </w:pPr>
                            <w: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" stroked="f" strokecolor="#36f" strokeweight="1.25pt">
                <v:fill opacity="0"/>
                <v:shadow opacity="49150f"/>
                <v:textbox>
                  <w:txbxContent>
                    <w:p w14:paraId="2DAE3E6E" w14:textId="77777777" w:rsidR="0009739F" w:rsidRDefault="0009739F" w:rsidP="00D6476A">
                      <w:pPr>
                        <w:jc w:val="left"/>
                      </w:pPr>
                      <w: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0735D2" w:rsidRDefault="008033D6" w:rsidP="006E66EE">
      <w:pPr>
        <w:jc w:val="left"/>
        <w:rPr>
          <w:b/>
          <w:u w:val="single"/>
        </w:rPr>
      </w:pPr>
      <w:r w:rsidRPr="000735D2">
        <w:rPr>
          <w:b/>
          <w:noProof/>
          <w:u w:val="single"/>
        </w:rPr>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D00ECB" w14:paraId="3BF2FD2A" w14:textId="77777777" w:rsidTr="008033D6">
        <w:trPr>
          <w:trHeight w:val="313"/>
          <w:jc w:val="center"/>
        </w:trPr>
        <w:tc>
          <w:tcPr>
            <w:tcW w:w="1721" w:type="dxa"/>
          </w:tcPr>
          <w:p w14:paraId="7897184D" w14:textId="77777777" w:rsidR="00D00ECB" w:rsidRPr="002F1137" w:rsidRDefault="00D73AC5" w:rsidP="00B10B31">
            <w:pPr>
              <w:rPr>
                <w:b/>
              </w:rPr>
            </w:pPr>
            <w:r w:rsidRPr="002F1137">
              <w:rPr>
                <w:b/>
              </w:rPr>
              <w:t>c</w:t>
            </w:r>
            <w:r w:rsidR="00AB20A1" w:rsidRPr="002F1137">
              <w:rPr>
                <w:b/>
              </w:rPr>
              <w:t>ontentT</w:t>
            </w:r>
            <w:r w:rsidR="00D00ECB" w:rsidRPr="002F1137">
              <w:rPr>
                <w:b/>
              </w:rPr>
              <w:t>ype</w:t>
            </w:r>
          </w:p>
        </w:tc>
        <w:tc>
          <w:tcPr>
            <w:tcW w:w="3202" w:type="dxa"/>
          </w:tcPr>
          <w:p w14:paraId="578C49AB" w14:textId="77777777" w:rsidR="00D00ECB" w:rsidRPr="002F1137" w:rsidRDefault="00782209" w:rsidP="00B10B31">
            <w:pPr>
              <w:rPr>
                <w:b/>
              </w:rPr>
            </w:pPr>
            <w:r w:rsidRPr="002F1137">
              <w:rPr>
                <w:b/>
              </w:rPr>
              <w:t>Primitive Data Type</w:t>
            </w:r>
          </w:p>
        </w:tc>
      </w:tr>
      <w:tr w:rsidR="00D00ECB" w14:paraId="36B6E19D" w14:textId="77777777" w:rsidTr="008033D6">
        <w:trPr>
          <w:trHeight w:val="313"/>
          <w:jc w:val="center"/>
        </w:trPr>
        <w:tc>
          <w:tcPr>
            <w:tcW w:w="1721" w:type="dxa"/>
          </w:tcPr>
          <w:p w14:paraId="73E6F824" w14:textId="77777777" w:rsidR="00D00ECB" w:rsidRDefault="00D00ECB" w:rsidP="006E66EE">
            <w:r>
              <w:t>0x0</w:t>
            </w:r>
          </w:p>
        </w:tc>
        <w:tc>
          <w:tcPr>
            <w:tcW w:w="3202" w:type="dxa"/>
          </w:tcPr>
          <w:p w14:paraId="7ECA6CA5" w14:textId="77777777" w:rsidR="00D00ECB" w:rsidRDefault="00D00ECB" w:rsidP="006E66EE">
            <w:r>
              <w:t>32-bit unknown</w:t>
            </w:r>
            <w:r w:rsidR="00AB20A1">
              <w:t xml:space="preserve"> (not swapped)</w:t>
            </w:r>
          </w:p>
        </w:tc>
      </w:tr>
      <w:tr w:rsidR="00D00ECB" w14:paraId="5B2484A7" w14:textId="77777777" w:rsidTr="008033D6">
        <w:trPr>
          <w:trHeight w:val="313"/>
          <w:jc w:val="center"/>
        </w:trPr>
        <w:tc>
          <w:tcPr>
            <w:tcW w:w="1721" w:type="dxa"/>
          </w:tcPr>
          <w:p w14:paraId="20FA1EA0" w14:textId="77777777" w:rsidR="00D00ECB" w:rsidRDefault="00D00ECB" w:rsidP="006E66EE">
            <w:r>
              <w:t>0x1</w:t>
            </w:r>
          </w:p>
        </w:tc>
        <w:tc>
          <w:tcPr>
            <w:tcW w:w="3202" w:type="dxa"/>
          </w:tcPr>
          <w:p w14:paraId="3675AAC1" w14:textId="77777777" w:rsidR="00D00ECB" w:rsidRDefault="00D00ECB" w:rsidP="006E66EE">
            <w:r>
              <w:t xml:space="preserve">32 bit unsigned </w:t>
            </w:r>
            <w:r w:rsidR="00857CDC">
              <w:t>int</w:t>
            </w:r>
          </w:p>
        </w:tc>
      </w:tr>
      <w:tr w:rsidR="00D00ECB" w14:paraId="1518BA72" w14:textId="77777777" w:rsidTr="008033D6">
        <w:trPr>
          <w:trHeight w:val="313"/>
          <w:jc w:val="center"/>
        </w:trPr>
        <w:tc>
          <w:tcPr>
            <w:tcW w:w="1721" w:type="dxa"/>
          </w:tcPr>
          <w:p w14:paraId="2301F301" w14:textId="77777777" w:rsidR="00D00ECB" w:rsidRDefault="00D00ECB" w:rsidP="006E66EE">
            <w:r>
              <w:t>0x2</w:t>
            </w:r>
          </w:p>
        </w:tc>
        <w:tc>
          <w:tcPr>
            <w:tcW w:w="3202" w:type="dxa"/>
          </w:tcPr>
          <w:p w14:paraId="1CD43C44" w14:textId="77777777" w:rsidR="00D00ECB" w:rsidRDefault="00D00ECB" w:rsidP="006E66EE">
            <w:r>
              <w:t>32-bit float</w:t>
            </w:r>
          </w:p>
        </w:tc>
      </w:tr>
      <w:tr w:rsidR="00D00ECB" w14:paraId="2B0D886E" w14:textId="77777777" w:rsidTr="008033D6">
        <w:trPr>
          <w:trHeight w:val="313"/>
          <w:jc w:val="center"/>
        </w:trPr>
        <w:tc>
          <w:tcPr>
            <w:tcW w:w="1721" w:type="dxa"/>
          </w:tcPr>
          <w:p w14:paraId="70B574AA" w14:textId="77777777" w:rsidR="00D00ECB" w:rsidRDefault="00D00ECB" w:rsidP="006E66EE">
            <w:r>
              <w:t>0x3</w:t>
            </w:r>
          </w:p>
        </w:tc>
        <w:tc>
          <w:tcPr>
            <w:tcW w:w="3202" w:type="dxa"/>
          </w:tcPr>
          <w:p w14:paraId="7C498202" w14:textId="77777777" w:rsidR="00D00ECB" w:rsidRDefault="00E12529" w:rsidP="006E66EE">
            <w:r>
              <w:t>8-bit c</w:t>
            </w:r>
            <w:r w:rsidR="00D00ECB">
              <w:t>har</w:t>
            </w:r>
            <w:r w:rsidR="005339DC">
              <w:t>*</w:t>
            </w:r>
          </w:p>
        </w:tc>
      </w:tr>
      <w:tr w:rsidR="00D00ECB" w14:paraId="4D417C32" w14:textId="77777777" w:rsidTr="008033D6">
        <w:trPr>
          <w:trHeight w:val="330"/>
          <w:jc w:val="center"/>
        </w:trPr>
        <w:tc>
          <w:tcPr>
            <w:tcW w:w="1721" w:type="dxa"/>
          </w:tcPr>
          <w:p w14:paraId="4137A79F" w14:textId="77777777" w:rsidR="00D00ECB" w:rsidRDefault="00D00ECB" w:rsidP="006E66EE">
            <w:r>
              <w:t>0x4</w:t>
            </w:r>
          </w:p>
        </w:tc>
        <w:tc>
          <w:tcPr>
            <w:tcW w:w="3202" w:type="dxa"/>
          </w:tcPr>
          <w:p w14:paraId="0F26596E" w14:textId="77777777" w:rsidR="00D00ECB" w:rsidRDefault="00D00ECB" w:rsidP="006E66EE">
            <w:r>
              <w:t>16-bit signed short</w:t>
            </w:r>
          </w:p>
        </w:tc>
      </w:tr>
      <w:tr w:rsidR="00D00ECB" w14:paraId="0571DB7D" w14:textId="77777777" w:rsidTr="008033D6">
        <w:trPr>
          <w:trHeight w:val="313"/>
          <w:jc w:val="center"/>
        </w:trPr>
        <w:tc>
          <w:tcPr>
            <w:tcW w:w="1721" w:type="dxa"/>
          </w:tcPr>
          <w:p w14:paraId="64465C95" w14:textId="77777777" w:rsidR="00D00ECB" w:rsidRDefault="00D00ECB" w:rsidP="006E66EE">
            <w:r>
              <w:t>0x5</w:t>
            </w:r>
          </w:p>
        </w:tc>
        <w:tc>
          <w:tcPr>
            <w:tcW w:w="3202" w:type="dxa"/>
          </w:tcPr>
          <w:p w14:paraId="7A5AB8D6" w14:textId="77777777" w:rsidR="00D00ECB" w:rsidRDefault="00D00ECB" w:rsidP="006E66EE">
            <w:r>
              <w:t>16-bit unsigned short</w:t>
            </w:r>
          </w:p>
        </w:tc>
      </w:tr>
      <w:tr w:rsidR="00D00ECB" w14:paraId="7AA63A1F" w14:textId="77777777" w:rsidTr="008033D6">
        <w:trPr>
          <w:trHeight w:val="313"/>
          <w:jc w:val="center"/>
        </w:trPr>
        <w:tc>
          <w:tcPr>
            <w:tcW w:w="1721" w:type="dxa"/>
          </w:tcPr>
          <w:p w14:paraId="7BFDF3B1" w14:textId="77777777" w:rsidR="00D00ECB" w:rsidRDefault="00D00ECB" w:rsidP="006E66EE">
            <w:r>
              <w:t>0x6</w:t>
            </w:r>
          </w:p>
        </w:tc>
        <w:tc>
          <w:tcPr>
            <w:tcW w:w="3202" w:type="dxa"/>
          </w:tcPr>
          <w:p w14:paraId="587AD0B9" w14:textId="77777777" w:rsidR="00D00ECB" w:rsidRDefault="005339DC" w:rsidP="006E66EE">
            <w:r>
              <w:t>8-bit signed char</w:t>
            </w:r>
          </w:p>
        </w:tc>
      </w:tr>
      <w:tr w:rsidR="00D00ECB" w14:paraId="71878906" w14:textId="77777777" w:rsidTr="008033D6">
        <w:trPr>
          <w:trHeight w:val="313"/>
          <w:jc w:val="center"/>
        </w:trPr>
        <w:tc>
          <w:tcPr>
            <w:tcW w:w="1721" w:type="dxa"/>
          </w:tcPr>
          <w:p w14:paraId="5610AD33" w14:textId="77777777" w:rsidR="00D00ECB" w:rsidRDefault="00D00ECB" w:rsidP="006E66EE">
            <w:r>
              <w:t>0x7</w:t>
            </w:r>
          </w:p>
        </w:tc>
        <w:tc>
          <w:tcPr>
            <w:tcW w:w="3202" w:type="dxa"/>
          </w:tcPr>
          <w:p w14:paraId="58D153C5" w14:textId="77777777" w:rsidR="00D00ECB" w:rsidRDefault="005339DC" w:rsidP="006E66EE">
            <w:r>
              <w:t>8-bit unsigned char</w:t>
            </w:r>
          </w:p>
        </w:tc>
      </w:tr>
      <w:tr w:rsidR="00D00ECB" w14:paraId="09FDF2AD" w14:textId="77777777" w:rsidTr="008033D6">
        <w:trPr>
          <w:trHeight w:val="313"/>
          <w:jc w:val="center"/>
        </w:trPr>
        <w:tc>
          <w:tcPr>
            <w:tcW w:w="1721" w:type="dxa"/>
          </w:tcPr>
          <w:p w14:paraId="77A0B0EC" w14:textId="77777777" w:rsidR="00D00ECB" w:rsidRDefault="00D00ECB" w:rsidP="006E66EE">
            <w:r>
              <w:t>0x8</w:t>
            </w:r>
          </w:p>
        </w:tc>
        <w:tc>
          <w:tcPr>
            <w:tcW w:w="3202" w:type="dxa"/>
          </w:tcPr>
          <w:p w14:paraId="6AB056C7" w14:textId="77777777" w:rsidR="00D00ECB" w:rsidRDefault="00D00ECB" w:rsidP="006E66EE">
            <w:r>
              <w:t>64-bit double</w:t>
            </w:r>
          </w:p>
        </w:tc>
      </w:tr>
      <w:tr w:rsidR="00D00ECB" w14:paraId="710F1574" w14:textId="77777777" w:rsidTr="008033D6">
        <w:trPr>
          <w:trHeight w:val="313"/>
          <w:jc w:val="center"/>
        </w:trPr>
        <w:tc>
          <w:tcPr>
            <w:tcW w:w="1721" w:type="dxa"/>
          </w:tcPr>
          <w:p w14:paraId="6E539D47" w14:textId="77777777" w:rsidR="00D00ECB" w:rsidRDefault="00D00ECB" w:rsidP="006E66EE">
            <w:r>
              <w:t>0x9</w:t>
            </w:r>
          </w:p>
        </w:tc>
        <w:tc>
          <w:tcPr>
            <w:tcW w:w="3202" w:type="dxa"/>
          </w:tcPr>
          <w:p w14:paraId="18C5A31C" w14:textId="77777777" w:rsidR="00D00ECB" w:rsidRDefault="00857CDC" w:rsidP="006E66EE">
            <w:r>
              <w:t>64-bit signed int</w:t>
            </w:r>
          </w:p>
        </w:tc>
      </w:tr>
      <w:tr w:rsidR="00D00ECB" w14:paraId="0214271F" w14:textId="77777777" w:rsidTr="008033D6">
        <w:trPr>
          <w:trHeight w:val="313"/>
          <w:jc w:val="center"/>
        </w:trPr>
        <w:tc>
          <w:tcPr>
            <w:tcW w:w="1721" w:type="dxa"/>
          </w:tcPr>
          <w:p w14:paraId="6AB6EA64" w14:textId="77777777" w:rsidR="00D00ECB" w:rsidRDefault="00D00ECB" w:rsidP="006E66EE">
            <w:r>
              <w:t>0xa</w:t>
            </w:r>
          </w:p>
        </w:tc>
        <w:tc>
          <w:tcPr>
            <w:tcW w:w="3202" w:type="dxa"/>
          </w:tcPr>
          <w:p w14:paraId="064AE3DC" w14:textId="77777777" w:rsidR="00D00ECB" w:rsidRDefault="00857CDC" w:rsidP="006E66EE">
            <w:r>
              <w:t xml:space="preserve">64-bit unsigned </w:t>
            </w:r>
            <w:r w:rsidR="00BA2587">
              <w:t>int</w:t>
            </w:r>
          </w:p>
        </w:tc>
      </w:tr>
      <w:tr w:rsidR="00D00ECB" w14:paraId="0D4B6B5F" w14:textId="77777777" w:rsidTr="008033D6">
        <w:trPr>
          <w:trHeight w:val="313"/>
          <w:jc w:val="center"/>
        </w:trPr>
        <w:tc>
          <w:tcPr>
            <w:tcW w:w="1721" w:type="dxa"/>
          </w:tcPr>
          <w:p w14:paraId="5A2D8C94" w14:textId="77777777" w:rsidR="00D00ECB" w:rsidRDefault="00D00ECB" w:rsidP="006E66EE">
            <w:r>
              <w:t>0xb</w:t>
            </w:r>
          </w:p>
        </w:tc>
        <w:tc>
          <w:tcPr>
            <w:tcW w:w="3202" w:type="dxa"/>
          </w:tcPr>
          <w:p w14:paraId="2076EC13" w14:textId="77777777" w:rsidR="00D00ECB" w:rsidRDefault="00D00ECB" w:rsidP="000A0B0F">
            <w:r>
              <w:t xml:space="preserve">32-bit signed </w:t>
            </w:r>
            <w:r w:rsidR="000A0B0F">
              <w:t>int</w:t>
            </w:r>
          </w:p>
        </w:tc>
      </w:tr>
      <w:tr w:rsidR="00D00ECB" w14:paraId="215ABC30" w14:textId="77777777" w:rsidTr="008033D6">
        <w:trPr>
          <w:trHeight w:val="313"/>
          <w:jc w:val="center"/>
        </w:trPr>
        <w:tc>
          <w:tcPr>
            <w:tcW w:w="1721" w:type="dxa"/>
          </w:tcPr>
          <w:p w14:paraId="2162E684" w14:textId="77777777" w:rsidR="00D00ECB" w:rsidRDefault="00D00ECB" w:rsidP="006E66EE">
            <w:r>
              <w:t>0xc</w:t>
            </w:r>
          </w:p>
        </w:tc>
        <w:tc>
          <w:tcPr>
            <w:tcW w:w="3202" w:type="dxa"/>
          </w:tcPr>
          <w:p w14:paraId="6A3228F9" w14:textId="77777777" w:rsidR="00D00ECB" w:rsidRDefault="00D00ECB" w:rsidP="006E66EE">
            <w:r>
              <w:t>TAGSEGMENT</w:t>
            </w:r>
          </w:p>
        </w:tc>
      </w:tr>
      <w:tr w:rsidR="00D00ECB" w14:paraId="103B71DA" w14:textId="77777777" w:rsidTr="008033D6">
        <w:trPr>
          <w:trHeight w:val="330"/>
          <w:jc w:val="center"/>
        </w:trPr>
        <w:tc>
          <w:tcPr>
            <w:tcW w:w="1721" w:type="dxa"/>
          </w:tcPr>
          <w:p w14:paraId="30F24E36" w14:textId="77777777" w:rsidR="00D00ECB" w:rsidRDefault="00D00ECB" w:rsidP="006E66EE">
            <w:r>
              <w:t>0xd</w:t>
            </w:r>
          </w:p>
        </w:tc>
        <w:tc>
          <w:tcPr>
            <w:tcW w:w="3202" w:type="dxa"/>
          </w:tcPr>
          <w:p w14:paraId="5AAF401D" w14:textId="77777777" w:rsidR="00D00ECB" w:rsidRDefault="00D00ECB" w:rsidP="006E66EE">
            <w:r>
              <w:t>SEGMENT</w:t>
            </w:r>
          </w:p>
        </w:tc>
      </w:tr>
      <w:tr w:rsidR="00D00ECB" w14:paraId="46BB460E" w14:textId="77777777" w:rsidTr="008033D6">
        <w:trPr>
          <w:trHeight w:val="330"/>
          <w:jc w:val="center"/>
        </w:trPr>
        <w:tc>
          <w:tcPr>
            <w:tcW w:w="1721" w:type="dxa"/>
          </w:tcPr>
          <w:p w14:paraId="538B7F74" w14:textId="77777777" w:rsidR="00D00ECB" w:rsidRDefault="00D00ECB" w:rsidP="006E66EE">
            <w:r>
              <w:t>0xe</w:t>
            </w:r>
          </w:p>
        </w:tc>
        <w:tc>
          <w:tcPr>
            <w:tcW w:w="3202" w:type="dxa"/>
          </w:tcPr>
          <w:p w14:paraId="29A55504" w14:textId="77777777" w:rsidR="00D00ECB" w:rsidRDefault="00D00ECB" w:rsidP="006E66EE">
            <w:r>
              <w:t>BANK</w:t>
            </w:r>
          </w:p>
        </w:tc>
      </w:tr>
      <w:tr w:rsidR="00D00ECB" w14:paraId="1CDDF28B" w14:textId="77777777" w:rsidTr="008033D6">
        <w:trPr>
          <w:trHeight w:val="330"/>
          <w:jc w:val="center"/>
        </w:trPr>
        <w:tc>
          <w:tcPr>
            <w:tcW w:w="1721" w:type="dxa"/>
          </w:tcPr>
          <w:p w14:paraId="197B6B7E" w14:textId="77777777" w:rsidR="00D00ECB" w:rsidRDefault="00857CDC" w:rsidP="006E66EE">
            <w:r>
              <w:t>0xf</w:t>
            </w:r>
          </w:p>
        </w:tc>
        <w:tc>
          <w:tcPr>
            <w:tcW w:w="3202" w:type="dxa"/>
          </w:tcPr>
          <w:p w14:paraId="2ED78389" w14:textId="77777777" w:rsidR="00D00ECB" w:rsidRDefault="00C64B6B" w:rsidP="006E66EE">
            <w:r>
              <w:t>Composite</w:t>
            </w:r>
          </w:p>
        </w:tc>
      </w:tr>
      <w:tr w:rsidR="00D00ECB" w14:paraId="7E2B9638" w14:textId="77777777" w:rsidTr="008033D6">
        <w:trPr>
          <w:trHeight w:val="330"/>
          <w:jc w:val="center"/>
        </w:trPr>
        <w:tc>
          <w:tcPr>
            <w:tcW w:w="1721" w:type="dxa"/>
          </w:tcPr>
          <w:p w14:paraId="09AE74D3" w14:textId="77777777" w:rsidR="00D00ECB" w:rsidRDefault="00D00ECB" w:rsidP="006E66EE">
            <w:r>
              <w:t>0x10</w:t>
            </w:r>
          </w:p>
        </w:tc>
        <w:tc>
          <w:tcPr>
            <w:tcW w:w="3202" w:type="dxa"/>
          </w:tcPr>
          <w:p w14:paraId="04C46A38" w14:textId="77777777" w:rsidR="00D00ECB" w:rsidRDefault="00D00ECB" w:rsidP="006E66EE">
            <w:r>
              <w:t>BANK</w:t>
            </w:r>
          </w:p>
        </w:tc>
      </w:tr>
      <w:tr w:rsidR="00D00ECB" w14:paraId="5F0002B5" w14:textId="77777777" w:rsidTr="008033D6">
        <w:trPr>
          <w:trHeight w:val="330"/>
          <w:jc w:val="center"/>
        </w:trPr>
        <w:tc>
          <w:tcPr>
            <w:tcW w:w="1721" w:type="dxa"/>
          </w:tcPr>
          <w:p w14:paraId="692EE52B" w14:textId="77777777" w:rsidR="00D00ECB" w:rsidRDefault="00D00ECB" w:rsidP="006E66EE">
            <w:r>
              <w:t>0x20</w:t>
            </w:r>
          </w:p>
        </w:tc>
        <w:tc>
          <w:tcPr>
            <w:tcW w:w="3202" w:type="dxa"/>
          </w:tcPr>
          <w:p w14:paraId="471A8228" w14:textId="77777777" w:rsidR="00D00ECB" w:rsidRDefault="00D00ECB" w:rsidP="006E66EE">
            <w:r>
              <w:t>SEGMENT</w:t>
            </w:r>
          </w:p>
        </w:tc>
      </w:tr>
      <w:tr w:rsidR="00D00ECB" w14:paraId="26875514" w14:textId="77777777" w:rsidTr="008033D6">
        <w:trPr>
          <w:trHeight w:val="330"/>
          <w:jc w:val="center"/>
        </w:trPr>
        <w:tc>
          <w:tcPr>
            <w:tcW w:w="1721" w:type="dxa"/>
          </w:tcPr>
          <w:p w14:paraId="1E74D337" w14:textId="77777777" w:rsidR="00D00ECB" w:rsidRDefault="00857CDC" w:rsidP="006E66EE">
            <w:r>
              <w:t>0x21</w:t>
            </w:r>
          </w:p>
        </w:tc>
        <w:tc>
          <w:tcPr>
            <w:tcW w:w="3202" w:type="dxa"/>
          </w:tcPr>
          <w:p w14:paraId="02D7A952" w14:textId="77777777" w:rsidR="00D00ECB" w:rsidRDefault="00857CDC" w:rsidP="006E66EE">
            <w:r>
              <w:t>Hollerit</w:t>
            </w:r>
            <w:r w:rsidR="000A0B0F">
              <w:t>*</w:t>
            </w:r>
          </w:p>
        </w:tc>
      </w:tr>
      <w:tr w:rsidR="000A0B0F" w14:paraId="489E9B8A" w14:textId="77777777" w:rsidTr="008033D6">
        <w:trPr>
          <w:trHeight w:val="330"/>
          <w:jc w:val="center"/>
        </w:trPr>
        <w:tc>
          <w:tcPr>
            <w:tcW w:w="1721" w:type="dxa"/>
          </w:tcPr>
          <w:p w14:paraId="30D7B324" w14:textId="77777777" w:rsidR="000A0B0F" w:rsidRDefault="000A0B0F" w:rsidP="006E66EE">
            <w:r>
              <w:t>0x22</w:t>
            </w:r>
          </w:p>
        </w:tc>
        <w:tc>
          <w:tcPr>
            <w:tcW w:w="3202" w:type="dxa"/>
          </w:tcPr>
          <w:p w14:paraId="5E003282" w14:textId="77777777" w:rsidR="000A0B0F" w:rsidRDefault="000A0B0F" w:rsidP="006E66EE">
            <w:r>
              <w:t>N value*</w:t>
            </w:r>
          </w:p>
        </w:tc>
      </w:tr>
      <w:tr w:rsidR="001F6DCE" w14:paraId="2BC25CE1" w14:textId="77777777" w:rsidTr="008033D6">
        <w:trPr>
          <w:trHeight w:val="330"/>
          <w:jc w:val="center"/>
        </w:trPr>
        <w:tc>
          <w:tcPr>
            <w:tcW w:w="1721" w:type="dxa"/>
          </w:tcPr>
          <w:p w14:paraId="71353269" w14:textId="5A4884CD" w:rsidR="001F6DCE" w:rsidRDefault="001F6DCE" w:rsidP="006E66EE">
            <w:r>
              <w:t>0x23</w:t>
            </w:r>
          </w:p>
        </w:tc>
        <w:tc>
          <w:tcPr>
            <w:tcW w:w="3202" w:type="dxa"/>
          </w:tcPr>
          <w:p w14:paraId="20DBCFDF" w14:textId="55DFFCA5" w:rsidR="001F6DCE" w:rsidRDefault="001F6DCE" w:rsidP="006E66EE">
            <w:r>
              <w:t>n value</w:t>
            </w:r>
            <w:r w:rsidR="00637B8E">
              <w:t>*</w:t>
            </w:r>
          </w:p>
        </w:tc>
      </w:tr>
      <w:tr w:rsidR="001F6DCE" w14:paraId="30C6EB95" w14:textId="77777777" w:rsidTr="008033D6">
        <w:trPr>
          <w:trHeight w:val="330"/>
          <w:jc w:val="center"/>
        </w:trPr>
        <w:tc>
          <w:tcPr>
            <w:tcW w:w="1721" w:type="dxa"/>
          </w:tcPr>
          <w:p w14:paraId="7BF919DC" w14:textId="2B1B85DD" w:rsidR="001F6DCE" w:rsidRDefault="001F6DCE" w:rsidP="006E66EE">
            <w:r>
              <w:t>0x24</w:t>
            </w:r>
          </w:p>
        </w:tc>
        <w:tc>
          <w:tcPr>
            <w:tcW w:w="3202" w:type="dxa"/>
          </w:tcPr>
          <w:p w14:paraId="1E6200D7" w14:textId="0CEC3942" w:rsidR="001F6DCE" w:rsidRDefault="001F6DCE" w:rsidP="006E66EE">
            <w:r>
              <w:t>m value</w:t>
            </w:r>
            <w:r w:rsidR="00637B8E">
              <w:t>*</w:t>
            </w:r>
          </w:p>
        </w:tc>
      </w:tr>
    </w:tbl>
    <w:p w14:paraId="07C1CFB5" w14:textId="77777777" w:rsidR="00AD7F6F" w:rsidRPr="000A0B0F" w:rsidRDefault="000A0B0F" w:rsidP="000A0B0F">
      <w:pPr>
        <w:rPr>
          <w:noProof/>
          <w:sz w:val="20"/>
          <w:szCs w:val="20"/>
        </w:rPr>
      </w:pPr>
      <w:r w:rsidRPr="000A0B0F">
        <w:rPr>
          <w:noProof/>
          <w:sz w:val="20"/>
          <w:szCs w:val="20"/>
        </w:rPr>
        <w:t>*this type is only used internally for composite data</w:t>
      </w:r>
    </w:p>
    <w:p w14:paraId="314A0CAD" w14:textId="77777777" w:rsidR="000A0B0F" w:rsidRDefault="000A0B0F" w:rsidP="00C65C25">
      <w:pPr>
        <w:jc w:val="left"/>
        <w:rPr>
          <w:noProof/>
        </w:rPr>
      </w:pPr>
    </w:p>
    <w:p w14:paraId="00D50BFD" w14:textId="77777777" w:rsidR="00C65C25" w:rsidRDefault="00C65C25" w:rsidP="00C65C25">
      <w:pPr>
        <w:jc w:val="left"/>
        <w:rPr>
          <w:noProof/>
        </w:rPr>
      </w:pPr>
      <w:r>
        <w:rPr>
          <w:noProof/>
        </w:rPr>
        <w:t>There are a few more things that the user must keep in mind:</w:t>
      </w:r>
    </w:p>
    <w:p w14:paraId="083992CC" w14:textId="77777777" w:rsidR="00C65C25" w:rsidRDefault="00C65C25" w:rsidP="00CF19A9">
      <w:pPr>
        <w:numPr>
          <w:ilvl w:val="0"/>
          <w:numId w:val="11"/>
        </w:numPr>
        <w:jc w:val="left"/>
        <w:rPr>
          <w:noProof/>
        </w:rPr>
      </w:pPr>
      <w:r>
        <w:rPr>
          <w:noProof/>
        </w:rPr>
        <w:t>bank contents immediately follow the bank header</w:t>
      </w:r>
    </w:p>
    <w:p w14:paraId="23C16432" w14:textId="77777777" w:rsidR="00C65C25" w:rsidRDefault="00C65C25" w:rsidP="00CF19A9">
      <w:pPr>
        <w:numPr>
          <w:ilvl w:val="0"/>
          <w:numId w:val="11"/>
        </w:numPr>
        <w:jc w:val="left"/>
        <w:rPr>
          <w:noProof/>
        </w:rPr>
      </w:pPr>
      <w:r>
        <w:rPr>
          <w:noProof/>
        </w:rPr>
        <w:t>the first bank in a buffer or event must be a BANK</w:t>
      </w:r>
    </w:p>
    <w:p w14:paraId="4D2D871A" w14:textId="77777777" w:rsidR="00C65C25" w:rsidRDefault="00C65C25" w:rsidP="00CF19A9">
      <w:pPr>
        <w:numPr>
          <w:ilvl w:val="0"/>
          <w:numId w:val="11"/>
        </w:numPr>
        <w:jc w:val="left"/>
        <w:rPr>
          <w:noProof/>
        </w:rPr>
      </w:pPr>
      <w:r>
        <w:rPr>
          <w:noProof/>
        </w:rPr>
        <w:t>the CODA DAQ system defines specific conventions for tag and num values.</w:t>
      </w:r>
    </w:p>
    <w:p w14:paraId="66A4C3BA" w14:textId="77777777" w:rsidR="00C65C25" w:rsidRDefault="00C65C25" w:rsidP="006E66EE">
      <w:pPr>
        <w:jc w:val="left"/>
      </w:pPr>
    </w:p>
    <w:p w14:paraId="59F59F78" w14:textId="2909CA63" w:rsidR="008F3882" w:rsidRDefault="006D3674" w:rsidP="006D3674">
      <w:pPr>
        <w:pStyle w:val="Heading2"/>
      </w:pPr>
      <w:bookmarkStart w:id="313" w:name="_Toc448308466"/>
      <w:r>
        <w:t xml:space="preserve">  </w:t>
      </w:r>
      <w:bookmarkStart w:id="314" w:name="_Toc60846733"/>
      <w:r w:rsidR="00750CD1">
        <w:t>Changes From Previous Versions</w:t>
      </w:r>
      <w:bookmarkEnd w:id="313"/>
      <w:bookmarkEnd w:id="314"/>
    </w:p>
    <w:p w14:paraId="3EF3A3D2" w14:textId="77777777" w:rsidR="008F3882" w:rsidRDefault="008F3882" w:rsidP="006E66EE">
      <w:pPr>
        <w:jc w:val="left"/>
      </w:pPr>
    </w:p>
    <w:p w14:paraId="23E09857" w14:textId="77777777" w:rsidR="00847BCC" w:rsidRDefault="00847BCC" w:rsidP="006E66EE">
      <w:pPr>
        <w:jc w:val="left"/>
      </w:pPr>
      <w:r>
        <w:t>There are a few changes from previous EVIO versions to take note of. A backwards-compatible change has been made for strings (type 0x3). Previously, a single ASCII, null-</w:t>
      </w:r>
      <w:r>
        <w:lastRenderedPageBreak/>
        <w:t xml:space="preserve">terminated string with undefined padding was contained in this type. </w:t>
      </w:r>
      <w:r w:rsidR="00C26C55">
        <w:t>Starting with</w:t>
      </w:r>
      <w:r>
        <w:t xml:space="preserve"> version</w:t>
      </w:r>
      <w:r w:rsidR="00C26C55">
        <w:t xml:space="preserve"> 4</w:t>
      </w:r>
      <w:r>
        <w:t>, an array of strings may be contained. Each string is separated by a null-termination (value of 0). A final termination of at least one 4</w:t>
      </w:r>
      <w:r w:rsidR="00F91DFD">
        <w:t xml:space="preserve"> (ASCII char of value 4) </w:t>
      </w:r>
      <w:r>
        <w:t>is required in order to differentiate it from the earlier version</w:t>
      </w:r>
      <w:r w:rsidR="00D71AD9">
        <w:t>s</w:t>
      </w:r>
      <w:r>
        <w:t xml:space="preserve"> and to signify an end to the array.</w:t>
      </w:r>
      <w:r w:rsidR="00F91DFD">
        <w:t xml:space="preserve"> It is a self-padded type meaning it always ends on the 32 bit boundary.</w:t>
      </w:r>
    </w:p>
    <w:p w14:paraId="7A410E67" w14:textId="77777777" w:rsidR="00EE4AF8" w:rsidRDefault="00EE4AF8" w:rsidP="006E66EE">
      <w:pPr>
        <w:jc w:val="left"/>
      </w:pPr>
    </w:p>
    <w:p w14:paraId="2CD28C97" w14:textId="77777777" w:rsidR="00EE4AF8" w:rsidRDefault="00EE4AF8" w:rsidP="006E66EE">
      <w:pPr>
        <w:jc w:val="left"/>
      </w:pPr>
      <w:r>
        <w:t xml:space="preserve">Another change is that the </w:t>
      </w:r>
      <w:r w:rsidR="008F3882">
        <w:t>type</w:t>
      </w:r>
      <w:r>
        <w:t xml:space="preserve"> of 0x40,</w:t>
      </w:r>
      <w:r w:rsidR="004821E2">
        <w:t xml:space="preserve"> which was redundantly </w:t>
      </w:r>
      <w:r>
        <w:t>defined to be a TAGSEGMENT, has been removed since its value uses bits necessary to store the padding.</w:t>
      </w:r>
      <w:r w:rsidR="00C26C55">
        <w:t xml:space="preserve"> This</w:t>
      </w:r>
      <w:r>
        <w:t xml:space="preserve"> is unlikely to cause any problems since it was never used.</w:t>
      </w:r>
    </w:p>
    <w:p w14:paraId="24684A69" w14:textId="77777777" w:rsidR="00A35068" w:rsidRDefault="00A35068" w:rsidP="006E66EE">
      <w:pPr>
        <w:jc w:val="left"/>
      </w:pPr>
    </w:p>
    <w:p w14:paraId="4FFB518B" w14:textId="77777777" w:rsidR="00592EEE" w:rsidRDefault="00A35068" w:rsidP="006E66EE">
      <w:pPr>
        <w:jc w:val="left"/>
      </w:pPr>
      <w:r>
        <w:t xml:space="preserve">The </w:t>
      </w:r>
      <w:r w:rsidR="008F3882">
        <w:t>pad</w:t>
      </w:r>
      <w:r>
        <w:t xml:space="preserve"> in the BANK and SEGMENT types </w:t>
      </w:r>
      <w:r w:rsidR="00BD1B0F">
        <w:t xml:space="preserve">indicates the number of bytes used for padding </w:t>
      </w:r>
      <w:r w:rsidR="0019574F">
        <w:t xml:space="preserve">to 32 bit boundaries </w:t>
      </w:r>
      <w:r w:rsidR="00BD1B0F">
        <w:t xml:space="preserve">when </w:t>
      </w:r>
      <w:r w:rsidR="008F3882">
        <w:t>type</w:t>
      </w:r>
      <w:r w:rsidR="00BD1B0F">
        <w:t xml:space="preserve"> </w:t>
      </w:r>
      <w:r w:rsidR="00AA79C3">
        <w:t>indicates 8 or 16 bit integers (</w:t>
      </w:r>
      <w:r w:rsidR="008F3882">
        <w:t>type = 0x4, 0x5, 0x6, or</w:t>
      </w:r>
      <w:r w:rsidR="00783AC8">
        <w:t xml:space="preserve"> 0x7</w:t>
      </w:r>
      <w:r w:rsidR="00AA79C3">
        <w:t>)</w:t>
      </w:r>
      <w:r w:rsidR="00783AC8">
        <w:t xml:space="preserve">. For 16 bit types </w:t>
      </w:r>
      <w:r w:rsidR="008F3882">
        <w:t>pad</w:t>
      </w:r>
      <w:r w:rsidR="00783AC8">
        <w:t xml:space="preserve"> will be 0 or 2 while for the 8 bit types it </w:t>
      </w:r>
      <w:r w:rsidR="008F3882">
        <w:t>will</w:t>
      </w:r>
      <w:r w:rsidR="00783AC8">
        <w:t xml:space="preserve"> be 0-3. </w:t>
      </w:r>
      <w:r w:rsidR="00BD1B0F">
        <w:t>Unlike previous versions, this allows EVIO to contain odd numbers of these types with no ambiguity.</w:t>
      </w:r>
      <w:r w:rsidR="00592EEE">
        <w:t xml:space="preserve"> For example, since a bank of 3 shorts is the same length as a bank of 4 shorts (bank</w:t>
      </w:r>
      <w:r w:rsidR="00C26C55">
        <w:t>s</w:t>
      </w:r>
      <w:r w:rsidR="00592EEE">
        <w:t xml:space="preserve"> must end on a 32 bit boundary) previously there was no way to tell if the last short was valid data or not. Now there is. Note, however, this is </w:t>
      </w:r>
      <w:r w:rsidR="00592EEE" w:rsidRPr="00D24ABC">
        <w:rPr>
          <w:b/>
        </w:rPr>
        <w:t>not</w:t>
      </w:r>
      <w:r w:rsidR="00750CD1">
        <w:t xml:space="preserve"> the case with the TAGSEGMENT bank and so it is not recommended for storing these types.</w:t>
      </w:r>
    </w:p>
    <w:p w14:paraId="7774328F" w14:textId="77777777" w:rsidR="00592EEE" w:rsidRDefault="00592EEE" w:rsidP="006E66EE">
      <w:pPr>
        <w:jc w:val="left"/>
      </w:pPr>
    </w:p>
    <w:p w14:paraId="3FC49BD3" w14:textId="6C7DF6DA" w:rsidR="00C517A5" w:rsidRDefault="006D3674" w:rsidP="006D3674">
      <w:pPr>
        <w:pStyle w:val="Heading2"/>
      </w:pPr>
      <w:bookmarkStart w:id="315" w:name="_B.3_Composite_Data"/>
      <w:bookmarkStart w:id="316" w:name="_Composite_Data_Type"/>
      <w:bookmarkStart w:id="317" w:name="_Toc448308467"/>
      <w:bookmarkEnd w:id="315"/>
      <w:bookmarkEnd w:id="316"/>
      <w:r>
        <w:t xml:space="preserve">  </w:t>
      </w:r>
      <w:bookmarkStart w:id="318" w:name="_Toc60846734"/>
      <w:r w:rsidR="00C517A5">
        <w:t>Composite Data Type</w:t>
      </w:r>
      <w:bookmarkEnd w:id="317"/>
      <w:bookmarkEnd w:id="318"/>
    </w:p>
    <w:p w14:paraId="749ABB80" w14:textId="77777777" w:rsidR="00602741" w:rsidRPr="00602741" w:rsidRDefault="00602741" w:rsidP="00602741"/>
    <w:p w14:paraId="6F181323" w14:textId="377407FA" w:rsidR="00602741" w:rsidRDefault="00602741" w:rsidP="006D3674">
      <w:pPr>
        <w:pStyle w:val="Heading3"/>
      </w:pPr>
      <w:bookmarkStart w:id="319" w:name="_Toc448308468"/>
      <w:bookmarkStart w:id="320" w:name="_Toc60846735"/>
      <w:r>
        <w:t>General</w:t>
      </w:r>
      <w:r w:rsidR="00150AC6">
        <w:t xml:space="preserve"> Type Info</w:t>
      </w:r>
      <w:bookmarkEnd w:id="319"/>
      <w:bookmarkEnd w:id="320"/>
    </w:p>
    <w:p w14:paraId="4E3B306F" w14:textId="1178DC5F" w:rsidR="00592EEE" w:rsidRDefault="00192893" w:rsidP="006E66EE">
      <w:pPr>
        <w:jc w:val="left"/>
      </w:pPr>
      <w:r>
        <w:t>A new type - Composite</w:t>
      </w:r>
      <w:r w:rsidR="00592EEE">
        <w:t xml:space="preserve"> - has been added</w:t>
      </w:r>
      <w:r w:rsidR="005D6A89" w:rsidRPr="005D6A89">
        <w:t xml:space="preserve"> </w:t>
      </w:r>
      <w:r w:rsidR="00BD31BA">
        <w:t>which originated with Hall B but also</w:t>
      </w:r>
      <w:r w:rsidR="005D6A89">
        <w:t xml:space="preserve"> allows for </w:t>
      </w:r>
      <w:r w:rsidR="00BD31BA">
        <w:t xml:space="preserve">future expansion </w:t>
      </w:r>
      <w:r w:rsidR="005D6A89">
        <w:t xml:space="preserve">if there is a </w:t>
      </w:r>
      <w:r w:rsidR="00BD31BA">
        <w:t>need</w:t>
      </w:r>
      <w:r w:rsidR="0065764A">
        <w:t xml:space="preserve">. </w:t>
      </w:r>
      <w:r w:rsidR="00BD31BA">
        <w:t>Basically</w:t>
      </w:r>
      <w:r w:rsidR="00203F92">
        <w:t>,</w:t>
      </w:r>
      <w:r w:rsidR="00BD31BA">
        <w:t xml:space="preserve"> the user</w:t>
      </w:r>
      <w:r w:rsidR="0065764A">
        <w:t xml:space="preserve"> </w:t>
      </w:r>
      <w:r w:rsidR="00BD31BA">
        <w:t>specifies</w:t>
      </w:r>
      <w:r w:rsidR="005D6A89">
        <w:t xml:space="preserve"> a custom format by means of a string</w:t>
      </w:r>
      <w:r w:rsidR="00592EEE">
        <w:t>. Although in practice it acts like a primitive type in that you can have a bank containing an array of them, a single C</w:t>
      </w:r>
      <w:r w:rsidR="00513781">
        <w:t>omposite</w:t>
      </w:r>
      <w:r w:rsidR="00592EEE">
        <w:t xml:space="preserve"> type looks more like 2 banks glued together. </w:t>
      </w:r>
      <w:r w:rsidR="00D941FB">
        <w:t>The first word</w:t>
      </w:r>
      <w:r w:rsidR="00AA72F5">
        <w:t xml:space="preserve"> comprise</w:t>
      </w:r>
      <w:r w:rsidR="00D941FB">
        <w:t>s</w:t>
      </w:r>
      <w:r w:rsidR="00AA72F5">
        <w:t xml:space="preserve"> a TAGSEGMENT header which is followed by a string describing the data to come. After this TAGSEGMENT containing the data format string</w:t>
      </w:r>
      <w:r w:rsidR="004824B2">
        <w:t>,</w:t>
      </w:r>
      <w:r w:rsidR="00AA72F5">
        <w:t xml:space="preserve"> is a </w:t>
      </w:r>
      <w:r w:rsidR="0094115D">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Default="00592EEE" w:rsidP="006E66EE">
      <w:pPr>
        <w:jc w:val="left"/>
      </w:pPr>
      <w:r>
        <w:t>The routine to swap this data must be provided by the definer of the composite</w:t>
      </w:r>
      <w:r w:rsidR="004824B2">
        <w:t xml:space="preserve"> type - in this case Hall B. This</w:t>
      </w:r>
      <w:r>
        <w:t xml:space="preserve"> swapping function is plugged into </w:t>
      </w:r>
      <w:r w:rsidR="004824B2">
        <w:t>the EVIO</w:t>
      </w:r>
      <w:r w:rsidR="002F66F0">
        <w:t xml:space="preserve"> library's swapping </w:t>
      </w:r>
      <w:r w:rsidR="002F66F0">
        <w:lastRenderedPageBreak/>
        <w:t xml:space="preserve">routine. </w:t>
      </w:r>
      <w:r>
        <w:t>Currently its type</w:t>
      </w:r>
      <w:r w:rsidR="002F66F0">
        <w:t>s</w:t>
      </w:r>
      <w:r w:rsidR="0065764A">
        <w:t xml:space="preserve">, </w:t>
      </w:r>
      <w:r>
        <w:t>tag</w:t>
      </w:r>
      <w:r w:rsidR="0065764A">
        <w:t>s, pad</w:t>
      </w:r>
      <w:r w:rsidR="004D4649">
        <w:t>, and num</w:t>
      </w:r>
      <w:r w:rsidR="0065764A">
        <w:t xml:space="preserve"> values</w:t>
      </w:r>
      <w:r>
        <w:t xml:space="preserve"> are not</w:t>
      </w:r>
      <w:r w:rsidR="0065764A">
        <w:t xml:space="preserve"> used</w:t>
      </w:r>
      <w:r w:rsidR="003E4D4B">
        <w:t>. Only the lengths are significant.</w:t>
      </w:r>
    </w:p>
    <w:p w14:paraId="68E22957" w14:textId="77777777" w:rsidR="00F018C2" w:rsidRDefault="00F018C2" w:rsidP="006E66EE">
      <w:pPr>
        <w:jc w:val="left"/>
      </w:pPr>
    </w:p>
    <w:p w14:paraId="4758ED9C" w14:textId="77777777" w:rsidR="00513B85" w:rsidRDefault="00F018C2" w:rsidP="006E66EE">
      <w:pPr>
        <w:jc w:val="left"/>
      </w:pPr>
      <w:r>
        <w:t xml:space="preserve">There is actually another new type defined </w:t>
      </w:r>
      <w:r w:rsidR="002072B3">
        <w:t xml:space="preserve">- </w:t>
      </w:r>
      <w:r>
        <w:t>the Hollerit type, but that is only used inside of the C</w:t>
      </w:r>
      <w:r w:rsidR="00513781">
        <w:t>omposite</w:t>
      </w:r>
      <w:r>
        <w:t xml:space="preserve"> type and refers to characters in an integer form.</w:t>
      </w:r>
      <w:r w:rsidR="00BD6187">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0735D2" w:rsidRDefault="00BD6187" w:rsidP="00BD6187">
      <w:pPr>
        <w:jc w:val="left"/>
        <w:rPr>
          <w:b/>
          <w:u w:val="single"/>
        </w:rPr>
      </w:pPr>
      <w:r>
        <w:rPr>
          <w:b/>
          <w:noProof/>
          <w:u w:val="single"/>
        </w:rPr>
        <w:t>DATA FORMAT CHARACTERS</w:t>
      </w:r>
    </w:p>
    <w:p w14:paraId="675718CA" w14:textId="77777777" w:rsidR="001F172A" w:rsidRDefault="001F172A"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14:paraId="0372D69F" w14:textId="77777777" w:rsidTr="003A238C">
        <w:trPr>
          <w:trHeight w:val="313"/>
          <w:jc w:val="center"/>
        </w:trPr>
        <w:tc>
          <w:tcPr>
            <w:tcW w:w="1721" w:type="dxa"/>
          </w:tcPr>
          <w:p w14:paraId="135EE024" w14:textId="77777777" w:rsidR="003A238C" w:rsidRPr="002F1137" w:rsidRDefault="00BD6187" w:rsidP="00B10B31">
            <w:pPr>
              <w:rPr>
                <w:b/>
              </w:rPr>
            </w:pPr>
            <w:r>
              <w:rPr>
                <w:b/>
              </w:rPr>
              <w:t xml:space="preserve">Data format </w:t>
            </w:r>
            <w:r w:rsidR="00B10B31">
              <w:rPr>
                <w:b/>
              </w:rPr>
              <w:t>char</w:t>
            </w:r>
          </w:p>
        </w:tc>
        <w:tc>
          <w:tcPr>
            <w:tcW w:w="3202" w:type="dxa"/>
          </w:tcPr>
          <w:p w14:paraId="39C987FD" w14:textId="77777777" w:rsidR="003A238C" w:rsidRPr="002F1137" w:rsidRDefault="00BD6187" w:rsidP="00B10B31">
            <w:pPr>
              <w:rPr>
                <w:b/>
              </w:rPr>
            </w:pPr>
            <w:r>
              <w:rPr>
                <w:b/>
              </w:rPr>
              <w:t>M</w:t>
            </w:r>
            <w:r w:rsidR="00B10B31">
              <w:rPr>
                <w:b/>
              </w:rPr>
              <w:t>eaning</w:t>
            </w:r>
          </w:p>
        </w:tc>
      </w:tr>
      <w:tr w:rsidR="003A238C" w14:paraId="5B7E2AA4" w14:textId="77777777" w:rsidTr="003A238C">
        <w:trPr>
          <w:trHeight w:val="313"/>
          <w:jc w:val="center"/>
        </w:trPr>
        <w:tc>
          <w:tcPr>
            <w:tcW w:w="1721" w:type="dxa"/>
          </w:tcPr>
          <w:p w14:paraId="67A03FD7" w14:textId="77777777" w:rsidR="003A238C" w:rsidRDefault="00B10B31" w:rsidP="003A238C">
            <w:r>
              <w:t>(</w:t>
            </w:r>
          </w:p>
        </w:tc>
        <w:tc>
          <w:tcPr>
            <w:tcW w:w="3202" w:type="dxa"/>
          </w:tcPr>
          <w:p w14:paraId="09BE1026" w14:textId="77777777" w:rsidR="003A238C" w:rsidRDefault="00B10B31" w:rsidP="003A238C">
            <w:r>
              <w:t>(</w:t>
            </w:r>
          </w:p>
        </w:tc>
      </w:tr>
      <w:tr w:rsidR="003A238C" w14:paraId="2F480937" w14:textId="77777777" w:rsidTr="003A238C">
        <w:trPr>
          <w:trHeight w:val="313"/>
          <w:jc w:val="center"/>
        </w:trPr>
        <w:tc>
          <w:tcPr>
            <w:tcW w:w="1721" w:type="dxa"/>
          </w:tcPr>
          <w:p w14:paraId="1236AF32" w14:textId="77777777" w:rsidR="003A238C" w:rsidRDefault="00B10B31" w:rsidP="003A238C">
            <w:r>
              <w:t>)</w:t>
            </w:r>
          </w:p>
        </w:tc>
        <w:tc>
          <w:tcPr>
            <w:tcW w:w="3202" w:type="dxa"/>
          </w:tcPr>
          <w:p w14:paraId="56EBCDEE" w14:textId="77777777" w:rsidR="003A238C" w:rsidRDefault="00B10B31" w:rsidP="003A238C">
            <w:r>
              <w:t>)</w:t>
            </w:r>
          </w:p>
        </w:tc>
      </w:tr>
      <w:tr w:rsidR="003A238C" w14:paraId="6F562657" w14:textId="77777777" w:rsidTr="003A238C">
        <w:trPr>
          <w:trHeight w:val="313"/>
          <w:jc w:val="center"/>
        </w:trPr>
        <w:tc>
          <w:tcPr>
            <w:tcW w:w="1721" w:type="dxa"/>
          </w:tcPr>
          <w:p w14:paraId="79965014" w14:textId="77777777" w:rsidR="003A238C" w:rsidRDefault="00B10B31" w:rsidP="003A238C">
            <w:r>
              <w:t>i</w:t>
            </w:r>
          </w:p>
        </w:tc>
        <w:tc>
          <w:tcPr>
            <w:tcW w:w="3202" w:type="dxa"/>
          </w:tcPr>
          <w:p w14:paraId="168B0BF3" w14:textId="77777777" w:rsidR="003A238C" w:rsidRDefault="00B10B31" w:rsidP="00B10B31">
            <w:r>
              <w:t>32-bit unsigned int</w:t>
            </w:r>
          </w:p>
        </w:tc>
      </w:tr>
      <w:tr w:rsidR="003A238C" w14:paraId="2E936D11" w14:textId="77777777" w:rsidTr="003A238C">
        <w:trPr>
          <w:trHeight w:val="313"/>
          <w:jc w:val="center"/>
        </w:trPr>
        <w:tc>
          <w:tcPr>
            <w:tcW w:w="1721" w:type="dxa"/>
          </w:tcPr>
          <w:p w14:paraId="5709D93B" w14:textId="77777777" w:rsidR="003A238C" w:rsidRDefault="00B10B31" w:rsidP="003A238C">
            <w:r>
              <w:t>F</w:t>
            </w:r>
          </w:p>
        </w:tc>
        <w:tc>
          <w:tcPr>
            <w:tcW w:w="3202" w:type="dxa"/>
          </w:tcPr>
          <w:p w14:paraId="2FDF8F91" w14:textId="77777777" w:rsidR="003A238C" w:rsidRDefault="00B10B31" w:rsidP="003A238C">
            <w:r>
              <w:t>32-bit floating point</w:t>
            </w:r>
          </w:p>
        </w:tc>
      </w:tr>
      <w:tr w:rsidR="003A238C" w14:paraId="567F699A" w14:textId="77777777" w:rsidTr="003A238C">
        <w:trPr>
          <w:trHeight w:val="330"/>
          <w:jc w:val="center"/>
        </w:trPr>
        <w:tc>
          <w:tcPr>
            <w:tcW w:w="1721" w:type="dxa"/>
          </w:tcPr>
          <w:p w14:paraId="68CBF246" w14:textId="77777777" w:rsidR="003A238C" w:rsidRDefault="00B10B31" w:rsidP="003A238C">
            <w:r>
              <w:t>a</w:t>
            </w:r>
          </w:p>
        </w:tc>
        <w:tc>
          <w:tcPr>
            <w:tcW w:w="3202" w:type="dxa"/>
          </w:tcPr>
          <w:p w14:paraId="731A641C" w14:textId="77777777" w:rsidR="003A238C" w:rsidRDefault="00B10B31" w:rsidP="00B10B31">
            <w:r>
              <w:t>8-</w:t>
            </w:r>
            <w:r w:rsidR="003A238C">
              <w:t>bit</w:t>
            </w:r>
            <w:r>
              <w:t xml:space="preserve"> ASCII</w:t>
            </w:r>
            <w:r w:rsidR="003A238C">
              <w:t xml:space="preserve"> </w:t>
            </w:r>
            <w:r>
              <w:t>char</w:t>
            </w:r>
          </w:p>
        </w:tc>
      </w:tr>
      <w:tr w:rsidR="003A238C" w14:paraId="6493F7A7" w14:textId="77777777" w:rsidTr="003A238C">
        <w:trPr>
          <w:trHeight w:val="313"/>
          <w:jc w:val="center"/>
        </w:trPr>
        <w:tc>
          <w:tcPr>
            <w:tcW w:w="1721" w:type="dxa"/>
          </w:tcPr>
          <w:p w14:paraId="71031448" w14:textId="77777777" w:rsidR="003A238C" w:rsidRDefault="00B10B31" w:rsidP="003A238C">
            <w:r>
              <w:t>S</w:t>
            </w:r>
          </w:p>
        </w:tc>
        <w:tc>
          <w:tcPr>
            <w:tcW w:w="3202" w:type="dxa"/>
          </w:tcPr>
          <w:p w14:paraId="1E2DF81B" w14:textId="77777777" w:rsidR="003A238C" w:rsidRDefault="003A238C" w:rsidP="00B10B31">
            <w:r>
              <w:t>16-bit short</w:t>
            </w:r>
          </w:p>
        </w:tc>
      </w:tr>
      <w:tr w:rsidR="00B10B31" w14:paraId="3B33CF9F" w14:textId="77777777" w:rsidTr="003A238C">
        <w:trPr>
          <w:trHeight w:val="313"/>
          <w:jc w:val="center"/>
        </w:trPr>
        <w:tc>
          <w:tcPr>
            <w:tcW w:w="1721" w:type="dxa"/>
          </w:tcPr>
          <w:p w14:paraId="1B90A553" w14:textId="77777777" w:rsidR="00B10B31" w:rsidRDefault="00B10B31" w:rsidP="003A238C">
            <w:r>
              <w:t>s</w:t>
            </w:r>
          </w:p>
        </w:tc>
        <w:tc>
          <w:tcPr>
            <w:tcW w:w="3202" w:type="dxa"/>
          </w:tcPr>
          <w:p w14:paraId="17232AF6" w14:textId="77777777" w:rsidR="00B10B31" w:rsidRDefault="00B10B31" w:rsidP="00BD6187">
            <w:r>
              <w:t>16-bit unsigned short</w:t>
            </w:r>
          </w:p>
        </w:tc>
      </w:tr>
      <w:tr w:rsidR="003A238C" w14:paraId="551FA119" w14:textId="77777777" w:rsidTr="003A238C">
        <w:trPr>
          <w:trHeight w:val="313"/>
          <w:jc w:val="center"/>
        </w:trPr>
        <w:tc>
          <w:tcPr>
            <w:tcW w:w="1721" w:type="dxa"/>
          </w:tcPr>
          <w:p w14:paraId="4DB0DFB3" w14:textId="77777777" w:rsidR="003A238C" w:rsidRDefault="00B10B31" w:rsidP="003A238C">
            <w:r>
              <w:t>C</w:t>
            </w:r>
          </w:p>
        </w:tc>
        <w:tc>
          <w:tcPr>
            <w:tcW w:w="3202" w:type="dxa"/>
          </w:tcPr>
          <w:p w14:paraId="1582C72C" w14:textId="77777777" w:rsidR="003A238C" w:rsidRDefault="00B10B31" w:rsidP="00B10B31">
            <w:r>
              <w:t xml:space="preserve">8-bit </w:t>
            </w:r>
            <w:r w:rsidR="003A238C">
              <w:t>char</w:t>
            </w:r>
          </w:p>
        </w:tc>
      </w:tr>
      <w:tr w:rsidR="00B10B31" w14:paraId="0CEDD8B3" w14:textId="77777777" w:rsidTr="003A238C">
        <w:trPr>
          <w:trHeight w:val="313"/>
          <w:jc w:val="center"/>
        </w:trPr>
        <w:tc>
          <w:tcPr>
            <w:tcW w:w="1721" w:type="dxa"/>
          </w:tcPr>
          <w:p w14:paraId="39742C2D" w14:textId="77777777" w:rsidR="00B10B31" w:rsidRDefault="00B10B31" w:rsidP="003A238C">
            <w:r>
              <w:t>c</w:t>
            </w:r>
          </w:p>
        </w:tc>
        <w:tc>
          <w:tcPr>
            <w:tcW w:w="3202" w:type="dxa"/>
          </w:tcPr>
          <w:p w14:paraId="38CF89FF" w14:textId="77777777" w:rsidR="00B10B31" w:rsidRDefault="00B10B31" w:rsidP="00BD6187">
            <w:r>
              <w:t>8-bit unsigned char</w:t>
            </w:r>
          </w:p>
        </w:tc>
      </w:tr>
      <w:tr w:rsidR="003A238C" w14:paraId="1EF92FB4" w14:textId="77777777" w:rsidTr="003A238C">
        <w:trPr>
          <w:trHeight w:val="313"/>
          <w:jc w:val="center"/>
        </w:trPr>
        <w:tc>
          <w:tcPr>
            <w:tcW w:w="1721" w:type="dxa"/>
          </w:tcPr>
          <w:p w14:paraId="1B9F156F" w14:textId="77777777" w:rsidR="003A238C" w:rsidRDefault="00B10B31" w:rsidP="003A238C">
            <w:r>
              <w:t>D</w:t>
            </w:r>
          </w:p>
        </w:tc>
        <w:tc>
          <w:tcPr>
            <w:tcW w:w="3202" w:type="dxa"/>
          </w:tcPr>
          <w:p w14:paraId="410604F6" w14:textId="77777777" w:rsidR="003A238C" w:rsidRDefault="003A238C" w:rsidP="00B10B31">
            <w:r>
              <w:t xml:space="preserve">64-bit </w:t>
            </w:r>
            <w:r w:rsidR="00B10B31">
              <w:t>double</w:t>
            </w:r>
          </w:p>
        </w:tc>
      </w:tr>
      <w:tr w:rsidR="003A238C" w14:paraId="795E47CC" w14:textId="77777777" w:rsidTr="003A238C">
        <w:trPr>
          <w:trHeight w:val="313"/>
          <w:jc w:val="center"/>
        </w:trPr>
        <w:tc>
          <w:tcPr>
            <w:tcW w:w="1721" w:type="dxa"/>
          </w:tcPr>
          <w:p w14:paraId="58A7DA2A" w14:textId="77777777" w:rsidR="003A238C" w:rsidRDefault="00B10B31" w:rsidP="003A238C">
            <w:r>
              <w:t>L</w:t>
            </w:r>
          </w:p>
        </w:tc>
        <w:tc>
          <w:tcPr>
            <w:tcW w:w="3202" w:type="dxa"/>
          </w:tcPr>
          <w:p w14:paraId="3A696BED" w14:textId="77777777" w:rsidR="003A238C" w:rsidRDefault="003A238C" w:rsidP="00B10B31">
            <w:r>
              <w:t>64-bit int</w:t>
            </w:r>
          </w:p>
        </w:tc>
      </w:tr>
      <w:tr w:rsidR="00B10B31" w14:paraId="2CAC3990" w14:textId="77777777" w:rsidTr="003A238C">
        <w:trPr>
          <w:trHeight w:val="313"/>
          <w:jc w:val="center"/>
        </w:trPr>
        <w:tc>
          <w:tcPr>
            <w:tcW w:w="1721" w:type="dxa"/>
          </w:tcPr>
          <w:p w14:paraId="30F5621C" w14:textId="77777777" w:rsidR="00B10B31" w:rsidRDefault="00B10B31" w:rsidP="003A238C">
            <w:r>
              <w:t>l</w:t>
            </w:r>
          </w:p>
        </w:tc>
        <w:tc>
          <w:tcPr>
            <w:tcW w:w="3202" w:type="dxa"/>
          </w:tcPr>
          <w:p w14:paraId="50C18F88" w14:textId="77777777" w:rsidR="00B10B31" w:rsidRDefault="00B10B31" w:rsidP="00BD6187">
            <w:r>
              <w:t>64-bit unsigned int</w:t>
            </w:r>
          </w:p>
        </w:tc>
      </w:tr>
      <w:tr w:rsidR="00B10B31" w14:paraId="3D9BA973" w14:textId="77777777" w:rsidTr="003A238C">
        <w:trPr>
          <w:trHeight w:val="313"/>
          <w:jc w:val="center"/>
        </w:trPr>
        <w:tc>
          <w:tcPr>
            <w:tcW w:w="1721" w:type="dxa"/>
          </w:tcPr>
          <w:p w14:paraId="66290507" w14:textId="77777777" w:rsidR="00B10B31" w:rsidRDefault="00B10B31" w:rsidP="003A238C">
            <w:r>
              <w:t>I</w:t>
            </w:r>
          </w:p>
        </w:tc>
        <w:tc>
          <w:tcPr>
            <w:tcW w:w="3202" w:type="dxa"/>
          </w:tcPr>
          <w:p w14:paraId="4EB2D4D4" w14:textId="77777777" w:rsidR="00B10B31" w:rsidRDefault="00B10B31" w:rsidP="00B10B31">
            <w:r>
              <w:t>32-bit int</w:t>
            </w:r>
          </w:p>
        </w:tc>
      </w:tr>
      <w:tr w:rsidR="003A238C" w14:paraId="422F13B9" w14:textId="77777777" w:rsidTr="003A238C">
        <w:trPr>
          <w:trHeight w:val="330"/>
          <w:jc w:val="center"/>
        </w:trPr>
        <w:tc>
          <w:tcPr>
            <w:tcW w:w="1721" w:type="dxa"/>
          </w:tcPr>
          <w:p w14:paraId="17C071DA" w14:textId="77777777" w:rsidR="003A238C" w:rsidRDefault="00B10B31" w:rsidP="003A238C">
            <w:r>
              <w:t>A</w:t>
            </w:r>
          </w:p>
        </w:tc>
        <w:tc>
          <w:tcPr>
            <w:tcW w:w="3202" w:type="dxa"/>
          </w:tcPr>
          <w:p w14:paraId="4CDC8033" w14:textId="77777777" w:rsidR="003A238C" w:rsidRDefault="00B10B31" w:rsidP="003A238C">
            <w:r>
              <w:t>Hollerit</w:t>
            </w:r>
          </w:p>
        </w:tc>
      </w:tr>
      <w:tr w:rsidR="0027381C" w14:paraId="1340ED3A" w14:textId="77777777" w:rsidTr="003A238C">
        <w:trPr>
          <w:trHeight w:val="330"/>
          <w:jc w:val="center"/>
        </w:trPr>
        <w:tc>
          <w:tcPr>
            <w:tcW w:w="1721" w:type="dxa"/>
          </w:tcPr>
          <w:p w14:paraId="231468F7" w14:textId="77777777" w:rsidR="0027381C" w:rsidRDefault="0027381C" w:rsidP="003A238C">
            <w:r>
              <w:t>N</w:t>
            </w:r>
          </w:p>
        </w:tc>
        <w:tc>
          <w:tcPr>
            <w:tcW w:w="3202" w:type="dxa"/>
          </w:tcPr>
          <w:p w14:paraId="610B8D84" w14:textId="5CAF5883" w:rsidR="0027381C" w:rsidRDefault="0027381C" w:rsidP="00211FFE">
            <w:r>
              <w:t>M</w:t>
            </w:r>
            <w:r w:rsidR="00CA55FA">
              <w:t xml:space="preserve">ultiplier </w:t>
            </w:r>
            <w:r w:rsidR="00211FFE">
              <w:t>as</w:t>
            </w:r>
            <w:r w:rsidR="00CA55FA">
              <w:t xml:space="preserve"> 32-</w:t>
            </w:r>
            <w:r>
              <w:t>bit int</w:t>
            </w:r>
            <w:r w:rsidR="00211FFE">
              <w:t>,</w:t>
            </w:r>
          </w:p>
        </w:tc>
      </w:tr>
      <w:tr w:rsidR="00203F92" w14:paraId="1C3EDBA3" w14:textId="77777777" w:rsidTr="003A238C">
        <w:trPr>
          <w:trHeight w:val="330"/>
          <w:jc w:val="center"/>
        </w:trPr>
        <w:tc>
          <w:tcPr>
            <w:tcW w:w="1721" w:type="dxa"/>
          </w:tcPr>
          <w:p w14:paraId="058D9685" w14:textId="085CCDB6" w:rsidR="00203F92" w:rsidRDefault="00211FFE" w:rsidP="003A238C">
            <w:r>
              <w:t>n</w:t>
            </w:r>
          </w:p>
        </w:tc>
        <w:tc>
          <w:tcPr>
            <w:tcW w:w="3202" w:type="dxa"/>
          </w:tcPr>
          <w:p w14:paraId="23D42291" w14:textId="2C56D789" w:rsidR="00203F92" w:rsidRDefault="00211FFE" w:rsidP="00211FFE">
            <w:r>
              <w:t>Multiplier as 16-bit int</w:t>
            </w:r>
          </w:p>
        </w:tc>
      </w:tr>
      <w:tr w:rsidR="00203F92" w14:paraId="17D5D8CA" w14:textId="77777777" w:rsidTr="003A238C">
        <w:trPr>
          <w:trHeight w:val="330"/>
          <w:jc w:val="center"/>
        </w:trPr>
        <w:tc>
          <w:tcPr>
            <w:tcW w:w="1721" w:type="dxa"/>
          </w:tcPr>
          <w:p w14:paraId="156C1116" w14:textId="6B4C779C" w:rsidR="00203F92" w:rsidRDefault="00211FFE" w:rsidP="003A238C">
            <w:r>
              <w:t>m</w:t>
            </w:r>
          </w:p>
        </w:tc>
        <w:tc>
          <w:tcPr>
            <w:tcW w:w="3202" w:type="dxa"/>
          </w:tcPr>
          <w:p w14:paraId="6DD82379" w14:textId="3F88EA5F" w:rsidR="00203F92" w:rsidRDefault="00211FFE" w:rsidP="00211FFE">
            <w:r>
              <w:t>Multiplier as 8-bit int</w:t>
            </w:r>
          </w:p>
        </w:tc>
      </w:tr>
    </w:tbl>
    <w:p w14:paraId="3CD98F9B" w14:textId="57102FCA" w:rsidR="00BD6187" w:rsidRDefault="00BD6187" w:rsidP="006E66EE">
      <w:pPr>
        <w:jc w:val="left"/>
      </w:pPr>
      <w:r>
        <w:t xml:space="preserve"> </w:t>
      </w:r>
      <w:r>
        <w:br/>
        <w:t xml:space="preserve">  </w:t>
      </w:r>
      <w:r>
        <w:br/>
        <w:t xml:space="preserve">In the format string, each of </w:t>
      </w:r>
      <w:r w:rsidR="00A548F6">
        <w:t xml:space="preserve">the allowed characters (except </w:t>
      </w:r>
      <w:r w:rsidR="00A548F6" w:rsidRPr="004D5EE5">
        <w:rPr>
          <w:b/>
        </w:rPr>
        <w:t>)</w:t>
      </w:r>
      <w:r w:rsidR="00A548F6">
        <w:t xml:space="preserve">, </w:t>
      </w:r>
      <w:r w:rsidR="00CA55FA" w:rsidRPr="004D5EE5">
        <w:rPr>
          <w:b/>
        </w:rPr>
        <w:t>N</w:t>
      </w:r>
      <w:r w:rsidR="00A548F6">
        <w:t xml:space="preserve">, </w:t>
      </w:r>
      <w:r w:rsidR="00A548F6" w:rsidRPr="004D5EE5">
        <w:rPr>
          <w:b/>
        </w:rPr>
        <w:t>n</w:t>
      </w:r>
      <w:r w:rsidR="00A548F6">
        <w:t>,</w:t>
      </w:r>
      <w:r w:rsidR="00595A3E">
        <w:t xml:space="preserve"> </w:t>
      </w:r>
      <w:r w:rsidR="00A548F6" w:rsidRPr="004D5EE5">
        <w:rPr>
          <w:b/>
        </w:rPr>
        <w:t>m</w:t>
      </w:r>
      <w:r>
        <w:t>) may be preceded by an integer</w:t>
      </w:r>
      <w:r w:rsidR="009267F7">
        <w:t xml:space="preserve"> which is a multiplier.</w:t>
      </w:r>
      <w:r w:rsidR="00526FE7">
        <w:t xml:space="preserve"> </w:t>
      </w:r>
      <w:r w:rsidR="00163187">
        <w:t xml:space="preserve">Items are separated by commas. </w:t>
      </w:r>
      <w:r w:rsidR="00526FE7">
        <w:t>Instead of trying to explain the format abstractly, let's look at the following example:</w:t>
      </w:r>
    </w:p>
    <w:p w14:paraId="0166F65E" w14:textId="77777777" w:rsidR="00526FE7" w:rsidRDefault="00526FE7" w:rsidP="006E66EE">
      <w:pPr>
        <w:jc w:val="left"/>
      </w:pPr>
    </w:p>
    <w:p w14:paraId="66062B72" w14:textId="189D9774" w:rsidR="00526FE7" w:rsidRDefault="00526FE7" w:rsidP="006E66EE">
      <w:pPr>
        <w:jc w:val="left"/>
      </w:pPr>
      <w:r>
        <w:tab/>
      </w:r>
      <w:r>
        <w:tab/>
        <w:t>i</w:t>
      </w:r>
      <w:r w:rsidR="00163187">
        <w:t>,</w:t>
      </w:r>
      <w:r>
        <w:t>L</w:t>
      </w:r>
      <w:r w:rsidR="00163187">
        <w:t>,</w:t>
      </w:r>
      <w:r>
        <w:t>2(s</w:t>
      </w:r>
      <w:r w:rsidR="00163187">
        <w:t>,</w:t>
      </w:r>
      <w:r>
        <w:t>2D</w:t>
      </w:r>
      <w:r w:rsidR="00163187">
        <w:t>,</w:t>
      </w:r>
      <w:r w:rsidR="00595A3E">
        <w:t>m</w:t>
      </w:r>
      <w:r w:rsidR="0027381C">
        <w:t>F</w:t>
      </w:r>
      <w:r>
        <w:t>)</w:t>
      </w:r>
    </w:p>
    <w:p w14:paraId="15BD9035" w14:textId="77777777" w:rsidR="00526FE7" w:rsidRDefault="00526FE7" w:rsidP="006E66EE">
      <w:pPr>
        <w:jc w:val="left"/>
      </w:pPr>
    </w:p>
    <w:p w14:paraId="2451ED64" w14:textId="7638660F" w:rsidR="00526FE7" w:rsidRDefault="00526FE7" w:rsidP="006E66EE">
      <w:pPr>
        <w:jc w:val="left"/>
      </w:pPr>
      <w:r>
        <w:t>This</w:t>
      </w:r>
      <w:r w:rsidR="0027381C">
        <w:t xml:space="preserve"> format</w:t>
      </w:r>
      <w:r>
        <w:t xml:space="preserve"> translates</w:t>
      </w:r>
      <w:r w:rsidR="0027381C">
        <w:t xml:space="preserve"> into the data being read and processed in the following order: </w:t>
      </w:r>
      <w:r>
        <w:t xml:space="preserve">a single 32-bit unsigned int, a single 64-bit int, </w:t>
      </w:r>
      <w:r w:rsidR="00163187">
        <w:t xml:space="preserve">a multiplier of 2 (32 bit int) of </w:t>
      </w:r>
      <w:r w:rsidR="0060106C">
        <w:t>everything inside the pare</w:t>
      </w:r>
      <w:r w:rsidR="00595A3E">
        <w:t>ntheses which ends up being</w:t>
      </w:r>
      <w:r w:rsidR="00163187">
        <w:t xml:space="preserve"> </w:t>
      </w:r>
      <w:r>
        <w:t xml:space="preserve">an unsigned short, 2 doubles, </w:t>
      </w:r>
      <w:r w:rsidR="00163187">
        <w:t>a</w:t>
      </w:r>
      <w:r w:rsidR="00595A3E">
        <w:t>n 8-bit</w:t>
      </w:r>
      <w:r w:rsidR="00163187">
        <w:t xml:space="preserve"> multiplier</w:t>
      </w:r>
      <w:r w:rsidR="0027381C">
        <w:t xml:space="preserve">, multiplier number of 32-bit floats, </w:t>
      </w:r>
      <w:r>
        <w:t>an unsigned short, 2 do</w:t>
      </w:r>
      <w:r w:rsidR="00163187">
        <w:t>ubles, a</w:t>
      </w:r>
      <w:r w:rsidR="00595A3E">
        <w:t>n 8-bit</w:t>
      </w:r>
      <w:r w:rsidR="00163187">
        <w:t xml:space="preserve"> multiplier</w:t>
      </w:r>
      <w:r w:rsidR="0027381C">
        <w:t>, multiplier number of 32-bit floats</w:t>
      </w:r>
      <w:r>
        <w:t>. The data is read in according to this recipe.</w:t>
      </w:r>
    </w:p>
    <w:p w14:paraId="760CC847" w14:textId="77777777" w:rsidR="00526FE7" w:rsidRDefault="00526FE7" w:rsidP="006E66EE">
      <w:pPr>
        <w:jc w:val="left"/>
      </w:pPr>
    </w:p>
    <w:p w14:paraId="636C3969" w14:textId="77777777" w:rsidR="008E088B" w:rsidRDefault="008E088B" w:rsidP="006E66EE">
      <w:pPr>
        <w:jc w:val="left"/>
      </w:pPr>
      <w:r>
        <w:lastRenderedPageBreak/>
        <w:t>There are a couple</w:t>
      </w:r>
      <w:r w:rsidR="00CA55FA">
        <w:t xml:space="preserve"> of</w:t>
      </w:r>
      <w:r>
        <w:t xml:space="preserve"> data processing rules that are very important:</w:t>
      </w:r>
    </w:p>
    <w:p w14:paraId="49E36775" w14:textId="77777777" w:rsidR="008E088B" w:rsidRDefault="001F172A" w:rsidP="00CF19A9">
      <w:pPr>
        <w:numPr>
          <w:ilvl w:val="0"/>
          <w:numId w:val="12"/>
        </w:numPr>
        <w:jc w:val="left"/>
      </w:pPr>
      <w:r>
        <w:t xml:space="preserve">If </w:t>
      </w:r>
      <w:r w:rsidR="008E088B">
        <w:t>the</w:t>
      </w:r>
      <w:r w:rsidR="00526FE7">
        <w:t xml:space="preserve"> </w:t>
      </w:r>
      <w:r>
        <w:t xml:space="preserve">format ends but </w:t>
      </w:r>
      <w:r w:rsidR="00526FE7">
        <w:t xml:space="preserve">the </w:t>
      </w:r>
      <w:r>
        <w:t xml:space="preserve">end of </w:t>
      </w:r>
      <w:r w:rsidR="00526FE7">
        <w:t xml:space="preserve">the </w:t>
      </w:r>
      <w:r>
        <w:t xml:space="preserve">data </w:t>
      </w:r>
      <w:r w:rsidR="008E088B">
        <w:t>is</w:t>
      </w:r>
      <w:r>
        <w:t xml:space="preserve"> not reac</w:t>
      </w:r>
      <w:r w:rsidR="00BD6187">
        <w:t>h</w:t>
      </w:r>
      <w:r w:rsidR="008E088B">
        <w:t>ed</w:t>
      </w:r>
      <w:r w:rsidR="00BD6187">
        <w:t>,</w:t>
      </w:r>
      <w:r w:rsidR="00526FE7">
        <w:t xml:space="preserve"> the</w:t>
      </w:r>
      <w:r w:rsidR="00BD6187">
        <w:t xml:space="preserve"> format in</w:t>
      </w:r>
      <w:r w:rsidR="00526FE7">
        <w:t xml:space="preserve"> the</w:t>
      </w:r>
      <w:r w:rsidR="00BD6187">
        <w:t xml:space="preserve"> last parenthesis</w:t>
      </w:r>
      <w:r w:rsidR="00526FE7">
        <w:t xml:space="preserve"> w</w:t>
      </w:r>
      <w:r>
        <w:t>ill be repeated until all data</w:t>
      </w:r>
      <w:r w:rsidR="00A15B58">
        <w:t xml:space="preserve"> is</w:t>
      </w:r>
      <w:r>
        <w:t xml:space="preserve"> processed</w:t>
      </w:r>
      <w:r w:rsidR="00526FE7">
        <w:t>. If there are no parenthese</w:t>
      </w:r>
      <w:r w:rsidR="00BD6187">
        <w:t>s</w:t>
      </w:r>
      <w:r w:rsidR="00526FE7">
        <w:t xml:space="preserve"> </w:t>
      </w:r>
      <w:r>
        <w:t>in</w:t>
      </w:r>
      <w:r w:rsidR="00526FE7">
        <w:t xml:space="preserve"> the</w:t>
      </w:r>
      <w:r>
        <w:t xml:space="preserve"> format, data processing will </w:t>
      </w:r>
      <w:r w:rsidR="00526FE7">
        <w:t>start again</w:t>
      </w:r>
      <w:r>
        <w:t xml:space="preserve"> fr</w:t>
      </w:r>
      <w:r w:rsidR="00BD6187">
        <w:t>om the begin</w:t>
      </w:r>
      <w:r w:rsidR="00526FE7">
        <w:t>nin</w:t>
      </w:r>
      <w:r w:rsidR="00BD6187">
        <w:t>g of the format</w:t>
      </w:r>
      <w:r w:rsidR="008E088B">
        <w:t xml:space="preserve"> until </w:t>
      </w:r>
      <w:r w:rsidR="0027381C">
        <w:t xml:space="preserve">all </w:t>
      </w:r>
      <w:r w:rsidR="008E088B">
        <w:t>data is processed.</w:t>
      </w:r>
    </w:p>
    <w:p w14:paraId="3404C613" w14:textId="77777777" w:rsidR="001F172A" w:rsidRDefault="0027381C" w:rsidP="00CF19A9">
      <w:pPr>
        <w:numPr>
          <w:ilvl w:val="0"/>
          <w:numId w:val="12"/>
        </w:numPr>
        <w:jc w:val="left"/>
      </w:pPr>
      <w:r>
        <w:t xml:space="preserve">The </w:t>
      </w:r>
      <w:r w:rsidR="0051665F">
        <w:t>explicitly given multiplier</w:t>
      </w:r>
      <w:r>
        <w:t xml:space="preserve"> </w:t>
      </w:r>
      <w:r w:rsidR="001F172A">
        <w:t xml:space="preserve">must be </w:t>
      </w:r>
      <w:r w:rsidR="0051665F">
        <w:t>a</w:t>
      </w:r>
      <w:r w:rsidR="001F172A">
        <w:t xml:space="preserve"> number be</w:t>
      </w:r>
      <w:r>
        <w:t>tween 2 and 15</w:t>
      </w:r>
      <w:r w:rsidR="0051665F">
        <w:t xml:space="preserve"> - inclusive</w:t>
      </w:r>
      <w:r>
        <w:t>. I</w:t>
      </w:r>
      <w:r w:rsidR="00BD6187">
        <w:t>f the number</w:t>
      </w:r>
      <w:r w:rsidR="00526FE7">
        <w:t xml:space="preserve"> o</w:t>
      </w:r>
      <w:r w:rsidR="001F172A">
        <w:t>f repeats is</w:t>
      </w:r>
      <w:r w:rsidR="0051665F">
        <w:t xml:space="preserve"> the</w:t>
      </w:r>
      <w:r w:rsidR="001F172A">
        <w:t xml:space="preserve"> symbol 'N' instead of </w:t>
      </w:r>
      <w:r w:rsidR="0051665F">
        <w:t>a</w:t>
      </w:r>
      <w:r w:rsidR="001F172A">
        <w:t xml:space="preserve"> numbe</w:t>
      </w:r>
      <w:r w:rsidR="00BD6187">
        <w:t xml:space="preserve">r, </w:t>
      </w:r>
      <w:r w:rsidR="0051665F">
        <w:t>that multiplier</w:t>
      </w:r>
      <w:r w:rsidR="00BD6187">
        <w:t xml:space="preserve"> will be </w:t>
      </w:r>
      <w:r w:rsidR="0051665F">
        <w:t>read</w:t>
      </w:r>
      <w:r w:rsidR="00BD6187">
        <w:t xml:space="preserve"> from data</w:t>
      </w:r>
      <w:r w:rsidR="00526FE7">
        <w:t xml:space="preserve"> </w:t>
      </w:r>
      <w:r w:rsidR="0051665F">
        <w:t>assuming 'I</w:t>
      </w:r>
      <w:r w:rsidR="001F172A">
        <w:t>' format</w:t>
      </w:r>
      <w:r w:rsidR="0051665F">
        <w:t xml:space="preserve"> and may be any positive integer.</w:t>
      </w:r>
    </w:p>
    <w:p w14:paraId="362FA730" w14:textId="77777777" w:rsidR="00513B85" w:rsidRDefault="00513B85" w:rsidP="006E66EE">
      <w:pPr>
        <w:jc w:val="left"/>
      </w:pPr>
    </w:p>
    <w:p w14:paraId="5D2D9F92" w14:textId="77777777" w:rsidR="008C112C" w:rsidRDefault="00475892" w:rsidP="00EC6140">
      <w:pPr>
        <w:jc w:val="left"/>
      </w:pPr>
      <w:r>
        <w:t xml:space="preserve">The </w:t>
      </w:r>
      <w:r w:rsidR="00B27021">
        <w:t>Composite</w:t>
      </w:r>
      <w:r>
        <w:t xml:space="preserve"> data type allows compact storage of different pri</w:t>
      </w:r>
      <w:r w:rsidR="006B3243">
        <w:t>mitive data types and eliminates</w:t>
      </w:r>
      <w:r>
        <w:t xml:space="preserve"> the need for extra banks and their accompanying headers. It does, however, pay a penalty in the amount of computing power</w:t>
      </w:r>
      <w:r w:rsidR="006B3243">
        <w:t xml:space="preserve"> needed</w:t>
      </w:r>
      <w:r>
        <w:t xml:space="preserve"> to </w:t>
      </w:r>
      <w:r w:rsidR="006B3243">
        <w:t>read, write, and swap it.</w:t>
      </w:r>
      <w:r w:rsidR="0008490D">
        <w:t xml:space="preserve"> For example, each time a </w:t>
      </w:r>
      <w:r w:rsidR="00B27021">
        <w:t xml:space="preserve">Composite </w:t>
      </w:r>
      <w:r w:rsidR="0008490D">
        <w:t>bank needs to be swapped, EVIO must read the</w:t>
      </w:r>
      <w:r w:rsidR="001849E5">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Default="00592EEE" w:rsidP="00EC6140">
      <w:pPr>
        <w:jc w:val="left"/>
      </w:pPr>
      <w:r>
        <w:br/>
      </w:r>
    </w:p>
    <w:p w14:paraId="07AB558D" w14:textId="00424F61" w:rsidR="002F348E" w:rsidRDefault="00602741" w:rsidP="002F348E">
      <w:pPr>
        <w:pStyle w:val="Heading3"/>
      </w:pPr>
      <w:bookmarkStart w:id="321" w:name="_Toc448308469"/>
      <w:bookmarkStart w:id="322" w:name="_Toc60846736"/>
      <w:r>
        <w:t>Creating Events with Composite Data</w:t>
      </w:r>
      <w:bookmarkEnd w:id="321"/>
      <w:bookmarkEnd w:id="322"/>
    </w:p>
    <w:p w14:paraId="52FDC6DB" w14:textId="77777777" w:rsidR="008C112C" w:rsidRDefault="008C112C" w:rsidP="008C112C">
      <w:pPr>
        <w:pStyle w:val="BodyText"/>
      </w:pPr>
      <w:r>
        <w:t xml:space="preserve">Handling composite data is best done through the </w:t>
      </w:r>
      <w:r w:rsidRPr="008C112C">
        <w:rPr>
          <w:b/>
          <w:i/>
        </w:rPr>
        <w:t>CompositeData</w:t>
      </w:r>
      <w:r>
        <w:t xml:space="preserve"> and its contained </w:t>
      </w:r>
      <w:r w:rsidRPr="008C112C">
        <w:rPr>
          <w:b/>
          <w:i/>
        </w:rPr>
        <w:t>CompositeData.Data</w:t>
      </w:r>
      <w:r>
        <w:t xml:space="preserve"> classes. Generally one defines a CompositeData.Data object and uses that to  create an instance of the CompositeData class which can , in turn, be used when building an event. The building can be done with either the EventBu</w:t>
      </w:r>
      <w:r w:rsidR="000A100A">
        <w:t>i</w:t>
      </w:r>
      <w:r>
        <w:t>lde</w:t>
      </w:r>
      <w:r w:rsidR="00E927F9">
        <w:t>r or CompactEventBuilder class</w:t>
      </w:r>
      <w:r>
        <w:t>.</w:t>
      </w:r>
      <w:r w:rsidR="000A100A">
        <w:t xml:space="preserve"> It’s easiest to look at a</w:t>
      </w:r>
      <w:r w:rsidR="004E57D5">
        <w:t xml:space="preserve"> couple</w:t>
      </w:r>
      <w:r w:rsidR="000A100A">
        <w:t xml:space="preserve"> example</w:t>
      </w:r>
      <w:r w:rsidR="004E57D5">
        <w:t>s</w:t>
      </w:r>
      <w:r w:rsidR="000A100A">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77777777" w:rsidR="000A100A" w:rsidRDefault="004E57D5" w:rsidP="004E57D5">
      <w:pPr>
        <w:pStyle w:val="BodyText"/>
      </w:pPr>
      <w:r>
        <w:t>The next example</w:t>
      </w:r>
      <w:r w:rsidR="00C54BB5">
        <w:t xml:space="preserve"> is tricky because it uses</w:t>
      </w:r>
      <w:r>
        <w:t xml:space="preserve"> strings. An array of strings in evio is described by the DATACHAR8 data type and we don’t immediately know how long it is because evio does some internal packaging</w:t>
      </w:r>
      <w:r w:rsidR="00C54BB5">
        <w:t xml:space="preserve"> of</w:t>
      </w:r>
      <w:r>
        <w:t xml:space="preserve"> </w:t>
      </w:r>
      <w:r w:rsidR="00C54BB5">
        <w:t>the strings</w:t>
      </w:r>
      <w:r>
        <w:t xml:space="preserve"> into a form </w:t>
      </w:r>
      <w:r w:rsidR="00C54BB5">
        <w:t xml:space="preserve">which falls on a 4 byte </w:t>
      </w:r>
      <w:r w:rsidR="00C54BB5">
        <w:lastRenderedPageBreak/>
        <w:t>boundary. Thus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Default="00E927F9" w:rsidP="00E927F9">
      <w:pPr>
        <w:pStyle w:val="BodyText"/>
      </w:pPr>
      <w:r>
        <w:t>We now</w:t>
      </w:r>
      <w:r w:rsidR="009C6827">
        <w:t xml:space="preserve"> have two </w:t>
      </w:r>
      <w: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77777777" w:rsidR="000A100A" w:rsidRDefault="000A100A" w:rsidP="004E57D5">
      <w:pPr>
        <w:pStyle w:val="code"/>
      </w:pPr>
      <w:r>
        <w:t>builder.addChild(bankBanks, bankComps);</w:t>
      </w: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8"/>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3" w:name="_EVIO_Dictionary_Format"/>
      <w:bookmarkStart w:id="324" w:name="_EVIO_Dictionary_Format_1"/>
      <w:bookmarkStart w:id="325" w:name="_Toc448308470"/>
      <w:bookmarkStart w:id="326" w:name="_Toc60846737"/>
      <w:bookmarkEnd w:id="323"/>
      <w:bookmarkEnd w:id="324"/>
      <w:r>
        <w:t xml:space="preserve">EVIO </w:t>
      </w:r>
      <w:r w:rsidR="0029313A">
        <w:t>Dictionary Format</w:t>
      </w:r>
      <w:bookmarkEnd w:id="325"/>
      <w:bookmarkEnd w:id="326"/>
    </w:p>
    <w:p w14:paraId="37B5D2D0" w14:textId="24DAA8C4" w:rsidR="00F515A1" w:rsidRDefault="005E4A40" w:rsidP="00B34B98">
      <w:pPr>
        <w:pStyle w:val="BodyText"/>
      </w:pPr>
      <w:r>
        <w:t xml:space="preserve">Since names are </w:t>
      </w:r>
      <w:r w:rsidRPr="00D47250">
        <w:t>easier for humans to deal with than pairs of numbers, t</w:t>
      </w:r>
      <w:r w:rsidR="00B74569" w:rsidRPr="00D47250">
        <w:t xml:space="preserve">he basic idea behind the dictionary </w:t>
      </w:r>
      <w:r w:rsidR="00820797">
        <w:t xml:space="preserve">is to associate a single string, a name, </w:t>
      </w:r>
      <w:r w:rsidR="00B74569" w:rsidRPr="00D47250">
        <w:t xml:space="preserve">with </w:t>
      </w:r>
      <w:r w:rsidR="007E79B5">
        <w:t xml:space="preserve">evio characteristics, for example a tag and a </w:t>
      </w:r>
      <w:r w:rsidRPr="00D47250">
        <w:t>num</w:t>
      </w:r>
      <w:r w:rsidR="00B74569" w:rsidRPr="00D47250">
        <w:t>.</w:t>
      </w:r>
      <w:r w:rsidR="004A799A" w:rsidRPr="00D47250">
        <w:t xml:space="preserve"> </w:t>
      </w:r>
      <w:r w:rsidR="004A799A">
        <w:t>The xml protocol was used to accomplish this.</w:t>
      </w:r>
      <w:r w:rsidR="00CD1917">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7" w:name="_Toc448308471"/>
      <w:bookmarkStart w:id="328" w:name="_Toc60846738"/>
      <w:r>
        <w:t>Evio version</w:t>
      </w:r>
      <w:r w:rsidR="00752642">
        <w:t>s</w:t>
      </w:r>
      <w:r>
        <w:t xml:space="preserve"> 2 &amp; 3</w:t>
      </w:r>
      <w:bookmarkEnd w:id="327"/>
      <w:bookmarkEnd w:id="328"/>
    </w:p>
    <w:p w14:paraId="26A644C8" w14:textId="7CDF2FD1" w:rsidR="00B8261D" w:rsidRDefault="00BC5BF5" w:rsidP="00B34B98">
      <w:pPr>
        <w:pStyle w:val="BodyText"/>
      </w:pPr>
      <w:r>
        <w:t xml:space="preserve">The xml format has been evolving. </w:t>
      </w:r>
      <w:r w:rsidR="00820797">
        <w:t>Originally,</w:t>
      </w:r>
      <w:r w:rsidR="00820797" w:rsidRPr="00D47250">
        <w:t xml:space="preserve"> because </w:t>
      </w:r>
      <w:r w:rsidR="00836698">
        <w:t>evio</w:t>
      </w:r>
      <w:r w:rsidR="00820797" w:rsidRPr="00D47250">
        <w:t xml:space="preserve"> data is stored in a hierarchical manner with banks containing banks containing data, the dictionary format </w:t>
      </w:r>
      <w:r w:rsidR="00820797">
        <w:t>was</w:t>
      </w:r>
      <w:r w:rsidR="00820797" w:rsidRPr="00D47250">
        <w:t xml:space="preserve"> also hierarchical. In other words</w:t>
      </w:r>
      <w:r w:rsidR="00820797">
        <w:t>,</w:t>
      </w:r>
      <w:r w:rsidR="00820797" w:rsidRPr="00D47250">
        <w:t xml:space="preserve"> a string </w:t>
      </w:r>
      <w:r w:rsidR="00820797">
        <w:t>was</w:t>
      </w:r>
      <w:r w:rsidR="00820797" w:rsidRPr="00D47250">
        <w:t xml:space="preserve"> associated</w:t>
      </w:r>
      <w:r w:rsidR="00820797">
        <w:t xml:space="preserve"> with not only the 2 numbers but a place in the hierarchy as well. The idea was that a given pair of tag/num values could occur in more than one location in the hierarchy and must be distinguishable from each other. </w:t>
      </w:r>
      <w:r w:rsidR="00B8261D">
        <w:t>Following is an example</w:t>
      </w:r>
      <w:r>
        <w:t xml:space="preserve"> of the first format used</w:t>
      </w:r>
      <w:r w:rsidR="00B8261D">
        <w:t>:</w:t>
      </w:r>
    </w:p>
    <w:p w14:paraId="53A96839" w14:textId="77777777" w:rsidR="00847BCC" w:rsidRDefault="00847BCC" w:rsidP="006E66EE">
      <w:pPr>
        <w:jc w:val="left"/>
      </w:pPr>
    </w:p>
    <w:p w14:paraId="25103C0F" w14:textId="77777777" w:rsidR="0065212C" w:rsidRDefault="008E6FDE" w:rsidP="008E6FDE">
      <w:pPr>
        <w:pStyle w:val="code"/>
      </w:pPr>
      <w:r>
        <w:t>&lt;xmlDict&gt;</w:t>
      </w:r>
    </w:p>
    <w:p w14:paraId="7ADCCDC2" w14:textId="77777777" w:rsidR="00F515A1" w:rsidRDefault="008E6FDE" w:rsidP="00F515A1">
      <w:pPr>
        <w:pStyle w:val="code"/>
      </w:pPr>
      <w:r>
        <w:t xml:space="preserve">  </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5F358B72" w14:textId="77777777" w:rsidR="008E6FDE" w:rsidRDefault="008E6FDE" w:rsidP="008E6FDE">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24336C88" w14:textId="77777777" w:rsidR="00F515A1" w:rsidRDefault="00F515A1" w:rsidP="008E6FDE">
      <w:pPr>
        <w:pStyle w:val="code"/>
      </w:pP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Default="008A57B8" w:rsidP="00BC5BF5">
      <w:pPr>
        <w:pStyle w:val="BodyText"/>
      </w:pPr>
      <w:r>
        <w:t>There</w:t>
      </w:r>
      <w:r w:rsidR="004B6580">
        <w:t xml:space="preserve"> is </w:t>
      </w:r>
      <w:r w:rsidR="0065212C">
        <w:t xml:space="preserve">only </w:t>
      </w:r>
      <w:r w:rsidR="004B6580">
        <w:t xml:space="preserve">one possible element </w:t>
      </w:r>
      <w:r w:rsidR="0065212C">
        <w:t xml:space="preserve">- </w:t>
      </w:r>
      <w:r w:rsidR="00BC5BF5" w:rsidRPr="00C60FA4">
        <w:rPr>
          <w:b/>
          <w:i/>
        </w:rPr>
        <w:t>xmldumpDictEntry</w:t>
      </w:r>
      <w:r w:rsidR="0065212C">
        <w:t>.</w:t>
      </w:r>
      <w:r w:rsidR="00C97097">
        <w:t xml:space="preserve"> Notice</w:t>
      </w:r>
      <w:r w:rsidR="004B6580">
        <w:t xml:space="preserve"> the dotted notation of the </w:t>
      </w:r>
      <w:r w:rsidR="00BA75A2" w:rsidRPr="00C60FA4">
        <w:rPr>
          <w:b/>
          <w:i/>
        </w:rPr>
        <w:t>tag</w:t>
      </w:r>
      <w:r w:rsidR="00BA75A2">
        <w:t xml:space="preserve"> &amp; </w:t>
      </w:r>
      <w:r w:rsidR="004B6580" w:rsidRPr="00C60FA4">
        <w:rPr>
          <w:b/>
          <w:i/>
        </w:rPr>
        <w:t>num</w:t>
      </w:r>
      <w:r w:rsidR="004B6580">
        <w:t xml:space="preserve"> attribute</w:t>
      </w:r>
      <w:r w:rsidR="00BA75A2">
        <w:t>s</w:t>
      </w:r>
      <w:r w:rsidR="004B6580">
        <w:t>. This notation, for example</w:t>
      </w:r>
      <w:r w:rsidR="00BA75A2">
        <w:t xml:space="preserve"> the tag</w:t>
      </w:r>
      <w:r w:rsidR="004B6580">
        <w:t xml:space="preserve"> </w:t>
      </w:r>
      <w:r w:rsidR="00BA75A2">
        <w:t>500.2.5</w:t>
      </w:r>
      <w:r w:rsidR="004B6580">
        <w:t xml:space="preserve">, simply means that this dictionary entry has a </w:t>
      </w:r>
      <w:r w:rsidR="00BA75A2">
        <w:t>tag value of 5</w:t>
      </w:r>
      <w:r w:rsidR="004B6580">
        <w:t xml:space="preserve">, its parent has a </w:t>
      </w:r>
      <w:r w:rsidR="00BA75A2">
        <w:t>tag value of 2</w:t>
      </w:r>
      <w:r w:rsidR="004B6580">
        <w:t xml:space="preserve">, and its grandparent has a </w:t>
      </w:r>
      <w:r w:rsidR="00BA75A2">
        <w:t>tag</w:t>
      </w:r>
      <w:r w:rsidR="004B6580">
        <w:t xml:space="preserve"> value of </w:t>
      </w:r>
      <w:r w:rsidR="00BA75A2">
        <w:t>5</w:t>
      </w:r>
      <w:r w:rsidR="004B6580">
        <w:t>00. Basically</w:t>
      </w:r>
      <w:r w:rsidR="00BD392A">
        <w:t>,</w:t>
      </w:r>
      <w:r w:rsidR="004B6580">
        <w:t xml:space="preserve"> it is a way of specifying a place in the evio tree or </w:t>
      </w:r>
      <w:r w:rsidR="00BC5BF5">
        <w:t>hierarchy.</w:t>
      </w:r>
    </w:p>
    <w:p w14:paraId="47DA1F47" w14:textId="13B2CDF8" w:rsidR="00AE0534" w:rsidRPr="00AE0534" w:rsidRDefault="00AE0534" w:rsidP="006D3674">
      <w:pPr>
        <w:pStyle w:val="Heading3"/>
      </w:pPr>
      <w:bookmarkStart w:id="329" w:name="_Toc448308472"/>
      <w:bookmarkStart w:id="330" w:name="_Toc60846739"/>
      <w:r>
        <w:lastRenderedPageBreak/>
        <w:t>Jevio problems</w:t>
      </w:r>
      <w:bookmarkEnd w:id="329"/>
      <w:bookmarkEnd w:id="330"/>
    </w:p>
    <w:p w14:paraId="15EEC056" w14:textId="77777777" w:rsidR="00CE2C4B" w:rsidRDefault="00D5741C" w:rsidP="00CE2C4B">
      <w:pPr>
        <w:pStyle w:val="BodyText"/>
      </w:pPr>
      <w:r>
        <w:t xml:space="preserve">The jevio-1.0 software package did </w:t>
      </w:r>
      <w:r w:rsidRPr="00D5741C">
        <w:rPr>
          <w:b/>
        </w:rPr>
        <w:t>not</w:t>
      </w:r>
      <w:r>
        <w:t xml:space="preserve"> allow dotted notation for the tag, but did allow it for the num. </w:t>
      </w:r>
      <w:r w:rsidR="00CE2C4B">
        <w:t xml:space="preserve">The rules that jevio uses to determine whether a bank, event, </w:t>
      </w:r>
      <w:r w:rsidR="00CE2C4B" w:rsidRPr="00BC5BF5">
        <w:t>segment</w:t>
      </w:r>
      <w:r w:rsidR="00CE2C4B">
        <w:t>, or tagsegment object matches a particular dictionary entry is:</w:t>
      </w:r>
    </w:p>
    <w:p w14:paraId="0355590B" w14:textId="77777777" w:rsidR="00CE2C4B" w:rsidRDefault="00CE2C4B" w:rsidP="00CF19A9">
      <w:pPr>
        <w:pStyle w:val="BodyText"/>
        <w:numPr>
          <w:ilvl w:val="0"/>
          <w:numId w:val="15"/>
        </w:numPr>
      </w:pPr>
      <w:r>
        <w:t xml:space="preserve">if it is an EvioSegment or EvioTagSegment object, the first entry that matches its </w:t>
      </w:r>
      <w:r w:rsidRPr="00C60FA4">
        <w:t>tag</w:t>
      </w:r>
      <w:r>
        <w:t xml:space="preserve"> value is returned</w:t>
      </w:r>
    </w:p>
    <w:p w14:paraId="7C45BE81" w14:textId="77777777" w:rsidR="00CE2C4B" w:rsidRDefault="00CE2C4B" w:rsidP="00CF19A9">
      <w:pPr>
        <w:pStyle w:val="BodyText"/>
        <w:numPr>
          <w:ilvl w:val="0"/>
          <w:numId w:val="15"/>
        </w:numPr>
      </w:pPr>
      <w:r>
        <w:t xml:space="preserve">if it is an EvioEvent object, the first entry that matches its </w:t>
      </w:r>
      <w:r w:rsidRPr="00C60FA4">
        <w:t>tag</w:t>
      </w:r>
      <w:r>
        <w:t xml:space="preserve"> value and the first level </w:t>
      </w:r>
      <w:r w:rsidRPr="00C60FA4">
        <w:t>num</w:t>
      </w:r>
      <w:r>
        <w:t xml:space="preserve"> value is returned</w:t>
      </w:r>
    </w:p>
    <w:p w14:paraId="1AAA4DF5" w14:textId="77777777" w:rsidR="00CE2C4B" w:rsidRDefault="00CE2C4B" w:rsidP="00CF19A9">
      <w:pPr>
        <w:pStyle w:val="BodyText"/>
        <w:numPr>
          <w:ilvl w:val="0"/>
          <w:numId w:val="15"/>
        </w:numPr>
      </w:pPr>
      <w:r>
        <w:t>if it is an EvioBank object, the first entry that matches</w:t>
      </w:r>
      <w:r w:rsidRPr="004B25C7">
        <w:t xml:space="preserve"> </w:t>
      </w:r>
      <w:r>
        <w:t>its</w:t>
      </w:r>
      <w:r w:rsidR="00C60FA4">
        <w:t xml:space="preserve"> </w:t>
      </w:r>
      <w:r w:rsidR="00C60FA4" w:rsidRPr="00C60FA4">
        <w:t>tag</w:t>
      </w:r>
      <w:r>
        <w:t xml:space="preserve"> value and the complete hierarchy of num values is returned</w:t>
      </w:r>
    </w:p>
    <w:p w14:paraId="127D7A90" w14:textId="77777777" w:rsidR="007F6CB3" w:rsidRDefault="00CE2C4B" w:rsidP="00BC5BF5">
      <w:pPr>
        <w:pStyle w:val="BodyText"/>
      </w:pPr>
      <w:r>
        <w:t>Although this works after a fashion, it unfortunately does not match tag v</w:t>
      </w:r>
      <w:r w:rsidR="00071390">
        <w:t>alues in a hierarchical manner.</w:t>
      </w:r>
    </w:p>
    <w:p w14:paraId="72D38F85" w14:textId="60960D93" w:rsidR="00AE0534" w:rsidRPr="00AE0534" w:rsidRDefault="00AE0534" w:rsidP="006D3674">
      <w:pPr>
        <w:pStyle w:val="Heading3"/>
      </w:pPr>
      <w:bookmarkStart w:id="331" w:name="_Toc448308473"/>
      <w:bookmarkStart w:id="332" w:name="_Toc60846740"/>
      <w:r>
        <w:t>C++ Evio problems</w:t>
      </w:r>
      <w:bookmarkEnd w:id="331"/>
      <w:bookmarkEnd w:id="332"/>
    </w:p>
    <w:p w14:paraId="3935DDC6" w14:textId="77777777" w:rsidR="00C86321" w:rsidRDefault="007F6CB3" w:rsidP="00BC5BF5">
      <w:pPr>
        <w:pStyle w:val="BodyText"/>
      </w:pPr>
      <w:r>
        <w:t>The C++</w:t>
      </w:r>
      <w:r w:rsidR="00377039">
        <w:t xml:space="preserve"> library's</w:t>
      </w:r>
      <w:r>
        <w:t xml:space="preserve"> handling of the dictionary's tags &amp; nums is not perfect either. The difficulty arises from the fact that when </w:t>
      </w:r>
      <w:r w:rsidRPr="007F6CB3">
        <w:rPr>
          <w:b/>
        </w:rPr>
        <w:t>creating</w:t>
      </w:r>
      <w:r>
        <w:t xml:space="preserve"> an evio tree of banks, segments, and tagsegments, </w:t>
      </w:r>
      <w:r w:rsidR="00377039">
        <w:t xml:space="preserve">C++ </w:t>
      </w:r>
      <w: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t>In order for this model to function, all segments and tagsegments are essentially treated as banks with num = 0. Thus a dictionary entry with tag = 1 &amp; num = 0 will match both a bank with those parameters and a segment with tag = 1</w:t>
      </w:r>
      <w:r w:rsidR="009D5FC6">
        <w:t xml:space="preserve"> but no num</w:t>
      </w:r>
      <w:r w:rsidR="00377039">
        <w:t xml:space="preserve">. </w:t>
      </w:r>
      <w:r w:rsidR="00A47C82">
        <w:t xml:space="preserve">Worse yet, a node can set num = 1, be written out as a segment, and then be read back in with num = 0. </w:t>
      </w:r>
      <w:r w:rsidR="00377039">
        <w:t xml:space="preserve">This </w:t>
      </w:r>
      <w:r w:rsidR="009D5FC6">
        <w:t xml:space="preserve">limitation </w:t>
      </w:r>
      <w:r w:rsidR="00377039">
        <w:t>must be taken into consideration when creating</w:t>
      </w:r>
      <w:r w:rsidR="009D5FC6">
        <w:t xml:space="preserve"> dictionaries &amp; evio trees</w:t>
      </w:r>
      <w:r w:rsidR="00377039">
        <w:t>.</w:t>
      </w:r>
    </w:p>
    <w:p w14:paraId="6289C387" w14:textId="77777777" w:rsidR="00B34B98" w:rsidRDefault="00B34B98" w:rsidP="00BC5BF5">
      <w:pPr>
        <w:pStyle w:val="BodyText"/>
      </w:pPr>
    </w:p>
    <w:p w14:paraId="3F458175" w14:textId="30ADFB0E" w:rsidR="00123ECC" w:rsidRDefault="00123ECC" w:rsidP="005778FF">
      <w:pPr>
        <w:pStyle w:val="Heading2"/>
      </w:pPr>
      <w:bookmarkStart w:id="333" w:name="_Evio_versions_4"/>
      <w:bookmarkStart w:id="334" w:name="_Toc60846741"/>
      <w:bookmarkEnd w:id="333"/>
      <w:r>
        <w:t>Evio version</w:t>
      </w:r>
      <w:r w:rsidR="0069713B">
        <w:t>s</w:t>
      </w:r>
      <w:r>
        <w:t xml:space="preserve"> 4</w:t>
      </w:r>
      <w:r w:rsidR="0069713B">
        <w:t xml:space="preserve"> and later</w:t>
      </w:r>
      <w:bookmarkEnd w:id="334"/>
    </w:p>
    <w:p w14:paraId="3AA96EB0" w14:textId="719BF69A" w:rsidR="00352B15" w:rsidRDefault="00352B15" w:rsidP="00352B15">
      <w:pPr>
        <w:jc w:val="both"/>
      </w:pPr>
      <w:r>
        <w:t>The C/C++ and Java dictionaries now have identical formats.</w:t>
      </w:r>
    </w:p>
    <w:p w14:paraId="24B4D4A9" w14:textId="77777777" w:rsidR="000A649D" w:rsidRPr="00352B15" w:rsidRDefault="000A649D" w:rsidP="00352B15">
      <w:pPr>
        <w:jc w:val="both"/>
      </w:pPr>
    </w:p>
    <w:p w14:paraId="3EB0DD89" w14:textId="77777777" w:rsidR="00F244FD" w:rsidRPr="00F244FD" w:rsidRDefault="00F244FD" w:rsidP="00F244FD"/>
    <w:p w14:paraId="33312519" w14:textId="77B5CF84" w:rsidR="0087143E" w:rsidRPr="0087143E" w:rsidRDefault="00F244FD" w:rsidP="006D3674">
      <w:pPr>
        <w:pStyle w:val="Heading3"/>
      </w:pPr>
      <w:bookmarkStart w:id="335" w:name="_Toc60846742"/>
      <w:r>
        <w:t>Changes</w:t>
      </w:r>
      <w:bookmarkEnd w:id="335"/>
    </w:p>
    <w:p w14:paraId="72684AF3" w14:textId="77777777" w:rsidR="00E14DAD" w:rsidRDefault="00820797" w:rsidP="009C6CF3">
      <w:pPr>
        <w:pStyle w:val="BodyText"/>
      </w:pPr>
      <w:r w:rsidRPr="007A4B13">
        <w:t xml:space="preserve">A number changes to the </w:t>
      </w:r>
      <w:r w:rsidR="00C64701">
        <w:t xml:space="preserve">previous </w:t>
      </w:r>
      <w:r w:rsidRPr="007A4B13">
        <w:t xml:space="preserve">evio dictionary format </w:t>
      </w:r>
      <w:r w:rsidR="00E14DAD">
        <w:t>have been made.</w:t>
      </w:r>
      <w:r w:rsidR="00E14DAD" w:rsidRPr="00E14DAD">
        <w:t xml:space="preserve"> </w:t>
      </w:r>
      <w:r w:rsidR="00E14DAD">
        <w:t>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Default="00E14DAD" w:rsidP="00E14DAD">
      <w:pPr>
        <w:pStyle w:val="BodyText"/>
      </w:pPr>
      <w: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Default="00E14DAD" w:rsidP="00E14DAD">
      <w:pPr>
        <w:pStyle w:val="BodyText"/>
      </w:pPr>
      <w:r>
        <w:t xml:space="preserve">The </w:t>
      </w:r>
      <w:r w:rsidR="00A630EA">
        <w:t>first</w:t>
      </w:r>
      <w:r>
        <w:t xml:space="preserve"> change eliminates these hierarchical tags &amp; nums. Each dictionary entry is a single name associated with a single tag value and a single num value (with segments and </w:t>
      </w:r>
      <w:r>
        <w:lastRenderedPageBreak/>
        <w:t xml:space="preserve">tagsegments given a num value of 0). It becomes a simple matter to build hierarchies into the name as </w:t>
      </w:r>
      <w:r w:rsidR="00A630EA">
        <w:t>will be</w:t>
      </w:r>
      <w:r>
        <w:t xml:space="preserve"> demonstrated below.</w:t>
      </w:r>
    </w:p>
    <w:p w14:paraId="1A774B6C" w14:textId="77777777" w:rsidR="00F244FD" w:rsidRDefault="00F244FD" w:rsidP="00E14DAD">
      <w:pPr>
        <w:pStyle w:val="BodyText"/>
      </w:pPr>
    </w:p>
    <w:p w14:paraId="6D9537D0" w14:textId="7DE810FA" w:rsidR="00F244FD" w:rsidRDefault="00F244FD" w:rsidP="005A1FB5">
      <w:pPr>
        <w:pStyle w:val="Heading3"/>
      </w:pPr>
      <w:bookmarkStart w:id="336" w:name="_Toc60846743"/>
      <w:r>
        <w:t xml:space="preserve">Element </w:t>
      </w:r>
      <w:r w:rsidRPr="005A1FB5">
        <w:t>and</w:t>
      </w:r>
      <w:r>
        <w:t xml:space="preserve"> Attribute Names</w:t>
      </w:r>
      <w:bookmarkEnd w:id="336"/>
    </w:p>
    <w:p w14:paraId="317EEF41" w14:textId="0BBAB0CF" w:rsidR="00B34B98" w:rsidRDefault="00C60FA4" w:rsidP="00B34B98">
      <w:pPr>
        <w:pStyle w:val="BodyText"/>
      </w:pPr>
      <w:r>
        <w:t>I</w:t>
      </w:r>
      <w:r w:rsidR="00A37497">
        <w:t>n the old format</w:t>
      </w:r>
      <w:r w:rsidR="00820797" w:rsidRPr="007A4B13">
        <w:t>,</w:t>
      </w:r>
      <w:r w:rsidR="00820797">
        <w:t xml:space="preserve"> </w:t>
      </w:r>
      <w:r w:rsidR="00CD1917">
        <w:t>there was only one entry type namely,</w:t>
      </w:r>
      <w:r w:rsidR="00820797" w:rsidRPr="007A4B13">
        <w:t xml:space="preserve"> the xml el</w:t>
      </w:r>
      <w:r>
        <w:t xml:space="preserve">ement of </w:t>
      </w:r>
      <w:r w:rsidRPr="00C60FA4">
        <w:rPr>
          <w:b/>
          <w:i/>
        </w:rPr>
        <w:t>xmldumpDictEntry</w:t>
      </w:r>
      <w:r w:rsidR="00A37497">
        <w:t xml:space="preserve">. There are now </w:t>
      </w:r>
      <w:r w:rsidR="00820797">
        <w:t>3</w:t>
      </w:r>
      <w:r w:rsidR="00820797" w:rsidRPr="007A4B13">
        <w:t xml:space="preserve"> types of</w:t>
      </w:r>
      <w:r w:rsidR="00820797">
        <w:t xml:space="preserve"> </w:t>
      </w:r>
      <w:r w:rsidR="00820797" w:rsidRPr="007A4B13">
        <w:t xml:space="preserve">XML dictionary </w:t>
      </w:r>
      <w:r w:rsidR="00820797">
        <w:t>elements</w:t>
      </w:r>
      <w:r w:rsidR="00037377">
        <w:t xml:space="preserve">:  </w:t>
      </w:r>
      <w:r w:rsidR="00037377" w:rsidRPr="00C60FA4">
        <w:rPr>
          <w:b/>
          <w:i/>
        </w:rPr>
        <w:t>dictEntry</w:t>
      </w:r>
      <w:r w:rsidR="00037377">
        <w:t xml:space="preserve"> (replace</w:t>
      </w:r>
      <w:r w:rsidR="00071390">
        <w:t>s</w:t>
      </w:r>
      <w:r w:rsidR="00037377">
        <w:t xml:space="preserve"> </w:t>
      </w:r>
      <w:r w:rsidR="00A37497">
        <w:t xml:space="preserve">xmldumpDictEntry </w:t>
      </w:r>
      <w:r w:rsidR="00037377">
        <w:t xml:space="preserve">which </w:t>
      </w:r>
      <w:r w:rsidR="00071390">
        <w:t>is</w:t>
      </w:r>
      <w:r w:rsidR="00037377">
        <w:t xml:space="preserve"> too long)</w:t>
      </w:r>
      <w:r w:rsidR="00820797" w:rsidRPr="007A4B13">
        <w:t xml:space="preserve">, </w:t>
      </w:r>
      <w:r w:rsidR="00820797" w:rsidRPr="00C60FA4">
        <w:rPr>
          <w:b/>
          <w:i/>
        </w:rPr>
        <w:t>bank</w:t>
      </w:r>
      <w:r w:rsidR="00820797">
        <w:t xml:space="preserve"> </w:t>
      </w:r>
      <w:r w:rsidR="00820797" w:rsidRPr="007A4B13">
        <w:t>and</w:t>
      </w:r>
      <w:r w:rsidR="00820797">
        <w:t xml:space="preserve"> </w:t>
      </w:r>
      <w:r w:rsidR="00820797" w:rsidRPr="00C60FA4">
        <w:rPr>
          <w:b/>
          <w:i/>
        </w:rPr>
        <w:t>leaf</w:t>
      </w:r>
      <w:r w:rsidR="00820797" w:rsidRPr="007A4B13">
        <w:t>.</w:t>
      </w:r>
    </w:p>
    <w:p w14:paraId="6DAD6342" w14:textId="77777777" w:rsidR="00820797" w:rsidRDefault="00C60FA4" w:rsidP="00792B3D">
      <w:pPr>
        <w:pStyle w:val="BodyText"/>
      </w:pPr>
      <w:r>
        <w:t>For each of these elements</w:t>
      </w:r>
      <w:r w:rsidR="00CE76B5">
        <w:t>,</w:t>
      </w:r>
      <w:r w:rsidR="00820797" w:rsidRPr="007A4B13">
        <w:t xml:space="preserve"> the only attributes a dictionary parser</w:t>
      </w:r>
      <w:r>
        <w:t xml:space="preserve"> will look at are </w:t>
      </w:r>
      <w:r w:rsidRPr="00C60FA4">
        <w:rPr>
          <w:b/>
          <w:i/>
        </w:rPr>
        <w:t>name</w:t>
      </w:r>
      <w:r>
        <w:t xml:space="preserve">, </w:t>
      </w:r>
      <w:r w:rsidRPr="00C60FA4">
        <w:rPr>
          <w:b/>
          <w:i/>
        </w:rPr>
        <w:t>tag</w:t>
      </w:r>
      <w:r>
        <w:t xml:space="preserve">, </w:t>
      </w:r>
      <w:r w:rsidR="00820797" w:rsidRPr="00C60FA4">
        <w:rPr>
          <w:b/>
          <w:i/>
        </w:rPr>
        <w:t>num</w:t>
      </w:r>
      <w:r>
        <w:rPr>
          <w:b/>
          <w:i/>
        </w:rPr>
        <w:t xml:space="preserve">, </w:t>
      </w:r>
      <w:r w:rsidRPr="00C60FA4">
        <w:t>and</w:t>
      </w:r>
      <w:r>
        <w:t xml:space="preserve"> the newly added </w:t>
      </w:r>
      <w:r w:rsidRPr="00C60FA4">
        <w:rPr>
          <w:b/>
          <w:i/>
        </w:rPr>
        <w:t>type</w:t>
      </w:r>
      <w:r w:rsidR="00CE76B5">
        <w:rPr>
          <w:b/>
          <w:i/>
        </w:rPr>
        <w:t xml:space="preserve"> </w:t>
      </w:r>
      <w:r w:rsidR="00CE76B5" w:rsidRPr="00CE76B5">
        <w:t>(of contained data)</w:t>
      </w:r>
      <w:r w:rsidRPr="00CE76B5">
        <w:t>.</w:t>
      </w:r>
      <w:r w:rsidR="00017C3A">
        <w:t xml:space="preserve"> A</w:t>
      </w:r>
      <w:r w:rsidR="00820797" w:rsidRPr="007A4B13">
        <w:t xml:space="preserve">ll other </w:t>
      </w:r>
      <w:r w:rsidR="00820797">
        <w:t>elements</w:t>
      </w:r>
      <w:r w:rsidR="00820797" w:rsidRPr="007A4B13">
        <w:t xml:space="preserve"> and attributes are ignored, so the XML can be</w:t>
      </w:r>
      <w:r w:rsidR="00820797">
        <w:t xml:space="preserve"> </w:t>
      </w:r>
      <w:r w:rsidR="00820797" w:rsidRPr="007A4B13">
        <w:t>used to define</w:t>
      </w:r>
      <w:r w:rsidR="00820797">
        <w:t xml:space="preserve"> </w:t>
      </w:r>
      <w:r w:rsidR="00820797" w:rsidRPr="007A4B13">
        <w:t xml:space="preserve">whatever else </w:t>
      </w:r>
      <w:r w:rsidR="00820797">
        <w:t>is desired</w:t>
      </w:r>
      <w:r w:rsidR="00820797" w:rsidRPr="007A4B13">
        <w:t>.</w:t>
      </w:r>
      <w:r w:rsidR="005A33FF">
        <w:t xml:space="preserve"> Note that only the following case-independent values</w:t>
      </w:r>
      <w:r w:rsidR="00185F1A">
        <w:t xml:space="preserve"> are valid for type with all o</w:t>
      </w:r>
      <w:r w:rsidR="005A33FF">
        <w:t xml:space="preserve">ther values </w:t>
      </w:r>
      <w:r w:rsidR="00185F1A">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7" w:name="_Toc60846744"/>
      <w:r>
        <w:t>Tag &amp; Num Values</w:t>
      </w:r>
      <w:bookmarkEnd w:id="337"/>
    </w:p>
    <w:p w14:paraId="1AA1BCD9" w14:textId="2763D655" w:rsidR="00F92992" w:rsidRPr="00792B3D" w:rsidRDefault="00F203B6" w:rsidP="00F92992">
      <w:pPr>
        <w:pStyle w:val="BodyText"/>
      </w:pPr>
      <w:r>
        <w:t xml:space="preserve">Specifying </w:t>
      </w:r>
      <w:r w:rsidR="00806282">
        <w:t>tag</w:t>
      </w:r>
      <w:r>
        <w:t xml:space="preserve"> and num values can be done</w:t>
      </w:r>
      <w:r w:rsidR="00806282">
        <w:t xml:space="preserve"> in </w:t>
      </w:r>
      <w:r>
        <w:t>multiple ways</w:t>
      </w:r>
      <w:r w:rsidR="00806282">
        <w:t>.</w:t>
      </w:r>
      <w:r>
        <w:t xml:space="preserve"> Look at the dictionary following:</w:t>
      </w:r>
      <w:r w:rsidR="00806282">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Default="003E2B8B" w:rsidP="00B10250">
      <w:pPr>
        <w:pStyle w:val="BodyText"/>
      </w:pPr>
      <w:r>
        <w:t>There are some constructs that are new:</w:t>
      </w:r>
    </w:p>
    <w:p w14:paraId="03B8AAD0" w14:textId="77C1272C" w:rsidR="003E2B8B" w:rsidRDefault="003E2B8B" w:rsidP="00344A7D">
      <w:pPr>
        <w:pStyle w:val="ListNumber"/>
        <w:jc w:val="left"/>
      </w:pPr>
      <w:r>
        <w:t xml:space="preserve">The first entry </w:t>
      </w:r>
      <w:r w:rsidR="00D31731">
        <w:t>associates</w:t>
      </w:r>
      <w:r>
        <w:t xml:space="preserve"> a single tag and a single num value </w:t>
      </w:r>
      <w:r w:rsidR="00D31731">
        <w:t>with</w:t>
      </w:r>
      <w:r>
        <w:t xml:space="preserve"> that entry.</w:t>
      </w:r>
      <w:r w:rsidR="009B3C6D">
        <w:t xml:space="preserve"> This entry matches only structures with that exact tag &amp; num.</w:t>
      </w:r>
    </w:p>
    <w:p w14:paraId="78BB644B" w14:textId="77777777" w:rsidR="00DD2651" w:rsidRDefault="00DD2651" w:rsidP="00DD2651">
      <w:pPr>
        <w:pStyle w:val="ListNumber"/>
        <w:numPr>
          <w:ilvl w:val="0"/>
          <w:numId w:val="0"/>
        </w:numPr>
        <w:ind w:left="360"/>
        <w:jc w:val="left"/>
      </w:pPr>
    </w:p>
    <w:p w14:paraId="22550A3D" w14:textId="75128427" w:rsidR="00F92992" w:rsidRDefault="003E2B8B" w:rsidP="00344A7D">
      <w:pPr>
        <w:pStyle w:val="ListNumber"/>
        <w:jc w:val="left"/>
      </w:pPr>
      <w:r>
        <w:t xml:space="preserve">The second </w:t>
      </w:r>
      <w:r w:rsidR="00D31731">
        <w:t xml:space="preserve">entry </w:t>
      </w:r>
      <w:r>
        <w:t>defines a range of tags. This matches any structure with a</w:t>
      </w:r>
      <w:r w:rsidR="00D31731">
        <w:t xml:space="preserve"> </w:t>
      </w:r>
      <w:r>
        <w:t xml:space="preserve">tag in the </w:t>
      </w:r>
      <w:r w:rsidR="00D31731">
        <w:t>listed range</w:t>
      </w:r>
      <w:r w:rsidR="00B609E9">
        <w:t>,</w:t>
      </w:r>
      <w:r>
        <w:t xml:space="preserve"> </w:t>
      </w:r>
      <w:r w:rsidRPr="003E2B8B">
        <w:t>inclusive. Note</w:t>
      </w:r>
      <w:r>
        <w:t xml:space="preserve"> that entries of this type cannot simultaneousl</w:t>
      </w:r>
      <w:r w:rsidR="00B609E9">
        <w:t>y define a num or range of nums, i.e. nums are disregarded.</w:t>
      </w:r>
    </w:p>
    <w:p w14:paraId="1823D107" w14:textId="77777777" w:rsidR="00DD2651" w:rsidRDefault="00DD2651" w:rsidP="00DD2651">
      <w:pPr>
        <w:pStyle w:val="ListNumber"/>
        <w:numPr>
          <w:ilvl w:val="0"/>
          <w:numId w:val="0"/>
        </w:numPr>
        <w:ind w:left="360"/>
        <w:jc w:val="left"/>
      </w:pPr>
    </w:p>
    <w:p w14:paraId="3D93B2E6" w14:textId="6C3C687F" w:rsidR="003E2B8B" w:rsidRDefault="003E2B8B" w:rsidP="00344A7D">
      <w:pPr>
        <w:pStyle w:val="ListNumber"/>
        <w:jc w:val="left"/>
      </w:pPr>
      <w:r>
        <w:t xml:space="preserve">The third </w:t>
      </w:r>
      <w:r w:rsidR="00F4016D">
        <w:t xml:space="preserve">entry </w:t>
      </w:r>
      <w:r>
        <w:t xml:space="preserve">has a </w:t>
      </w:r>
      <w:r w:rsidRPr="003E2B8B">
        <w:rPr>
          <w:b/>
          <w:i/>
        </w:rPr>
        <w:t>%t</w:t>
      </w:r>
      <w:r>
        <w:t xml:space="preserve"> in the name which gets substituted with the value of the tag. Thus, it gets entered into the dictionary as </w:t>
      </w:r>
      <w:r w:rsidR="001E221D">
        <w:rPr>
          <w:b/>
          <w:i/>
        </w:rPr>
        <w:t>T</w:t>
      </w:r>
      <w:r w:rsidR="00DF46D0">
        <w:rPr>
          <w:b/>
          <w:i/>
        </w:rPr>
        <w:t>ag</w:t>
      </w:r>
      <w:r w:rsidR="00101233">
        <w:rPr>
          <w:b/>
          <w:i/>
        </w:rPr>
        <w:t>_</w:t>
      </w:r>
      <w:r w:rsidRPr="003E2B8B">
        <w:rPr>
          <w:b/>
          <w:i/>
        </w:rPr>
        <w:t>10</w:t>
      </w:r>
      <w:r w:rsidR="00DF46D0">
        <w:rPr>
          <w:b/>
          <w:i/>
        </w:rPr>
        <w:t>_A</w:t>
      </w:r>
      <w:r>
        <w:rPr>
          <w:b/>
          <w:i/>
        </w:rPr>
        <w:t xml:space="preserve">. </w:t>
      </w:r>
      <w:r w:rsidR="00101233">
        <w:t>It associates</w:t>
      </w:r>
      <w:r w:rsidR="009B3C6D">
        <w:t xml:space="preserve"> the entry with a single tag </w:t>
      </w:r>
      <w:r w:rsidR="00101233">
        <w:t xml:space="preserve">and </w:t>
      </w:r>
      <w:r w:rsidR="009B3C6D">
        <w:t xml:space="preserve">matches any structure with that tag. </w:t>
      </w:r>
      <w:r w:rsidR="00101233">
        <w:t>N</w:t>
      </w:r>
      <w:r>
        <w:t xml:space="preserve">ote that entries of this type cannot define </w:t>
      </w:r>
      <w:r w:rsidR="00CC156E">
        <w:t xml:space="preserve">a </w:t>
      </w:r>
      <w:r>
        <w:t xml:space="preserve">range of </w:t>
      </w:r>
      <w:r w:rsidR="00CC156E">
        <w:t>tags</w:t>
      </w:r>
      <w:r>
        <w:t>.</w:t>
      </w:r>
      <w:r w:rsidR="008D60A3">
        <w:t xml:space="preserve"> Thus, &lt;dictEntry name="tagRange%t"   tag="5-9" /&gt; is not legal.</w:t>
      </w:r>
    </w:p>
    <w:p w14:paraId="480377F9" w14:textId="77777777" w:rsidR="00DD2651" w:rsidRDefault="00DD2651" w:rsidP="00283234">
      <w:pPr>
        <w:pStyle w:val="ListNumber"/>
        <w:numPr>
          <w:ilvl w:val="0"/>
          <w:numId w:val="0"/>
        </w:numPr>
        <w:jc w:val="left"/>
      </w:pPr>
    </w:p>
    <w:p w14:paraId="626B5DF4" w14:textId="7F2720D5" w:rsidR="009B3C6D" w:rsidRDefault="00504FF8" w:rsidP="00344A7D">
      <w:pPr>
        <w:pStyle w:val="ListNumber"/>
        <w:jc w:val="left"/>
      </w:pPr>
      <w:r>
        <w:t>The fourth entry is s</w:t>
      </w:r>
      <w:r w:rsidR="009B3C6D">
        <w:t xml:space="preserve">imilar to the third, </w:t>
      </w:r>
      <w:r>
        <w:t>except that it also</w:t>
      </w:r>
      <w:r w:rsidR="009B3C6D">
        <w:t xml:space="preserve"> </w:t>
      </w:r>
      <w:r>
        <w:t>associates a single</w:t>
      </w:r>
      <w:r w:rsidR="009B3C6D">
        <w:t xml:space="preserve"> num </w:t>
      </w:r>
      <w:r>
        <w:t xml:space="preserve">with the tag and gets entered into the dictionary as </w:t>
      </w:r>
      <w:r w:rsidR="001E221D">
        <w:rPr>
          <w:b/>
          <w:i/>
        </w:rPr>
        <w:t>T</w:t>
      </w:r>
      <w:r w:rsidR="009B3C6D">
        <w:rPr>
          <w:b/>
          <w:i/>
        </w:rPr>
        <w:t>ag</w:t>
      </w:r>
      <w:r>
        <w:rPr>
          <w:b/>
          <w:i/>
        </w:rPr>
        <w:t>_</w:t>
      </w:r>
      <w:r w:rsidR="009B3C6D" w:rsidRPr="003E2B8B">
        <w:rPr>
          <w:b/>
          <w:i/>
        </w:rPr>
        <w:t>10</w:t>
      </w:r>
      <w:r w:rsidR="009B3C6D">
        <w:rPr>
          <w:b/>
          <w:i/>
        </w:rPr>
        <w:t xml:space="preserve">_B </w:t>
      </w:r>
      <w:r w:rsidR="001E221D">
        <w:t>.</w:t>
      </w:r>
    </w:p>
    <w:p w14:paraId="743A3976" w14:textId="77777777" w:rsidR="00DD2651" w:rsidRDefault="00DD2651" w:rsidP="00DD2651">
      <w:pPr>
        <w:pStyle w:val="ListNumber"/>
        <w:numPr>
          <w:ilvl w:val="0"/>
          <w:numId w:val="0"/>
        </w:numPr>
        <w:ind w:left="360"/>
        <w:jc w:val="left"/>
      </w:pPr>
    </w:p>
    <w:p w14:paraId="68B81312" w14:textId="3F817BEF" w:rsidR="000547BC" w:rsidRDefault="00DD2651" w:rsidP="00344A7D">
      <w:pPr>
        <w:pStyle w:val="ListNumber"/>
        <w:jc w:val="left"/>
      </w:pPr>
      <w:r>
        <w:t>The fifth entry</w:t>
      </w:r>
      <w:r w:rsidR="002B0674">
        <w:t xml:space="preserve"> substitutes the num value for </w:t>
      </w:r>
      <w:r w:rsidR="002B0674" w:rsidRPr="002B0674">
        <w:rPr>
          <w:b/>
          <w:i/>
        </w:rPr>
        <w:t>%n</w:t>
      </w:r>
      <w:r w:rsidR="002B0674">
        <w:t xml:space="preserve"> in the name. Thus, the new entry, named </w:t>
      </w:r>
      <w:r w:rsidR="002B0674" w:rsidRPr="002B0674">
        <w:rPr>
          <w:b/>
          <w:i/>
        </w:rPr>
        <w:t>TagNum_3</w:t>
      </w:r>
      <w:r w:rsidR="002B0674">
        <w:t xml:space="preserve"> is associated with </w:t>
      </w:r>
      <w:r w:rsidR="000547BC">
        <w:t>tag=30 and num=3.</w:t>
      </w:r>
    </w:p>
    <w:p w14:paraId="514EE436" w14:textId="77777777" w:rsidR="00DD2651" w:rsidRDefault="00DD2651" w:rsidP="00283234">
      <w:pPr>
        <w:pStyle w:val="ListNumber"/>
        <w:numPr>
          <w:ilvl w:val="0"/>
          <w:numId w:val="0"/>
        </w:numPr>
        <w:jc w:val="left"/>
      </w:pPr>
    </w:p>
    <w:p w14:paraId="7F3EB33E" w14:textId="05CCB9F2" w:rsidR="00317C68" w:rsidRDefault="00BE5D1F" w:rsidP="00344A7D">
      <w:pPr>
        <w:pStyle w:val="ListNumber"/>
        <w:jc w:val="left"/>
      </w:pPr>
      <w:r>
        <w:t xml:space="preserve">The sixth entry </w:t>
      </w:r>
      <w:r w:rsidR="00317C68">
        <w:t xml:space="preserve">gets multiplied into several entries, one for each num </w:t>
      </w:r>
      <w:r w:rsidR="000462DD">
        <w:t xml:space="preserve">substituted into the name </w:t>
      </w:r>
      <w:r w:rsidR="00317C68">
        <w:t xml:space="preserve">with the </w:t>
      </w:r>
      <w:r w:rsidR="000462DD">
        <w:t xml:space="preserve">final </w:t>
      </w:r>
      <w:r w:rsidR="00317C68">
        <w:t>n</w:t>
      </w:r>
      <w:r w:rsidR="000462DD">
        <w:t xml:space="preserve">ames, </w:t>
      </w:r>
      <w:r w:rsidR="000462DD" w:rsidRPr="000462DD">
        <w:rPr>
          <w:b/>
          <w:i/>
        </w:rPr>
        <w:t>TagNum4</w:t>
      </w:r>
      <w:r w:rsidR="000462DD">
        <w:t xml:space="preserve">, </w:t>
      </w:r>
      <w:r w:rsidR="000462DD" w:rsidRPr="000462DD">
        <w:rPr>
          <w:b/>
          <w:i/>
        </w:rPr>
        <w:t>TagNum5</w:t>
      </w:r>
      <w:r w:rsidR="000462DD">
        <w:t xml:space="preserve">, and </w:t>
      </w:r>
      <w:r w:rsidR="000462DD" w:rsidRPr="000462DD">
        <w:rPr>
          <w:b/>
          <w:i/>
        </w:rPr>
        <w:t>TagNum6</w:t>
      </w:r>
      <w:r w:rsidR="00DD2651">
        <w:t>.</w:t>
      </w:r>
    </w:p>
    <w:p w14:paraId="40519954" w14:textId="77777777" w:rsidR="00DD2651" w:rsidRDefault="00DD2651" w:rsidP="00DD2651">
      <w:pPr>
        <w:pStyle w:val="ListNumber"/>
        <w:numPr>
          <w:ilvl w:val="0"/>
          <w:numId w:val="0"/>
        </w:numPr>
        <w:ind w:left="360"/>
        <w:jc w:val="left"/>
      </w:pPr>
    </w:p>
    <w:p w14:paraId="58CE71FB" w14:textId="5E086DFF" w:rsidR="001E221D" w:rsidRDefault="001E221D" w:rsidP="00344A7D">
      <w:pPr>
        <w:pStyle w:val="ListNumber"/>
        <w:jc w:val="left"/>
      </w:pPr>
      <w:r>
        <w:t xml:space="preserve">The </w:t>
      </w:r>
      <w:r w:rsidR="00092DC4">
        <w:t>seventh</w:t>
      </w:r>
      <w:r>
        <w:t xml:space="preserve"> </w:t>
      </w:r>
      <w:r w:rsidR="00092DC4">
        <w:t xml:space="preserve">entry </w:t>
      </w:r>
      <w:r w:rsidR="008D657E">
        <w:t xml:space="preserve">has substitutions </w:t>
      </w:r>
      <w:r w:rsidR="00092DC4">
        <w:t xml:space="preserve">in its name, </w:t>
      </w:r>
      <w:r w:rsidR="00092DC4" w:rsidRPr="00092DC4">
        <w:rPr>
          <w:b/>
          <w:i/>
        </w:rPr>
        <w:t>Tag_50_Num_9</w:t>
      </w:r>
      <w:r w:rsidR="00092DC4">
        <w:t>,  for for both tag and num values but is otherwise equivalent in function to the fifth entry.</w:t>
      </w:r>
    </w:p>
    <w:p w14:paraId="45E8B6C3" w14:textId="77777777" w:rsidR="00092DC4" w:rsidRDefault="00092DC4" w:rsidP="00092DC4">
      <w:pPr>
        <w:pStyle w:val="ListNumber"/>
        <w:numPr>
          <w:ilvl w:val="0"/>
          <w:numId w:val="0"/>
        </w:numPr>
        <w:jc w:val="left"/>
      </w:pPr>
    </w:p>
    <w:p w14:paraId="2E4C731C" w14:textId="2677329E" w:rsidR="00092DC4" w:rsidRPr="003E2B8B" w:rsidRDefault="00092DC4" w:rsidP="00344A7D">
      <w:pPr>
        <w:pStyle w:val="ListNumber"/>
        <w:jc w:val="left"/>
      </w:pPr>
      <w:r>
        <w:t xml:space="preserve">And final entry is the same the the seventh except that it gets multiplied into </w:t>
      </w:r>
      <w:r w:rsidR="00C15284">
        <w:t>2</w:t>
      </w:r>
      <w:r>
        <w:t xml:space="preserve"> entries since a num range is defined: </w:t>
      </w:r>
      <w:r w:rsidRPr="00092DC4">
        <w:rPr>
          <w:b/>
          <w:i/>
        </w:rPr>
        <w:t>Tag_</w:t>
      </w:r>
      <w:r>
        <w:rPr>
          <w:b/>
          <w:i/>
        </w:rPr>
        <w:t xml:space="preserve">50_Num_10, </w:t>
      </w:r>
      <w:r w:rsidRPr="00092DC4">
        <w:t>and</w:t>
      </w:r>
      <w:r>
        <w:rPr>
          <w:b/>
          <w:i/>
        </w:rPr>
        <w:t xml:space="preserve">  </w:t>
      </w:r>
      <w:r w:rsidRPr="00092DC4">
        <w:rPr>
          <w:b/>
          <w:i/>
        </w:rPr>
        <w:t>Tag_</w:t>
      </w:r>
      <w:r>
        <w:rPr>
          <w:b/>
          <w:i/>
        </w:rPr>
        <w:t>50_Num_11.</w:t>
      </w:r>
    </w:p>
    <w:p w14:paraId="49D67E03" w14:textId="77777777" w:rsidR="00F92992" w:rsidRDefault="00F92992" w:rsidP="00B10250">
      <w:pPr>
        <w:pStyle w:val="BodyText"/>
      </w:pPr>
    </w:p>
    <w:p w14:paraId="5BDD6ECE" w14:textId="50A99157" w:rsidR="00600AFF" w:rsidRDefault="00720C2A" w:rsidP="00B10250">
      <w:pPr>
        <w:pStyle w:val="BodyText"/>
      </w:pPr>
      <w:r>
        <w:t xml:space="preserve">A word about ranges. The purpose of a range of nums is merely to save space and effort. Many actual </w:t>
      </w:r>
      <w:r w:rsidR="00AC52E4">
        <w:t xml:space="preserve">dictionary </w:t>
      </w:r>
      <w:r>
        <w:t>entries</w:t>
      </w:r>
      <w:r w:rsidR="00070A66">
        <w:t>, one per num value,</w:t>
      </w:r>
      <w:r>
        <w:t xml:space="preserve"> </w:t>
      </w:r>
      <w:r w:rsidR="00967BC8">
        <w:t>are</w:t>
      </w:r>
      <w:r>
        <w:t xml:space="preserve"> generated with a single ranged entry.</w:t>
      </w:r>
      <w:r w:rsidR="00AC52E4">
        <w:t xml:space="preserve"> On the other hand, the purpose of a range of tags is different. It serves to group multiple evio structures together under a common label.</w:t>
      </w:r>
      <w:r w:rsidR="00F751C6">
        <w:t xml:space="preserve"> This may be</w:t>
      </w:r>
      <w:r w:rsidR="00694AD7">
        <w:t xml:space="preserve"> somewhat confusing so here are the rules:</w:t>
      </w:r>
    </w:p>
    <w:p w14:paraId="6F226BCF" w14:textId="77777777" w:rsidR="00C13D52" w:rsidRDefault="004C3DFD" w:rsidP="00C13D52">
      <w:pPr>
        <w:pStyle w:val="ListBullet"/>
        <w:jc w:val="left"/>
      </w:pPr>
      <w:r>
        <w:t>If a tag range is defined, no num value or num range is allowed</w:t>
      </w:r>
    </w:p>
    <w:p w14:paraId="610C05F1" w14:textId="045EF841" w:rsidR="006F38C0" w:rsidRDefault="006F38C0" w:rsidP="00C13D52">
      <w:pPr>
        <w:pStyle w:val="ListBullet"/>
        <w:jc w:val="left"/>
      </w:pPr>
      <w:r>
        <w:t xml:space="preserve">If a num range is defined, it must be used in conjunction with </w:t>
      </w:r>
      <w:r w:rsidRPr="006F38C0">
        <w:rPr>
          <w:b/>
          <w:i/>
        </w:rPr>
        <w:t>%n</w:t>
      </w:r>
      <w:r>
        <w:t xml:space="preserve"> in the entry’s name</w:t>
      </w:r>
    </w:p>
    <w:p w14:paraId="30FF2BC7" w14:textId="483F40A4" w:rsidR="006F38C0" w:rsidRDefault="006F38C0" w:rsidP="00C13D52">
      <w:pPr>
        <w:pStyle w:val="ListBullet"/>
        <w:jc w:val="left"/>
      </w:pPr>
      <w:r>
        <w:t xml:space="preserve">A </w:t>
      </w:r>
      <w:r w:rsidRPr="006F38C0">
        <w:rPr>
          <w:b/>
          <w:i/>
        </w:rPr>
        <w:t>%t</w:t>
      </w:r>
      <w:r>
        <w:t xml:space="preserve"> substitution cannot be made if a tag range is defined</w:t>
      </w:r>
    </w:p>
    <w:p w14:paraId="44AD273C" w14:textId="168EE00F" w:rsidR="00F92992" w:rsidRDefault="004C3DFD" w:rsidP="00C13D52">
      <w:pPr>
        <w:pStyle w:val="ListBullet"/>
        <w:jc w:val="left"/>
      </w:pPr>
      <w:r>
        <w:t>Duplicate entries are ignored.</w:t>
      </w:r>
    </w:p>
    <w:p w14:paraId="3C37010F" w14:textId="77777777" w:rsidR="0035581A" w:rsidRDefault="0035581A" w:rsidP="0035581A">
      <w:pPr>
        <w:pStyle w:val="ListBullet"/>
        <w:numPr>
          <w:ilvl w:val="0"/>
          <w:numId w:val="0"/>
        </w:numPr>
        <w:ind w:left="360"/>
        <w:jc w:val="left"/>
      </w:pPr>
    </w:p>
    <w:p w14:paraId="25306D86" w14:textId="77777777" w:rsidR="0035581A" w:rsidRDefault="0035581A" w:rsidP="0035581A">
      <w:pPr>
        <w:pStyle w:val="ListBullet"/>
        <w:numPr>
          <w:ilvl w:val="0"/>
          <w:numId w:val="0"/>
        </w:numPr>
        <w:ind w:left="360"/>
        <w:jc w:val="left"/>
      </w:pPr>
    </w:p>
    <w:p w14:paraId="19B36A24" w14:textId="4E6CDB4A" w:rsidR="00600AFF" w:rsidRDefault="0035581A" w:rsidP="006D3674">
      <w:pPr>
        <w:pStyle w:val="Heading3"/>
      </w:pPr>
      <w:bookmarkStart w:id="338" w:name="_Toc60846745"/>
      <w:r>
        <w:t>Types of Dictionary Entries</w:t>
      </w:r>
      <w:bookmarkEnd w:id="338"/>
    </w:p>
    <w:p w14:paraId="66BE9C24" w14:textId="7DAA5A5E" w:rsidR="00820797" w:rsidRPr="00792B3D" w:rsidRDefault="0086700F" w:rsidP="00B10250">
      <w:pPr>
        <w:pStyle w:val="BodyText"/>
      </w:pPr>
      <w:r>
        <w:t>As we’ve already seen, t</w:t>
      </w:r>
      <w:r w:rsidR="00017C3A">
        <w:t xml:space="preserve">he simplest xml element is </w:t>
      </w:r>
      <w:r w:rsidR="00820797" w:rsidRPr="007A4B13">
        <w:t>dictEntry, it just makes a</w:t>
      </w:r>
      <w:r w:rsidR="00CE76B5">
        <w:t>n</w:t>
      </w:r>
      <w:r w:rsidR="00820797" w:rsidRPr="007A4B13">
        <w:t xml:space="preserve"> entry into the map of names</w:t>
      </w:r>
      <w:r w:rsidR="00820797">
        <w:t xml:space="preserve"> </w:t>
      </w:r>
      <w:r w:rsidR="00507AB1">
        <w:t>vs tag/num pairs</w:t>
      </w:r>
      <w:r w:rsidR="00820797" w:rsidRPr="007A4B13">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7A4B13" w:rsidRDefault="00820797" w:rsidP="00B34B98">
      <w:pPr>
        <w:pStyle w:val="BodyText"/>
      </w:pPr>
      <w:r w:rsidRPr="007A4B13">
        <w:t>H</w:t>
      </w:r>
      <w:r w:rsidRPr="00B34B98">
        <w:t>e</w:t>
      </w:r>
      <w:r w:rsidRPr="007A4B13">
        <w:t>re the name "fred" is a synonym for the tag/num pair (1,1).</w:t>
      </w:r>
    </w:p>
    <w:p w14:paraId="1B96CB0B" w14:textId="6B570275" w:rsidR="00820797" w:rsidRPr="007A4B13" w:rsidRDefault="0086700F" w:rsidP="00820797">
      <w:pPr>
        <w:pStyle w:val="BodyText"/>
      </w:pPr>
      <w:r>
        <w:t>On the other hand, t</w:t>
      </w:r>
      <w:r w:rsidR="00820797">
        <w:t xml:space="preserve">he elements </w:t>
      </w:r>
      <w:r w:rsidR="007A7554" w:rsidRPr="007A7554">
        <w:rPr>
          <w:b/>
          <w:i/>
        </w:rPr>
        <w:t>bank</w:t>
      </w:r>
      <w:r w:rsidR="007A7554">
        <w:t xml:space="preserve"> and </w:t>
      </w:r>
      <w:r w:rsidR="007A7554" w:rsidRPr="007A7554">
        <w:rPr>
          <w:b/>
          <w:i/>
        </w:rPr>
        <w:t>leaf</w:t>
      </w:r>
      <w:r w:rsidR="00820797" w:rsidRPr="007A4B13">
        <w:t xml:space="preserve"> are </w:t>
      </w:r>
      <w:r w:rsidR="00820797">
        <w:t xml:space="preserve">used </w:t>
      </w:r>
      <w:r w:rsidR="00820797" w:rsidRPr="007A4B13">
        <w:t>for describing h</w:t>
      </w:r>
      <w:r w:rsidR="00820797">
        <w:t xml:space="preserve">ierarchical </w:t>
      </w:r>
      <w:r w:rsidR="007A7554">
        <w:t>evio</w:t>
      </w:r>
      <w:r w:rsidR="00820797">
        <w:t xml:space="preserve"> structures. Take a look at the following:</w:t>
      </w: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lastRenderedPageBreak/>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Default="007A7554" w:rsidP="00820797">
      <w:pPr>
        <w:pStyle w:val="BodyText"/>
      </w:pPr>
      <w:r>
        <w:t xml:space="preserve">where </w:t>
      </w:r>
      <w:r w:rsidRPr="007A7554">
        <w:rPr>
          <w:b/>
          <w:i/>
        </w:rPr>
        <w:t>bank</w:t>
      </w:r>
      <w:r w:rsidR="00820797" w:rsidRPr="007A4B13">
        <w:t xml:space="preserve"> means </w:t>
      </w:r>
      <w:r w:rsidR="00820797">
        <w:t>an evio container (bank, segment, or tagsegment)</w:t>
      </w:r>
      <w:r>
        <w:t xml:space="preserve">, and </w:t>
      </w:r>
      <w:r w:rsidRPr="007A7554">
        <w:rPr>
          <w:b/>
          <w:i/>
        </w:rPr>
        <w:t>leaf</w:t>
      </w:r>
      <w:r w:rsidR="00820797" w:rsidRPr="007A4B13">
        <w:t xml:space="preserve"> means </w:t>
      </w:r>
      <w:r w:rsidR="00820797">
        <w:t xml:space="preserve">an evio container </w:t>
      </w:r>
      <w:r w:rsidR="009D4213">
        <w:t>with no children</w:t>
      </w:r>
      <w:r w:rsidR="00820797" w:rsidRPr="007A4B13">
        <w:t>.  The parser will generate map</w:t>
      </w:r>
      <w:r w:rsidR="00820797">
        <w:t xml:space="preserve"> </w:t>
      </w:r>
      <w:r w:rsidR="00820797" w:rsidRPr="007A4B13">
        <w:t xml:space="preserve">entries </w:t>
      </w:r>
      <w:r w:rsidR="00820797">
        <w:t>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Default="00EA7BB8" w:rsidP="00820797">
      <w:pPr>
        <w:pStyle w:val="BodyText"/>
      </w:pPr>
      <w:r>
        <w:t xml:space="preserve">Notice that a period, “.”, separates parent from child in the hierarchy. </w:t>
      </w:r>
      <w:r w:rsidR="00820797">
        <w:t>This scheme works well if all tag/num pairs are unique. That way there is a unique string associated with each tag/num pair. If multiple names are linked with the same pair, then searching for a particular name may not return the appropriate values</w:t>
      </w:r>
      <w:r w:rsidR="003114B8">
        <w:t>, and</w:t>
      </w:r>
      <w:r w:rsidR="00820797">
        <w:t xml:space="preserve"> searching for a tag/num pair may not return the appropriate name. </w:t>
      </w:r>
      <w:r w:rsidR="003114B8">
        <w:t>Likewise</w:t>
      </w:r>
      <w:r w:rsidR="00792B3D">
        <w:t>, i</w:t>
      </w:r>
      <w:r w:rsidR="00820797">
        <w:t>f a single name is linked with multiple pairs, the same confusion can result. In order to avoid these problems, both the C++ and Java implementations of the dictionary only allow unique mappings.</w:t>
      </w:r>
    </w:p>
    <w:p w14:paraId="2E0A9FAA" w14:textId="2F48E3AC" w:rsidR="006D2224" w:rsidRDefault="006D2224" w:rsidP="00820797">
      <w:pPr>
        <w:pStyle w:val="BodyText"/>
      </w:pPr>
      <w:r>
        <w:t xml:space="preserve">In addition to the tag, num, and name attributes, the dictionary can also </w:t>
      </w:r>
      <w:r w:rsidR="007A7AA6">
        <w:t>hold</w:t>
      </w:r>
      <w:r>
        <w:t xml:space="preserve"> the type information </w:t>
      </w:r>
      <w:r w:rsidR="007A7AA6">
        <w:t xml:space="preserve">about the contents of an evio container </w:t>
      </w:r>
      <w:r>
        <w:t xml:space="preserve">(unknown types are ignored). </w:t>
      </w:r>
      <w:r w:rsidR="006E4FD5">
        <w:t>For example</w:t>
      </w:r>
      <w:r w:rsidR="007A2F35">
        <w:t>,</w:t>
      </w:r>
      <w:r w:rsidR="00702D81">
        <w:t xml:space="preserve"> the following associates "fred" with 32 bit signed integers</w:t>
      </w:r>
      <w:r w:rsidR="006E4FD5">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pPr>
      <w:r>
        <w:t xml:space="preserve">The new composite type of data requires even more information about the format of the data inside. </w:t>
      </w:r>
      <w:r w:rsidR="007059DB">
        <w:t>To accommodate this,</w:t>
      </w:r>
      <w:r>
        <w:t xml:space="preserve"> all dictionary entries may now have a </w:t>
      </w:r>
      <w:r w:rsidRPr="004D5E51">
        <w:rPr>
          <w:b/>
          <w:i/>
        </w:rPr>
        <w:t>description</w:t>
      </w:r>
      <w:r>
        <w:t xml:space="preserve"> xml subelement defined. These descriptions may have the </w:t>
      </w:r>
      <w:r w:rsidRPr="004D5E51">
        <w:rPr>
          <w:b/>
          <w:i/>
        </w:rPr>
        <w:t>format</w:t>
      </w:r>
      <w:r>
        <w:t xml:space="preserve"> attribute defined as well:</w:t>
      </w: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Default="00C51383" w:rsidP="00260E0A">
      <w:pPr>
        <w:pStyle w:val="BodyText"/>
      </w:pPr>
      <w:r>
        <w:t xml:space="preserve">The description </w:t>
      </w:r>
      <w:r w:rsidR="001836FE">
        <w:t xml:space="preserve">and format </w:t>
      </w:r>
      <w:r>
        <w:t xml:space="preserve">can be anything meaningful to the user. Hall </w:t>
      </w:r>
      <w:r w:rsidR="007059DB">
        <w:t>D will use a set format for both entries</w:t>
      </w:r>
      <w:r>
        <w:t xml:space="preserve"> </w:t>
      </w:r>
      <w:r w:rsidR="006762EB">
        <w:t xml:space="preserve">when using composite type data </w:t>
      </w:r>
      <w:r w:rsidR="00617E83">
        <w:t>so they</w:t>
      </w:r>
      <w:r>
        <w:t xml:space="preserve"> can be parsed</w:t>
      </w:r>
      <w:r w:rsidR="00C31634">
        <w:t xml:space="preserve"> </w:t>
      </w:r>
      <w:r w:rsidR="001836FE">
        <w:t>and additional information extracted from it. This is done to allow flexibility to the user but not in a way that would be a constantly changing specification for evio.</w:t>
      </w:r>
    </w:p>
    <w:p w14:paraId="3E572E66" w14:textId="77777777" w:rsidR="000A649D" w:rsidRDefault="000A649D" w:rsidP="00260E0A">
      <w:pPr>
        <w:pStyle w:val="BodyText"/>
      </w:pPr>
    </w:p>
    <w:p w14:paraId="44B405A7" w14:textId="49CD9135" w:rsidR="000A649D" w:rsidRDefault="000A649D" w:rsidP="000A649D">
      <w:pPr>
        <w:pStyle w:val="Heading3"/>
      </w:pPr>
      <w:bookmarkStart w:id="339" w:name="_Toc60846746"/>
      <w:r>
        <w:t>Matching</w:t>
      </w:r>
      <w:r w:rsidR="00EF3523">
        <w:t xml:space="preserve"> Priorities</w:t>
      </w:r>
      <w:bookmarkEnd w:id="339"/>
    </w:p>
    <w:p w14:paraId="1B060F33" w14:textId="080D3E52" w:rsidR="000A649D" w:rsidRDefault="000A649D" w:rsidP="000A649D">
      <w:pPr>
        <w:pStyle w:val="BodyText"/>
      </w:pPr>
      <w:r>
        <w:t>Given a dictionary, how are matches made and prioritized?</w:t>
      </w:r>
      <w:r w:rsidR="000825C4">
        <w:t xml:space="preserve"> Matches are made </w:t>
      </w:r>
      <w:r w:rsidR="00A05772">
        <w:t xml:space="preserve">with the in the dictionary </w:t>
      </w:r>
      <w:r w:rsidR="000825C4">
        <w:t>in the following order:</w:t>
      </w:r>
    </w:p>
    <w:p w14:paraId="07381FD6" w14:textId="7F1C7BEB" w:rsidR="000825C4" w:rsidRDefault="000825C4" w:rsidP="00CF19A9">
      <w:pPr>
        <w:pStyle w:val="ListNumber"/>
        <w:numPr>
          <w:ilvl w:val="0"/>
          <w:numId w:val="25"/>
        </w:numPr>
        <w:jc w:val="left"/>
      </w:pPr>
      <w:r>
        <w:t>The</w:t>
      </w:r>
      <w:r w:rsidR="00030824">
        <w:t xml:space="preserve"> first</w:t>
      </w:r>
      <w:r>
        <w:t xml:space="preserve"> entry specifying both a single tag and a single num matches </w:t>
      </w:r>
      <w:r w:rsidR="00EF3523">
        <w:t>a bank or event with the same tag and num.</w:t>
      </w:r>
    </w:p>
    <w:p w14:paraId="32EE7847" w14:textId="77777777" w:rsidR="009D275F" w:rsidRDefault="005D1A46" w:rsidP="00CF19A9">
      <w:pPr>
        <w:pStyle w:val="ListNumber"/>
        <w:numPr>
          <w:ilvl w:val="0"/>
          <w:numId w:val="25"/>
        </w:numPr>
        <w:jc w:val="left"/>
      </w:pPr>
      <w:r>
        <w:t xml:space="preserve">The first entry specifying only a single tag matches any structure with the same tag. </w:t>
      </w:r>
    </w:p>
    <w:p w14:paraId="39EDC3F6" w14:textId="649E649B" w:rsidR="005D1A46" w:rsidRPr="000A649D" w:rsidRDefault="005D1A46" w:rsidP="00CF19A9">
      <w:pPr>
        <w:pStyle w:val="ListNumber"/>
        <w:numPr>
          <w:ilvl w:val="0"/>
          <w:numId w:val="25"/>
        </w:numPr>
        <w:jc w:val="left"/>
      </w:pPr>
      <w:r>
        <w:t>The first entry specifying a range of tags matches any structure with a tag in that range.</w:t>
      </w:r>
    </w:p>
    <w:p w14:paraId="319BE52F" w14:textId="77777777" w:rsidR="000A649D" w:rsidRDefault="000A649D" w:rsidP="00260E0A">
      <w:pPr>
        <w:pStyle w:val="BodyText"/>
      </w:pPr>
    </w:p>
    <w:p w14:paraId="4BDB260D" w14:textId="2E908A0E" w:rsidR="00767758" w:rsidRDefault="00767758" w:rsidP="006D3674">
      <w:pPr>
        <w:pStyle w:val="Heading3"/>
      </w:pPr>
      <w:bookmarkStart w:id="340" w:name="_Toc448308475"/>
      <w:bookmarkStart w:id="341" w:name="_Toc60846747"/>
      <w:r>
        <w:t>Pretty Printing</w:t>
      </w:r>
      <w:bookmarkEnd w:id="340"/>
      <w:bookmarkEnd w:id="341"/>
    </w:p>
    <w:p w14:paraId="314F9DA3" w14:textId="77777777" w:rsidR="00767758" w:rsidRDefault="00767758" w:rsidP="00767758">
      <w:pPr>
        <w:pStyle w:val="BodyText"/>
      </w:pPr>
      <w:r>
        <w:t>Dictionary entries with</w:t>
      </w:r>
      <w:r w:rsidR="004B3478">
        <w:t>out</w:t>
      </w:r>
      <w:r>
        <w:t xml:space="preserve"> the </w:t>
      </w:r>
      <w:r w:rsidRPr="004B3478">
        <w:rPr>
          <w:b/>
          <w:i/>
        </w:rPr>
        <w:t>num</w:t>
      </w:r>
      <w: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Default="00F4082E" w:rsidP="00260E0A">
      <w:pPr>
        <w:pStyle w:val="BodyText"/>
      </w:pPr>
      <w:r>
        <w:t>For example, say the 2 dictionary entries above are the only ones defined for tag = 1. Now, i</w:t>
      </w:r>
      <w:r w:rsidR="004B3478">
        <w:t xml:space="preserve">f </w:t>
      </w:r>
      <w:r>
        <w:t xml:space="preserve">an evio data file is being printed and contains a bank with tag = 1 and num = 2, </w:t>
      </w:r>
      <w:r w:rsidR="004B3478">
        <w:t xml:space="preserve">what this does is assigned the name “GeneralTag” to </w:t>
      </w:r>
      <w:r w:rsidR="008417D0">
        <w:t>such a bank whose specific tag/num pair has no corresponding dictionary entry.</w:t>
      </w:r>
    </w:p>
    <w:p w14:paraId="2A57EBA9" w14:textId="77777777" w:rsidR="009E7EE1" w:rsidRDefault="009E7EE1" w:rsidP="00260E0A">
      <w:pPr>
        <w:pStyle w:val="BodyText"/>
      </w:pPr>
    </w:p>
    <w:p w14:paraId="2FD0837C" w14:textId="4A362426" w:rsidR="00A901EF" w:rsidRPr="00AE0534" w:rsidRDefault="00A901EF" w:rsidP="006D3674">
      <w:pPr>
        <w:pStyle w:val="Heading3"/>
      </w:pPr>
      <w:bookmarkStart w:id="342" w:name="_Toc448308476"/>
      <w:bookmarkStart w:id="343" w:name="_Toc60846748"/>
      <w:r>
        <w:t>Behaviors</w:t>
      </w:r>
      <w:bookmarkEnd w:id="342"/>
      <w:bookmarkEnd w:id="343"/>
    </w:p>
    <w:p w14:paraId="651A2F1F" w14:textId="4F52A093" w:rsidR="00344A7D" w:rsidRDefault="000320B6" w:rsidP="0069732A">
      <w:pPr>
        <w:pStyle w:val="BodyText"/>
      </w:pPr>
      <w:r>
        <w:t>There are a few other issues that need t</w:t>
      </w:r>
      <w:r w:rsidR="009E7EE1">
        <w:t xml:space="preserve">o be addressed. The use of the </w:t>
      </w:r>
      <w:r w:rsidR="009E7EE1" w:rsidRPr="009E7EE1">
        <w:rPr>
          <w:b/>
          <w:i/>
        </w:rPr>
        <w:t>leaf</w:t>
      </w:r>
      <w:r>
        <w:t xml:space="preserve"> element is o</w:t>
      </w:r>
      <w:r w:rsidR="009E7EE1">
        <w:t xml:space="preserve">ptional and may be replaced by </w:t>
      </w:r>
      <w:r w:rsidR="009E7EE1" w:rsidRPr="009E7EE1">
        <w:rPr>
          <w:b/>
          <w:i/>
        </w:rPr>
        <w:t>bank</w:t>
      </w:r>
      <w:r w:rsidR="009E7EE1">
        <w:t xml:space="preserve">. However, if </w:t>
      </w:r>
      <w:r w:rsidR="009E7EE1" w:rsidRPr="009E7EE1">
        <w:rPr>
          <w:b/>
          <w:i/>
        </w:rPr>
        <w:t>leaf</w:t>
      </w:r>
      <w:r>
        <w:t xml:space="preserve"> is used, it may not have any children. Even though XML</w:t>
      </w:r>
      <w:r w:rsidRPr="007A4B13">
        <w:t xml:space="preserve"> is </w:t>
      </w:r>
      <w:r>
        <w:t>case-sensitive, in the parsing of the dictionary, all the accepted elements' and attributes' cases are ignored.</w:t>
      </w:r>
    </w:p>
    <w:p w14:paraId="11000B0B" w14:textId="77777777" w:rsidR="00A901EF" w:rsidRDefault="000320B6" w:rsidP="00A901EF">
      <w:pPr>
        <w:pStyle w:val="BodyText"/>
      </w:pPr>
      <w:r>
        <w:t>T</w:t>
      </w:r>
      <w:r w:rsidR="00A901EF">
        <w:t>he xml representation of a dictionary can be embedded in a larger xml document.</w:t>
      </w:r>
      <w:r>
        <w:t xml:space="preserve"> Giving this larger document as the dictionary to be parsed </w:t>
      </w:r>
      <w:r w:rsidR="00A901EF">
        <w:t xml:space="preserve">is perfectly acceptable and </w:t>
      </w:r>
      <w:r>
        <w:t xml:space="preserve">the code </w:t>
      </w:r>
      <w:r w:rsidR="00A901EF">
        <w:t xml:space="preserve">will pick </w:t>
      </w:r>
      <w:r>
        <w:t>out the dictionary portion</w:t>
      </w:r>
      <w:r w:rsidR="00A901EF">
        <w:t>. If multiple dictionaries are included, only the first is used and the rest are ignored.</w:t>
      </w:r>
    </w:p>
    <w:p w14:paraId="49B47060" w14:textId="2DCE7BB8" w:rsidR="00A901EF" w:rsidRDefault="00A901EF" w:rsidP="00A901EF">
      <w:pPr>
        <w:pStyle w:val="BodyText"/>
      </w:pPr>
      <w:r>
        <w:t>Furthermore, irrelevant xml elements and attributes may be present and are simply ignored. When the</w:t>
      </w:r>
      <w:r w:rsidR="00B741C6">
        <w:t xml:space="preserve"> </w:t>
      </w:r>
      <w:r w:rsidR="0069732A">
        <w:t>Java</w:t>
      </w:r>
      <w:r>
        <w:t xml:space="preserve"> toXml() method of a dictionary is called, only the dictionary portion of the original, full xml document is returned as a String.</w:t>
      </w:r>
    </w:p>
    <w:p w14:paraId="1856ED82" w14:textId="77777777" w:rsidR="00827D8E" w:rsidRDefault="00827D8E" w:rsidP="00A901EF">
      <w:pPr>
        <w:pStyle w:val="BodyText"/>
      </w:pPr>
    </w:p>
    <w:p w14:paraId="58C3179D" w14:textId="7B5636DB" w:rsidR="00827D8E" w:rsidRDefault="00497EF7" w:rsidP="00827D8E">
      <w:pPr>
        <w:pStyle w:val="Heading3"/>
      </w:pPr>
      <w:bookmarkStart w:id="344" w:name="_Toc60846749"/>
      <w:r>
        <w:t>Dictionary Class</w:t>
      </w:r>
      <w:bookmarkEnd w:id="344"/>
    </w:p>
    <w:p w14:paraId="4A419AA5" w14:textId="2098E536" w:rsidR="0069732A" w:rsidRDefault="00827D8E" w:rsidP="0012093A">
      <w:pPr>
        <w:jc w:val="left"/>
      </w:pPr>
      <w:r>
        <w:t>So far</w:t>
      </w:r>
      <w:r w:rsidR="00640F51">
        <w:t>,</w:t>
      </w:r>
      <w:r>
        <w:t xml:space="preserve"> this chapter has</w:t>
      </w:r>
      <w:r w:rsidR="00640F51">
        <w:t xml:space="preserve"> described the xml format of the dictionary. However, in both C++ and Java, the dictionary is also an object of the </w:t>
      </w:r>
      <w:r w:rsidR="00640F51" w:rsidRPr="00E56AA4">
        <w:rPr>
          <w:b/>
          <w:i/>
        </w:rPr>
        <w:t>EvioXMLDictionary</w:t>
      </w:r>
      <w:r w:rsidR="00640F51">
        <w:t xml:space="preserve"> class (which takes the xml </w:t>
      </w:r>
      <w:r w:rsidR="008566A7">
        <w:t xml:space="preserve">string </w:t>
      </w:r>
      <w:r w:rsidR="00640F51">
        <w:t>as a constructor arg).</w:t>
      </w:r>
      <w:r w:rsidR="0012093A">
        <w:t xml:space="preserve"> This class has methods to directly access the information from having parsed the xml. See doxygen and Javadoc docs </w:t>
      </w:r>
      <w:r w:rsidR="00950E55">
        <w:t xml:space="preserve">for details as well as the follow </w:t>
      </w:r>
      <w:hyperlink w:anchor="_Dictionaries" w:history="1">
        <w:r w:rsidR="00950E55" w:rsidRPr="00950E55">
          <w:rPr>
            <w:rStyle w:val="Hyperlink"/>
          </w:rPr>
          <w:t>C++ section</w:t>
        </w:r>
      </w:hyperlink>
      <w:r w:rsidR="00950E55">
        <w:t xml:space="preserve"> and Java section.</w:t>
      </w:r>
    </w:p>
    <w:p w14:paraId="3819E39E" w14:textId="77777777" w:rsidR="0012093A" w:rsidRDefault="0012093A" w:rsidP="0012093A">
      <w:pPr>
        <w:jc w:val="left"/>
      </w:pPr>
    </w:p>
    <w:p w14:paraId="654FE9DF" w14:textId="21E74508" w:rsidR="0012093A" w:rsidRDefault="0012093A" w:rsidP="0012093A">
      <w:pPr>
        <w:jc w:val="left"/>
      </w:pPr>
      <w:r>
        <w:lastRenderedPageBreak/>
        <w:t xml:space="preserve">The dictionary in object form can also be used in searches by means of the </w:t>
      </w:r>
      <w:r w:rsidRPr="00E56AA4">
        <w:rPr>
          <w:b/>
          <w:i/>
        </w:rPr>
        <w:t>StructureFinder</w:t>
      </w:r>
      <w:r>
        <w:t xml:space="preserve"> and other classes. Again, see doxygen and Javadoc docs for details.</w:t>
      </w:r>
      <w:r w:rsidR="00466C2C">
        <w:t xml:space="preserve"> </w:t>
      </w:r>
    </w:p>
    <w:p w14:paraId="331140CD" w14:textId="77777777" w:rsidR="00830B6D" w:rsidRDefault="00830B6D" w:rsidP="006E66EE">
      <w:pPr>
        <w:pStyle w:val="PartTitle"/>
        <w:framePr w:w="2400" w:wrap="notBeside" w:hAnchor="page" w:x="8094" w:y="901"/>
      </w:pPr>
      <w:r>
        <w:lastRenderedPageBreak/>
        <w:t>Appendix</w:t>
      </w:r>
    </w:p>
    <w:p w14:paraId="37EFDA08" w14:textId="0F2378B0" w:rsidR="00830B6D" w:rsidRDefault="0026296E" w:rsidP="006E66EE">
      <w:pPr>
        <w:pStyle w:val="PartLabel"/>
        <w:framePr w:w="2400" w:wrap="notBeside" w:hAnchor="page" w:x="8094" w:y="901"/>
      </w:pPr>
      <w:r>
        <w:t>A</w:t>
      </w:r>
    </w:p>
    <w:p w14:paraId="078C2B6B" w14:textId="77777777" w:rsidR="00830B6D" w:rsidRDefault="00830B6D" w:rsidP="006E66EE">
      <w:pPr>
        <w:jc w:val="left"/>
      </w:pPr>
    </w:p>
    <w:p w14:paraId="276A586D" w14:textId="2C6C18DC" w:rsidR="00830B6D" w:rsidRDefault="00FB724C" w:rsidP="00CF19A9">
      <w:pPr>
        <w:pStyle w:val="Heading1"/>
        <w:numPr>
          <w:ilvl w:val="0"/>
          <w:numId w:val="9"/>
        </w:numPr>
        <w:jc w:val="left"/>
      </w:pPr>
      <w:bookmarkStart w:id="345" w:name="_Toc448308478"/>
      <w:bookmarkStart w:id="346" w:name="_Toc60846750"/>
      <w:r>
        <w:t xml:space="preserve">EVIO </w:t>
      </w:r>
      <w:r w:rsidR="00C8174C">
        <w:t>Function Objects</w:t>
      </w:r>
      <w:bookmarkEnd w:id="345"/>
      <w:r w:rsidR="0029308F">
        <w:t xml:space="preserve"> for Evio Version 4 C++</w:t>
      </w:r>
      <w:bookmarkEnd w:id="346"/>
    </w:p>
    <w:p w14:paraId="35CF1C0C" w14:textId="77777777" w:rsidR="00C8174C" w:rsidRDefault="00C8174C" w:rsidP="006E66EE">
      <w:pPr>
        <w:jc w:val="left"/>
      </w:pPr>
    </w:p>
    <w:p w14:paraId="6573D904" w14:textId="77777777" w:rsidR="00E05FD5" w:rsidRDefault="00C8174C" w:rsidP="006E66EE">
      <w:pPr>
        <w:jc w:val="left"/>
      </w:pPr>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14:paraId="2859546F" w14:textId="77777777" w:rsidR="00AD08DB" w:rsidRDefault="00AD08DB" w:rsidP="006E66EE">
      <w:pPr>
        <w:jc w:val="left"/>
      </w:pPr>
    </w:p>
    <w:p w14:paraId="0608E1F9" w14:textId="77777777" w:rsidR="007B1E7E" w:rsidRPr="004F4D90" w:rsidRDefault="007B1E7E" w:rsidP="006E66EE">
      <w:pPr>
        <w:jc w:val="left"/>
        <w:rPr>
          <w:sz w:val="28"/>
          <w:szCs w:val="28"/>
          <w:u w:val="single"/>
        </w:rPr>
      </w:pPr>
      <w:r w:rsidRPr="004F4D90">
        <w:rPr>
          <w:sz w:val="28"/>
          <w:szCs w:val="28"/>
          <w:u w:val="single"/>
        </w:rPr>
        <w:t>operator() returns bool:</w:t>
      </w:r>
    </w:p>
    <w:p w14:paraId="1DD1B10D" w14:textId="77777777" w:rsidR="007B1E7E" w:rsidRDefault="007B1E7E" w:rsidP="006E66EE">
      <w:pPr>
        <w:jc w:val="left"/>
      </w:pPr>
    </w:p>
    <w:p w14:paraId="1081FDEB" w14:textId="77777777" w:rsidR="00E05FD5" w:rsidRPr="0068762A" w:rsidRDefault="00F6718A" w:rsidP="006E66EE">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14:paraId="65F6CAB4"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14:paraId="47CB4D48"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14:paraId="5D60A097"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14:paraId="5EFDAE19"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14:paraId="450CEED7"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14:paraId="1C338E51"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14:paraId="00E77599"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14:paraId="4A971C96" w14:textId="77777777" w:rsidR="009E325F"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14:paraId="22309491" w14:textId="77777777" w:rsidR="00605899" w:rsidRPr="0068762A"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CC03719" w14:textId="77777777" w:rsidR="00605899" w:rsidRDefault="00557AEF" w:rsidP="006E66EE">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14:paraId="350E8B4E" w14:textId="77777777" w:rsidR="007B1E7E" w:rsidRDefault="007B1E7E" w:rsidP="006E66EE">
      <w:pPr>
        <w:jc w:val="left"/>
      </w:pPr>
    </w:p>
    <w:p w14:paraId="0A030548" w14:textId="77777777" w:rsidR="007B1E7E" w:rsidRDefault="007B1E7E" w:rsidP="006E66EE">
      <w:pPr>
        <w:jc w:val="left"/>
      </w:pPr>
    </w:p>
    <w:p w14:paraId="30EE5BBF" w14:textId="77777777" w:rsidR="007B1E7E" w:rsidRPr="004F4D90" w:rsidRDefault="007B1E7E" w:rsidP="006E66EE">
      <w:pPr>
        <w:jc w:val="left"/>
        <w:rPr>
          <w:sz w:val="28"/>
          <w:szCs w:val="28"/>
          <w:u w:val="single"/>
        </w:rPr>
      </w:pPr>
      <w:r w:rsidRPr="004F4D90">
        <w:rPr>
          <w:sz w:val="28"/>
          <w:szCs w:val="28"/>
          <w:u w:val="single"/>
        </w:rPr>
        <w:t>operator() returns void:</w:t>
      </w:r>
    </w:p>
    <w:p w14:paraId="434277E4" w14:textId="77777777" w:rsidR="007B1E7E" w:rsidRDefault="007B1E7E" w:rsidP="006E66EE">
      <w:pPr>
        <w:pStyle w:val="BodyText"/>
        <w:rPr>
          <w:rFonts w:ascii="Courier New" w:hAnsi="Courier New" w:cs="Courier New"/>
          <w:sz w:val="22"/>
          <w:szCs w:val="22"/>
        </w:rPr>
      </w:pPr>
    </w:p>
    <w:p w14:paraId="67FE46EF" w14:textId="77777777" w:rsidR="00CB5B56" w:rsidRDefault="00557AEF" w:rsidP="006E66EE">
      <w:pPr>
        <w:pStyle w:val="BodyText"/>
        <w:rPr>
          <w:rFonts w:ascii="Courier New" w:hAnsi="Courier New" w:cs="Courier New"/>
          <w:sz w:val="22"/>
          <w:szCs w:val="22"/>
        </w:rPr>
        <w:sectPr w:rsidR="00CB5B56" w:rsidSect="005C412E">
          <w:headerReference w:type="default" r:id="rId49"/>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14:paraId="20F42840" w14:textId="77777777" w:rsidR="00CB5B56" w:rsidRDefault="00CB5B56" w:rsidP="006E66EE">
      <w:pPr>
        <w:pStyle w:val="BodyText"/>
        <w:rPr>
          <w:rFonts w:ascii="Courier New" w:hAnsi="Courier New" w:cs="Courier New"/>
          <w:sz w:val="22"/>
          <w:szCs w:val="22"/>
        </w:rPr>
      </w:pPr>
    </w:p>
    <w:p w14:paraId="52BDF9AF" w14:textId="77777777" w:rsidR="00686FBE" w:rsidRPr="00CF427B" w:rsidRDefault="00686FBE" w:rsidP="006E66EE">
      <w:pPr>
        <w:jc w:val="left"/>
      </w:pPr>
    </w:p>
    <w:p w14:paraId="5D20912E" w14:textId="77777777" w:rsidR="00830B6D" w:rsidRPr="00CF427B" w:rsidRDefault="00830B6D" w:rsidP="006E66EE">
      <w:pPr>
        <w:jc w:val="left"/>
      </w:pPr>
    </w:p>
    <w:p w14:paraId="456E6D0C" w14:textId="77777777" w:rsidR="008D1D41" w:rsidRPr="00CF427B" w:rsidRDefault="008D1D41" w:rsidP="006E66EE">
      <w:pPr>
        <w:jc w:val="left"/>
      </w:pPr>
    </w:p>
    <w:sectPr w:rsidR="008D1D41" w:rsidRPr="00CF427B" w:rsidSect="005C412E">
      <w:headerReference w:type="default" r:id="rId5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29066" w14:textId="77777777" w:rsidR="005F4439" w:rsidRDefault="005F4439">
      <w:r>
        <w:separator/>
      </w:r>
    </w:p>
  </w:endnote>
  <w:endnote w:type="continuationSeparator" w:id="0">
    <w:p w14:paraId="683E020E" w14:textId="77777777" w:rsidR="005F4439" w:rsidRDefault="005F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264C52" w14:textId="77777777" w:rsidR="005F4439" w:rsidRDefault="005F4439">
      <w:r>
        <w:separator/>
      </w:r>
    </w:p>
  </w:footnote>
  <w:footnote w:type="continuationSeparator" w:id="0">
    <w:p w14:paraId="7805DEEE" w14:textId="77777777" w:rsidR="005F4439" w:rsidRDefault="005F44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6DC8" w14:textId="0747A7BD" w:rsidR="0009739F" w:rsidRPr="008731DC" w:rsidRDefault="0009739F" w:rsidP="00AB03FD">
    <w:pPr>
      <w:pStyle w:val="NoteHeading"/>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6BBA03" w14:textId="77777777" w:rsidR="0009739F" w:rsidRDefault="0009739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01437" w14:textId="77777777" w:rsidR="0009739F" w:rsidRDefault="0009739F" w:rsidP="006E66EE">
    <w:pPr>
      <w:pStyle w:val="NoteHeading"/>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3CF9" w14:textId="77777777" w:rsidR="0009739F" w:rsidRDefault="0009739F" w:rsidP="004D7DEE">
    <w:pPr>
      <w:pStyle w:val="NoteHeading"/>
      <w:jc w:val="left"/>
    </w:pPr>
    <w:r>
      <w:t>jevio GUI</w:t>
    </w:r>
  </w:p>
  <w:p w14:paraId="0141DC3A" w14:textId="77777777" w:rsidR="0009739F" w:rsidRDefault="0009739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7004B" w14:textId="712ECBFC" w:rsidR="0009739F" w:rsidRDefault="0009739F" w:rsidP="006E66EE">
    <w:pPr>
      <w:pStyle w:val="NoteHeading"/>
      <w:jc w:val="left"/>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BB0A6" w14:textId="77777777" w:rsidR="0009739F" w:rsidRDefault="0009739F" w:rsidP="004D7DEE">
    <w:pPr>
      <w:pStyle w:val="NoteHeading"/>
      <w:jc w:val="left"/>
    </w:pPr>
    <w:r>
      <w:t>jevio GUI</w:t>
    </w:r>
  </w:p>
  <w:p w14:paraId="0134905F" w14:textId="77777777" w:rsidR="0009739F" w:rsidRDefault="0009739F">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8360A" w14:textId="77777777" w:rsidR="0009739F" w:rsidRDefault="0009739F" w:rsidP="00C440A5">
    <w:pPr>
      <w:pStyle w:val="NoteHeading"/>
      <w:jc w:val="left"/>
    </w:pPr>
    <w:r>
      <w:t>evio data format</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F9DB8" w14:textId="47B1C0F2" w:rsidR="0009739F" w:rsidRDefault="0009739F" w:rsidP="00C067B5">
    <w:pPr>
      <w:pStyle w:val="NoteHeading"/>
      <w:jc w:val="left"/>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35021" w14:textId="77777777" w:rsidR="0009739F" w:rsidRDefault="0009739F" w:rsidP="00C067B5">
    <w:pPr>
      <w:pStyle w:val="NoteHeading"/>
      <w:jc w:val="left"/>
    </w:pPr>
    <w:r>
      <w:t>revision history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A47DE" w14:textId="77777777" w:rsidR="0009739F" w:rsidRPr="008731DC" w:rsidRDefault="0009739F" w:rsidP="00AB03FD">
    <w:pPr>
      <w:pStyle w:val="NoteHeading"/>
      <w:jc w:val="left"/>
    </w:pPr>
    <w:r>
      <w:t>INTROduction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AB4E4" w14:textId="77777777" w:rsidR="0009739F" w:rsidRPr="008731DC" w:rsidRDefault="0009739F" w:rsidP="00AB03FD">
    <w:pPr>
      <w:pStyle w:val="NoteHeading"/>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60781" w14:textId="77777777" w:rsidR="0009739F" w:rsidRPr="008731DC" w:rsidRDefault="0009739F" w:rsidP="00AB03FD">
    <w:pPr>
      <w:pStyle w:val="NoteHeading"/>
      <w:jc w:val="left"/>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9209B" w14:textId="20D4C42B" w:rsidR="0009739F" w:rsidRDefault="0009739F" w:rsidP="00C067B5">
    <w:pPr>
      <w:pStyle w:val="NoteHeading"/>
      <w:jc w:val="left"/>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6A294" w14:textId="77777777" w:rsidR="0009739F" w:rsidRDefault="0009739F" w:rsidP="006E66EE">
    <w:pPr>
      <w:pStyle w:val="NoteHeading"/>
      <w:jc w:val="left"/>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8D0C0" w14:textId="77777777" w:rsidR="0009739F" w:rsidRDefault="0009739F" w:rsidP="006E66EE">
    <w:pPr>
      <w:pStyle w:val="NoteHeading"/>
      <w:jc w:val="left"/>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29930" w14:textId="77777777" w:rsidR="0009739F" w:rsidRDefault="0009739F" w:rsidP="004D7DEE">
    <w:pPr>
      <w:pStyle w:val="NoteHeading"/>
      <w:jc w:val="left"/>
    </w:pPr>
    <w:r>
      <w:t>jevio GUI</w:t>
    </w:r>
  </w:p>
  <w:p w14:paraId="275B860E" w14:textId="77777777" w:rsidR="0009739F" w:rsidRDefault="0009739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B4DCE" w14:textId="77777777" w:rsidR="0009739F" w:rsidRDefault="0009739F" w:rsidP="006E66EE">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FA698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8942254"/>
    <w:lvl w:ilvl="0">
      <w:start w:val="1"/>
      <w:numFmt w:val="decimal"/>
      <w:lvlText w:val="%1."/>
      <w:lvlJc w:val="left"/>
      <w:pPr>
        <w:tabs>
          <w:tab w:val="num" w:pos="1800"/>
        </w:tabs>
        <w:ind w:left="1800" w:hanging="360"/>
      </w:pPr>
    </w:lvl>
  </w:abstractNum>
  <w:abstractNum w:abstractNumId="2">
    <w:nsid w:val="FFFFFF7D"/>
    <w:multiLevelType w:val="singleLevel"/>
    <w:tmpl w:val="63A4FC1E"/>
    <w:lvl w:ilvl="0">
      <w:start w:val="1"/>
      <w:numFmt w:val="decimal"/>
      <w:lvlText w:val="%1."/>
      <w:lvlJc w:val="left"/>
      <w:pPr>
        <w:tabs>
          <w:tab w:val="num" w:pos="1440"/>
        </w:tabs>
        <w:ind w:left="1440" w:hanging="360"/>
      </w:pPr>
    </w:lvl>
  </w:abstractNum>
  <w:abstractNum w:abstractNumId="3">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944BC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78658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352DD5"/>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A452909"/>
    <w:multiLevelType w:val="hybridMultilevel"/>
    <w:tmpl w:val="E5326D18"/>
    <w:lvl w:ilvl="0" w:tplc="B52E57C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601F0B"/>
    <w:multiLevelType w:val="hybridMultilevel"/>
    <w:tmpl w:val="35963728"/>
    <w:lvl w:ilvl="0" w:tplc="CAB2C7C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A84156"/>
    <w:multiLevelType w:val="multilevel"/>
    <w:tmpl w:val="0409001F"/>
    <w:numStyleLink w:val="111111"/>
  </w:abstractNum>
  <w:abstractNum w:abstractNumId="2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nsid w:val="1FA94607"/>
    <w:multiLevelType w:val="hybridMultilevel"/>
    <w:tmpl w:val="CD6C5F14"/>
    <w:lvl w:ilvl="0" w:tplc="C40C9C44">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D1F2E79"/>
    <w:multiLevelType w:val="hybridMultilevel"/>
    <w:tmpl w:val="ABBCC3E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7C4522"/>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25D56D6"/>
    <w:multiLevelType w:val="multilevel"/>
    <w:tmpl w:val="62D041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DC151F"/>
    <w:multiLevelType w:val="hybridMultilevel"/>
    <w:tmpl w:val="921A7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4">
    <w:nsid w:val="78B037AF"/>
    <w:multiLevelType w:val="hybridMultilevel"/>
    <w:tmpl w:val="D1903C3A"/>
    <w:lvl w:ilvl="0" w:tplc="C40C9C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9"/>
  </w:num>
  <w:num w:numId="3">
    <w:abstractNumId w:val="9"/>
  </w:num>
  <w:num w:numId="4">
    <w:abstractNumId w:val="7"/>
  </w:num>
  <w:num w:numId="5">
    <w:abstractNumId w:val="6"/>
  </w:num>
  <w:num w:numId="6">
    <w:abstractNumId w:val="3"/>
  </w:num>
  <w:num w:numId="7">
    <w:abstractNumId w:val="34"/>
  </w:num>
  <w:num w:numId="8">
    <w:abstractNumId w:val="42"/>
  </w:num>
  <w:num w:numId="9">
    <w:abstractNumId w:val="41"/>
  </w:num>
  <w:num w:numId="10">
    <w:abstractNumId w:val="36"/>
  </w:num>
  <w:num w:numId="11">
    <w:abstractNumId w:val="26"/>
  </w:num>
  <w:num w:numId="12">
    <w:abstractNumId w:val="29"/>
  </w:num>
  <w:num w:numId="13">
    <w:abstractNumId w:val="24"/>
  </w:num>
  <w:num w:numId="14">
    <w:abstractNumId w:val="43"/>
  </w:num>
  <w:num w:numId="15">
    <w:abstractNumId w:val="17"/>
  </w:num>
  <w:num w:numId="16">
    <w:abstractNumId w:val="37"/>
  </w:num>
  <w:num w:numId="17">
    <w:abstractNumId w:val="38"/>
  </w:num>
  <w:num w:numId="18">
    <w:abstractNumId w:val="27"/>
  </w:num>
  <w:num w:numId="19">
    <w:abstractNumId w:val="31"/>
  </w:num>
  <w:num w:numId="20">
    <w:abstractNumId w:val="20"/>
  </w:num>
  <w:num w:numId="21">
    <w:abstractNumId w:val="8"/>
    <w:lvlOverride w:ilvl="0">
      <w:startOverride w:val="1"/>
    </w:lvlOverride>
  </w:num>
  <w:num w:numId="22">
    <w:abstractNumId w:val="11"/>
  </w:num>
  <w:num w:numId="23">
    <w:abstractNumId w:val="30"/>
  </w:num>
  <w:num w:numId="24">
    <w:abstractNumId w:val="8"/>
  </w:num>
  <w:num w:numId="25">
    <w:abstractNumId w:val="8"/>
    <w:lvlOverride w:ilvl="0">
      <w:startOverride w:val="1"/>
    </w:lvlOverride>
  </w:num>
  <w:num w:numId="26">
    <w:abstractNumId w:val="10"/>
  </w:num>
  <w:num w:numId="27">
    <w:abstractNumId w:val="32"/>
  </w:num>
  <w:num w:numId="28">
    <w:abstractNumId w:val="40"/>
  </w:num>
  <w:num w:numId="29">
    <w:abstractNumId w:val="33"/>
  </w:num>
  <w:num w:numId="30">
    <w:abstractNumId w:val="25"/>
  </w:num>
  <w:num w:numId="31">
    <w:abstractNumId w:val="13"/>
  </w:num>
  <w:num w:numId="32">
    <w:abstractNumId w:val="18"/>
  </w:num>
  <w:num w:numId="33">
    <w:abstractNumId w:val="16"/>
  </w:num>
  <w:num w:numId="34">
    <w:abstractNumId w:val="14"/>
  </w:num>
  <w:num w:numId="35">
    <w:abstractNumId w:val="35"/>
  </w:num>
  <w:num w:numId="36">
    <w:abstractNumId w:val="23"/>
  </w:num>
  <w:num w:numId="37">
    <w:abstractNumId w:val="15"/>
  </w:num>
  <w:num w:numId="38">
    <w:abstractNumId w:val="22"/>
  </w:num>
  <w:num w:numId="39">
    <w:abstractNumId w:val="44"/>
  </w:num>
  <w:num w:numId="40">
    <w:abstractNumId w:val="12"/>
  </w:num>
  <w:num w:numId="41">
    <w:abstractNumId w:val="0"/>
  </w:num>
  <w:num w:numId="42">
    <w:abstractNumId w:val="1"/>
  </w:num>
  <w:num w:numId="43">
    <w:abstractNumId w:val="2"/>
  </w:num>
  <w:num w:numId="44">
    <w:abstractNumId w:val="4"/>
  </w:num>
  <w:num w:numId="45">
    <w:abstractNumId w:val="5"/>
  </w:num>
  <w:num w:numId="46">
    <w:abstractNumId w:val="39"/>
  </w:num>
  <w:num w:numId="47">
    <w:abstractNumId w:val="2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21CB"/>
    <w:rsid w:val="00052303"/>
    <w:rsid w:val="000530DA"/>
    <w:rsid w:val="000541B4"/>
    <w:rsid w:val="000547BC"/>
    <w:rsid w:val="00054947"/>
    <w:rsid w:val="00054A17"/>
    <w:rsid w:val="00054F41"/>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8232C"/>
    <w:rsid w:val="000825C4"/>
    <w:rsid w:val="00083C36"/>
    <w:rsid w:val="000847DF"/>
    <w:rsid w:val="0008490D"/>
    <w:rsid w:val="0008506D"/>
    <w:rsid w:val="00085087"/>
    <w:rsid w:val="000852FD"/>
    <w:rsid w:val="00085846"/>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C91"/>
    <w:rsid w:val="000A2AF8"/>
    <w:rsid w:val="000A2EE9"/>
    <w:rsid w:val="000A43A1"/>
    <w:rsid w:val="000A44A6"/>
    <w:rsid w:val="000A4621"/>
    <w:rsid w:val="000A4CFC"/>
    <w:rsid w:val="000A5977"/>
    <w:rsid w:val="000A6118"/>
    <w:rsid w:val="000A649D"/>
    <w:rsid w:val="000B1F4A"/>
    <w:rsid w:val="000B2110"/>
    <w:rsid w:val="000B2988"/>
    <w:rsid w:val="000B30D3"/>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606F"/>
    <w:rsid w:val="000C72F2"/>
    <w:rsid w:val="000C7A47"/>
    <w:rsid w:val="000C7BA5"/>
    <w:rsid w:val="000D0B69"/>
    <w:rsid w:val="000D18DD"/>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6512"/>
    <w:rsid w:val="000F1BB1"/>
    <w:rsid w:val="000F2360"/>
    <w:rsid w:val="000F289D"/>
    <w:rsid w:val="000F2C43"/>
    <w:rsid w:val="000F328D"/>
    <w:rsid w:val="000F4423"/>
    <w:rsid w:val="000F45A2"/>
    <w:rsid w:val="000F7DBD"/>
    <w:rsid w:val="00100CE1"/>
    <w:rsid w:val="00101233"/>
    <w:rsid w:val="001015C0"/>
    <w:rsid w:val="00101F50"/>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38C6"/>
    <w:rsid w:val="0012390C"/>
    <w:rsid w:val="001239CC"/>
    <w:rsid w:val="00123ECC"/>
    <w:rsid w:val="0012464D"/>
    <w:rsid w:val="00124A48"/>
    <w:rsid w:val="00125499"/>
    <w:rsid w:val="00125817"/>
    <w:rsid w:val="00125BAE"/>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588"/>
    <w:rsid w:val="00144743"/>
    <w:rsid w:val="00145F1D"/>
    <w:rsid w:val="00146652"/>
    <w:rsid w:val="00147855"/>
    <w:rsid w:val="00147D62"/>
    <w:rsid w:val="0015000F"/>
    <w:rsid w:val="001500A5"/>
    <w:rsid w:val="00150AC6"/>
    <w:rsid w:val="0015127D"/>
    <w:rsid w:val="0015140C"/>
    <w:rsid w:val="00151FDB"/>
    <w:rsid w:val="00153465"/>
    <w:rsid w:val="00153664"/>
    <w:rsid w:val="001537DF"/>
    <w:rsid w:val="00153D6A"/>
    <w:rsid w:val="0015449B"/>
    <w:rsid w:val="0015455A"/>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91987"/>
    <w:rsid w:val="00191BBE"/>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4034"/>
    <w:rsid w:val="001A48D3"/>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927"/>
    <w:rsid w:val="001D4935"/>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2CCD"/>
    <w:rsid w:val="001F36ED"/>
    <w:rsid w:val="001F3E78"/>
    <w:rsid w:val="001F4C4D"/>
    <w:rsid w:val="001F4F33"/>
    <w:rsid w:val="001F6DCE"/>
    <w:rsid w:val="001F7598"/>
    <w:rsid w:val="001F7804"/>
    <w:rsid w:val="001F7AB9"/>
    <w:rsid w:val="002001B9"/>
    <w:rsid w:val="00202101"/>
    <w:rsid w:val="002034D1"/>
    <w:rsid w:val="00203F92"/>
    <w:rsid w:val="002040E8"/>
    <w:rsid w:val="00204DFB"/>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BB4"/>
    <w:rsid w:val="00297FF6"/>
    <w:rsid w:val="002A3279"/>
    <w:rsid w:val="002A4679"/>
    <w:rsid w:val="002A4AFD"/>
    <w:rsid w:val="002A4DA2"/>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2D9"/>
    <w:rsid w:val="002E53A4"/>
    <w:rsid w:val="002E5B18"/>
    <w:rsid w:val="002E7F08"/>
    <w:rsid w:val="002F1137"/>
    <w:rsid w:val="002F19BD"/>
    <w:rsid w:val="002F1C4F"/>
    <w:rsid w:val="002F2040"/>
    <w:rsid w:val="002F29BC"/>
    <w:rsid w:val="002F2B14"/>
    <w:rsid w:val="002F348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76C7"/>
    <w:rsid w:val="00367754"/>
    <w:rsid w:val="00370230"/>
    <w:rsid w:val="0037064C"/>
    <w:rsid w:val="003723EB"/>
    <w:rsid w:val="0037267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625"/>
    <w:rsid w:val="003845BE"/>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B02C0"/>
    <w:rsid w:val="003B0562"/>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881"/>
    <w:rsid w:val="003D1B8A"/>
    <w:rsid w:val="003D1D75"/>
    <w:rsid w:val="003D2789"/>
    <w:rsid w:val="003D2B7F"/>
    <w:rsid w:val="003D3173"/>
    <w:rsid w:val="003D3572"/>
    <w:rsid w:val="003D3B83"/>
    <w:rsid w:val="003D50B3"/>
    <w:rsid w:val="003D6C8D"/>
    <w:rsid w:val="003D748E"/>
    <w:rsid w:val="003D77BF"/>
    <w:rsid w:val="003D7F8F"/>
    <w:rsid w:val="003E10D9"/>
    <w:rsid w:val="003E235C"/>
    <w:rsid w:val="003E23C2"/>
    <w:rsid w:val="003E25BD"/>
    <w:rsid w:val="003E2B8B"/>
    <w:rsid w:val="003E2BE7"/>
    <w:rsid w:val="003E3043"/>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F3"/>
    <w:rsid w:val="00406DF5"/>
    <w:rsid w:val="00406E20"/>
    <w:rsid w:val="004072B9"/>
    <w:rsid w:val="00407B3D"/>
    <w:rsid w:val="00410312"/>
    <w:rsid w:val="00410817"/>
    <w:rsid w:val="00410845"/>
    <w:rsid w:val="00410B14"/>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6068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1882"/>
    <w:rsid w:val="00482175"/>
    <w:rsid w:val="004821E2"/>
    <w:rsid w:val="00482389"/>
    <w:rsid w:val="004824B2"/>
    <w:rsid w:val="0048553F"/>
    <w:rsid w:val="00485EF6"/>
    <w:rsid w:val="00486614"/>
    <w:rsid w:val="004875BB"/>
    <w:rsid w:val="00490461"/>
    <w:rsid w:val="00490EA6"/>
    <w:rsid w:val="00490FD8"/>
    <w:rsid w:val="00491151"/>
    <w:rsid w:val="00491563"/>
    <w:rsid w:val="00491CA8"/>
    <w:rsid w:val="00492291"/>
    <w:rsid w:val="00492589"/>
    <w:rsid w:val="00493661"/>
    <w:rsid w:val="00493C9A"/>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CA8"/>
    <w:rsid w:val="004A3CDC"/>
    <w:rsid w:val="004A49FB"/>
    <w:rsid w:val="004A6ED4"/>
    <w:rsid w:val="004A799A"/>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7751"/>
    <w:rsid w:val="004F0A61"/>
    <w:rsid w:val="004F0E30"/>
    <w:rsid w:val="004F0ED5"/>
    <w:rsid w:val="004F1CB8"/>
    <w:rsid w:val="004F284A"/>
    <w:rsid w:val="004F3667"/>
    <w:rsid w:val="004F3E7D"/>
    <w:rsid w:val="004F42B3"/>
    <w:rsid w:val="004F45E6"/>
    <w:rsid w:val="004F4AA4"/>
    <w:rsid w:val="004F4AAD"/>
    <w:rsid w:val="004F4D90"/>
    <w:rsid w:val="004F5727"/>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A73"/>
    <w:rsid w:val="005655B9"/>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C4C"/>
    <w:rsid w:val="005870F7"/>
    <w:rsid w:val="005917F4"/>
    <w:rsid w:val="00591C78"/>
    <w:rsid w:val="00592B1F"/>
    <w:rsid w:val="00592EEE"/>
    <w:rsid w:val="00593732"/>
    <w:rsid w:val="00593DF7"/>
    <w:rsid w:val="00593E89"/>
    <w:rsid w:val="00595A3E"/>
    <w:rsid w:val="00596712"/>
    <w:rsid w:val="00596C95"/>
    <w:rsid w:val="00596DF2"/>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60E4"/>
    <w:rsid w:val="005B66A1"/>
    <w:rsid w:val="005B66E6"/>
    <w:rsid w:val="005B7B0F"/>
    <w:rsid w:val="005B7E39"/>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F0818"/>
    <w:rsid w:val="005F10AD"/>
    <w:rsid w:val="005F17A1"/>
    <w:rsid w:val="005F20BE"/>
    <w:rsid w:val="005F2218"/>
    <w:rsid w:val="005F30B7"/>
    <w:rsid w:val="005F39F0"/>
    <w:rsid w:val="005F3FAA"/>
    <w:rsid w:val="005F4439"/>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1B15"/>
    <w:rsid w:val="0065212C"/>
    <w:rsid w:val="00652CE1"/>
    <w:rsid w:val="00652F63"/>
    <w:rsid w:val="006533D8"/>
    <w:rsid w:val="006534F5"/>
    <w:rsid w:val="0065492D"/>
    <w:rsid w:val="00654A15"/>
    <w:rsid w:val="00654D5A"/>
    <w:rsid w:val="00654EF8"/>
    <w:rsid w:val="00655A10"/>
    <w:rsid w:val="0065631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661D"/>
    <w:rsid w:val="006A6B3C"/>
    <w:rsid w:val="006A7502"/>
    <w:rsid w:val="006A7C89"/>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50D"/>
    <w:rsid w:val="006F2F49"/>
    <w:rsid w:val="006F2F68"/>
    <w:rsid w:val="006F38C0"/>
    <w:rsid w:val="006F4770"/>
    <w:rsid w:val="006F4923"/>
    <w:rsid w:val="006F7478"/>
    <w:rsid w:val="006F76CB"/>
    <w:rsid w:val="006F7C24"/>
    <w:rsid w:val="007007CA"/>
    <w:rsid w:val="00701DE5"/>
    <w:rsid w:val="00702D81"/>
    <w:rsid w:val="00703E1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7860"/>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6CB3"/>
    <w:rsid w:val="007F7D78"/>
    <w:rsid w:val="008000E5"/>
    <w:rsid w:val="00800EB0"/>
    <w:rsid w:val="008024C8"/>
    <w:rsid w:val="00802E2D"/>
    <w:rsid w:val="008031B6"/>
    <w:rsid w:val="008033D6"/>
    <w:rsid w:val="00803877"/>
    <w:rsid w:val="008052D8"/>
    <w:rsid w:val="00806282"/>
    <w:rsid w:val="00806295"/>
    <w:rsid w:val="00807DB8"/>
    <w:rsid w:val="00807EA0"/>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7591"/>
    <w:rsid w:val="00827AA7"/>
    <w:rsid w:val="00827D8E"/>
    <w:rsid w:val="00830059"/>
    <w:rsid w:val="00830B6D"/>
    <w:rsid w:val="00831A73"/>
    <w:rsid w:val="00833F63"/>
    <w:rsid w:val="008341C1"/>
    <w:rsid w:val="00834B5D"/>
    <w:rsid w:val="00836698"/>
    <w:rsid w:val="008374D8"/>
    <w:rsid w:val="0083781C"/>
    <w:rsid w:val="00837B5C"/>
    <w:rsid w:val="00840850"/>
    <w:rsid w:val="008411C5"/>
    <w:rsid w:val="008417D0"/>
    <w:rsid w:val="00841DD6"/>
    <w:rsid w:val="00842433"/>
    <w:rsid w:val="00842FB1"/>
    <w:rsid w:val="008433CA"/>
    <w:rsid w:val="00844DB5"/>
    <w:rsid w:val="00845448"/>
    <w:rsid w:val="008454C8"/>
    <w:rsid w:val="0084569B"/>
    <w:rsid w:val="00845DC9"/>
    <w:rsid w:val="0084663F"/>
    <w:rsid w:val="00846737"/>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2AD0"/>
    <w:rsid w:val="00872BDC"/>
    <w:rsid w:val="00872FD6"/>
    <w:rsid w:val="008731DC"/>
    <w:rsid w:val="008747F5"/>
    <w:rsid w:val="008752F1"/>
    <w:rsid w:val="00875931"/>
    <w:rsid w:val="00875DE5"/>
    <w:rsid w:val="00875EC8"/>
    <w:rsid w:val="00876692"/>
    <w:rsid w:val="00876950"/>
    <w:rsid w:val="00880C8B"/>
    <w:rsid w:val="00881E0B"/>
    <w:rsid w:val="008821DF"/>
    <w:rsid w:val="00882C1D"/>
    <w:rsid w:val="00882DC9"/>
    <w:rsid w:val="0088485F"/>
    <w:rsid w:val="00884BB6"/>
    <w:rsid w:val="008911A3"/>
    <w:rsid w:val="008927B7"/>
    <w:rsid w:val="00893B4D"/>
    <w:rsid w:val="00893E9E"/>
    <w:rsid w:val="00897F4B"/>
    <w:rsid w:val="008A0F97"/>
    <w:rsid w:val="008A2867"/>
    <w:rsid w:val="008A346C"/>
    <w:rsid w:val="008A4D68"/>
    <w:rsid w:val="008A53FF"/>
    <w:rsid w:val="008A57B8"/>
    <w:rsid w:val="008A5BF1"/>
    <w:rsid w:val="008A5E05"/>
    <w:rsid w:val="008A62D5"/>
    <w:rsid w:val="008A68CE"/>
    <w:rsid w:val="008B0855"/>
    <w:rsid w:val="008B0B76"/>
    <w:rsid w:val="008B0E0C"/>
    <w:rsid w:val="008B1A5A"/>
    <w:rsid w:val="008B1ECE"/>
    <w:rsid w:val="008B23ED"/>
    <w:rsid w:val="008B2F6B"/>
    <w:rsid w:val="008B3598"/>
    <w:rsid w:val="008B5837"/>
    <w:rsid w:val="008B6039"/>
    <w:rsid w:val="008B6D7A"/>
    <w:rsid w:val="008C112C"/>
    <w:rsid w:val="008C21C5"/>
    <w:rsid w:val="008C2698"/>
    <w:rsid w:val="008C2926"/>
    <w:rsid w:val="008C2963"/>
    <w:rsid w:val="008C31FA"/>
    <w:rsid w:val="008C39F8"/>
    <w:rsid w:val="008C55FB"/>
    <w:rsid w:val="008C6426"/>
    <w:rsid w:val="008C676F"/>
    <w:rsid w:val="008C7151"/>
    <w:rsid w:val="008C71BE"/>
    <w:rsid w:val="008C757C"/>
    <w:rsid w:val="008D06A6"/>
    <w:rsid w:val="008D079A"/>
    <w:rsid w:val="008D111B"/>
    <w:rsid w:val="008D1136"/>
    <w:rsid w:val="008D1D41"/>
    <w:rsid w:val="008D2DBD"/>
    <w:rsid w:val="008D383A"/>
    <w:rsid w:val="008D3A87"/>
    <w:rsid w:val="008D46F8"/>
    <w:rsid w:val="008D48B6"/>
    <w:rsid w:val="008D4B73"/>
    <w:rsid w:val="008D5D08"/>
    <w:rsid w:val="008D60A3"/>
    <w:rsid w:val="008D657E"/>
    <w:rsid w:val="008D7A2B"/>
    <w:rsid w:val="008E0180"/>
    <w:rsid w:val="008E088B"/>
    <w:rsid w:val="008E2370"/>
    <w:rsid w:val="008E2AC5"/>
    <w:rsid w:val="008E3BEF"/>
    <w:rsid w:val="008E3C7A"/>
    <w:rsid w:val="008E411B"/>
    <w:rsid w:val="008E4EA5"/>
    <w:rsid w:val="008E59A5"/>
    <w:rsid w:val="008E5A0A"/>
    <w:rsid w:val="008E6399"/>
    <w:rsid w:val="008E6451"/>
    <w:rsid w:val="008E6FDE"/>
    <w:rsid w:val="008F08E0"/>
    <w:rsid w:val="008F28A0"/>
    <w:rsid w:val="008F2A15"/>
    <w:rsid w:val="008F2EB5"/>
    <w:rsid w:val="008F3284"/>
    <w:rsid w:val="008F3882"/>
    <w:rsid w:val="008F413B"/>
    <w:rsid w:val="008F4E81"/>
    <w:rsid w:val="008F63D8"/>
    <w:rsid w:val="008F780F"/>
    <w:rsid w:val="008F7E2A"/>
    <w:rsid w:val="008F7F29"/>
    <w:rsid w:val="008F7F54"/>
    <w:rsid w:val="009009EA"/>
    <w:rsid w:val="00900A10"/>
    <w:rsid w:val="00900D9B"/>
    <w:rsid w:val="0090155F"/>
    <w:rsid w:val="00901BA0"/>
    <w:rsid w:val="0090244D"/>
    <w:rsid w:val="00903253"/>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A1B"/>
    <w:rsid w:val="00915891"/>
    <w:rsid w:val="00916C5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CA5"/>
    <w:rsid w:val="00943D6E"/>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6320"/>
    <w:rsid w:val="00966954"/>
    <w:rsid w:val="009671A8"/>
    <w:rsid w:val="00967BC8"/>
    <w:rsid w:val="00970782"/>
    <w:rsid w:val="00971D06"/>
    <w:rsid w:val="00971FED"/>
    <w:rsid w:val="00972973"/>
    <w:rsid w:val="0097458D"/>
    <w:rsid w:val="00974ACC"/>
    <w:rsid w:val="009761FE"/>
    <w:rsid w:val="009767B0"/>
    <w:rsid w:val="009769DD"/>
    <w:rsid w:val="00980895"/>
    <w:rsid w:val="00980EC0"/>
    <w:rsid w:val="00981F63"/>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EE0"/>
    <w:rsid w:val="009B1521"/>
    <w:rsid w:val="009B3C6D"/>
    <w:rsid w:val="009B3FB8"/>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683A"/>
    <w:rsid w:val="00A36DC2"/>
    <w:rsid w:val="00A37497"/>
    <w:rsid w:val="00A4072E"/>
    <w:rsid w:val="00A40D0F"/>
    <w:rsid w:val="00A41571"/>
    <w:rsid w:val="00A4181D"/>
    <w:rsid w:val="00A41A45"/>
    <w:rsid w:val="00A42114"/>
    <w:rsid w:val="00A42503"/>
    <w:rsid w:val="00A427EC"/>
    <w:rsid w:val="00A42CC2"/>
    <w:rsid w:val="00A431B1"/>
    <w:rsid w:val="00A459E0"/>
    <w:rsid w:val="00A474B8"/>
    <w:rsid w:val="00A47C82"/>
    <w:rsid w:val="00A5071D"/>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14D8"/>
    <w:rsid w:val="00A81A7E"/>
    <w:rsid w:val="00A8225D"/>
    <w:rsid w:val="00A83B86"/>
    <w:rsid w:val="00A849A7"/>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D09"/>
    <w:rsid w:val="00AA72F5"/>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45D6"/>
    <w:rsid w:val="00AE4832"/>
    <w:rsid w:val="00AE5E70"/>
    <w:rsid w:val="00AE6600"/>
    <w:rsid w:val="00AE66CB"/>
    <w:rsid w:val="00AE6EB7"/>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B31"/>
    <w:rsid w:val="00B11A0F"/>
    <w:rsid w:val="00B12265"/>
    <w:rsid w:val="00B127BC"/>
    <w:rsid w:val="00B12917"/>
    <w:rsid w:val="00B13A2E"/>
    <w:rsid w:val="00B15644"/>
    <w:rsid w:val="00B15AF4"/>
    <w:rsid w:val="00B15F58"/>
    <w:rsid w:val="00B16AB6"/>
    <w:rsid w:val="00B1713C"/>
    <w:rsid w:val="00B1723D"/>
    <w:rsid w:val="00B178E1"/>
    <w:rsid w:val="00B20214"/>
    <w:rsid w:val="00B20404"/>
    <w:rsid w:val="00B20BA4"/>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CE"/>
    <w:rsid w:val="00B346DB"/>
    <w:rsid w:val="00B34B98"/>
    <w:rsid w:val="00B34FC5"/>
    <w:rsid w:val="00B35D65"/>
    <w:rsid w:val="00B366FC"/>
    <w:rsid w:val="00B36A52"/>
    <w:rsid w:val="00B370BE"/>
    <w:rsid w:val="00B37213"/>
    <w:rsid w:val="00B375AC"/>
    <w:rsid w:val="00B375D5"/>
    <w:rsid w:val="00B37BF0"/>
    <w:rsid w:val="00B412AA"/>
    <w:rsid w:val="00B421C5"/>
    <w:rsid w:val="00B42F37"/>
    <w:rsid w:val="00B431B2"/>
    <w:rsid w:val="00B454EF"/>
    <w:rsid w:val="00B46037"/>
    <w:rsid w:val="00B46472"/>
    <w:rsid w:val="00B46642"/>
    <w:rsid w:val="00B47492"/>
    <w:rsid w:val="00B5061D"/>
    <w:rsid w:val="00B50AF4"/>
    <w:rsid w:val="00B519CD"/>
    <w:rsid w:val="00B533EC"/>
    <w:rsid w:val="00B548FB"/>
    <w:rsid w:val="00B55249"/>
    <w:rsid w:val="00B5569E"/>
    <w:rsid w:val="00B562E8"/>
    <w:rsid w:val="00B56509"/>
    <w:rsid w:val="00B5683B"/>
    <w:rsid w:val="00B56FD8"/>
    <w:rsid w:val="00B5784D"/>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D86"/>
    <w:rsid w:val="00B90902"/>
    <w:rsid w:val="00B90C9E"/>
    <w:rsid w:val="00B913DD"/>
    <w:rsid w:val="00B91F34"/>
    <w:rsid w:val="00B92228"/>
    <w:rsid w:val="00B92404"/>
    <w:rsid w:val="00B92FC9"/>
    <w:rsid w:val="00B9340D"/>
    <w:rsid w:val="00B93670"/>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CA7"/>
    <w:rsid w:val="00BB459E"/>
    <w:rsid w:val="00BB5930"/>
    <w:rsid w:val="00BB6FCB"/>
    <w:rsid w:val="00BC255E"/>
    <w:rsid w:val="00BC2E05"/>
    <w:rsid w:val="00BC4405"/>
    <w:rsid w:val="00BC572E"/>
    <w:rsid w:val="00BC5BF5"/>
    <w:rsid w:val="00BC5C79"/>
    <w:rsid w:val="00BC6A18"/>
    <w:rsid w:val="00BC724C"/>
    <w:rsid w:val="00BC7B8B"/>
    <w:rsid w:val="00BC7F5A"/>
    <w:rsid w:val="00BD12D6"/>
    <w:rsid w:val="00BD1B0F"/>
    <w:rsid w:val="00BD221C"/>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5CE7"/>
    <w:rsid w:val="00C55FC3"/>
    <w:rsid w:val="00C565C4"/>
    <w:rsid w:val="00C56D60"/>
    <w:rsid w:val="00C56E59"/>
    <w:rsid w:val="00C57275"/>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78D5"/>
    <w:rsid w:val="00CD177D"/>
    <w:rsid w:val="00CD1917"/>
    <w:rsid w:val="00CD1ED1"/>
    <w:rsid w:val="00CD6875"/>
    <w:rsid w:val="00CD69F8"/>
    <w:rsid w:val="00CD6D42"/>
    <w:rsid w:val="00CD7839"/>
    <w:rsid w:val="00CD7980"/>
    <w:rsid w:val="00CD7F4C"/>
    <w:rsid w:val="00CE05B5"/>
    <w:rsid w:val="00CE2710"/>
    <w:rsid w:val="00CE28BC"/>
    <w:rsid w:val="00CE2C4B"/>
    <w:rsid w:val="00CE4765"/>
    <w:rsid w:val="00CE57AF"/>
    <w:rsid w:val="00CE5B1D"/>
    <w:rsid w:val="00CE72E3"/>
    <w:rsid w:val="00CE76B5"/>
    <w:rsid w:val="00CE7E56"/>
    <w:rsid w:val="00CF1498"/>
    <w:rsid w:val="00CF19A9"/>
    <w:rsid w:val="00CF1CC8"/>
    <w:rsid w:val="00CF212A"/>
    <w:rsid w:val="00CF22E9"/>
    <w:rsid w:val="00CF427B"/>
    <w:rsid w:val="00CF520F"/>
    <w:rsid w:val="00CF6080"/>
    <w:rsid w:val="00CF6367"/>
    <w:rsid w:val="00CF6797"/>
    <w:rsid w:val="00CF74AA"/>
    <w:rsid w:val="00CF770C"/>
    <w:rsid w:val="00CF7968"/>
    <w:rsid w:val="00D00486"/>
    <w:rsid w:val="00D00603"/>
    <w:rsid w:val="00D00ECB"/>
    <w:rsid w:val="00D048C3"/>
    <w:rsid w:val="00D04F5E"/>
    <w:rsid w:val="00D058CE"/>
    <w:rsid w:val="00D066FC"/>
    <w:rsid w:val="00D06CC1"/>
    <w:rsid w:val="00D07607"/>
    <w:rsid w:val="00D105AA"/>
    <w:rsid w:val="00D105CF"/>
    <w:rsid w:val="00D13447"/>
    <w:rsid w:val="00D13568"/>
    <w:rsid w:val="00D147DD"/>
    <w:rsid w:val="00D14BEE"/>
    <w:rsid w:val="00D15485"/>
    <w:rsid w:val="00D156D8"/>
    <w:rsid w:val="00D157F0"/>
    <w:rsid w:val="00D179A2"/>
    <w:rsid w:val="00D20850"/>
    <w:rsid w:val="00D20FE6"/>
    <w:rsid w:val="00D213E5"/>
    <w:rsid w:val="00D21C67"/>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F31"/>
    <w:rsid w:val="00D4197D"/>
    <w:rsid w:val="00D42FEF"/>
    <w:rsid w:val="00D436D3"/>
    <w:rsid w:val="00D4547A"/>
    <w:rsid w:val="00D460B2"/>
    <w:rsid w:val="00D46AC1"/>
    <w:rsid w:val="00D47250"/>
    <w:rsid w:val="00D47DC6"/>
    <w:rsid w:val="00D5012C"/>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3D09"/>
    <w:rsid w:val="00D63D2B"/>
    <w:rsid w:val="00D641C7"/>
    <w:rsid w:val="00D6476A"/>
    <w:rsid w:val="00D6491A"/>
    <w:rsid w:val="00D71AD9"/>
    <w:rsid w:val="00D71D84"/>
    <w:rsid w:val="00D727F4"/>
    <w:rsid w:val="00D73AC5"/>
    <w:rsid w:val="00D751F1"/>
    <w:rsid w:val="00D76273"/>
    <w:rsid w:val="00D76F05"/>
    <w:rsid w:val="00D771BD"/>
    <w:rsid w:val="00D77535"/>
    <w:rsid w:val="00D779BC"/>
    <w:rsid w:val="00D77E1F"/>
    <w:rsid w:val="00D802AA"/>
    <w:rsid w:val="00D8083E"/>
    <w:rsid w:val="00D81FB9"/>
    <w:rsid w:val="00D824D5"/>
    <w:rsid w:val="00D82D8C"/>
    <w:rsid w:val="00D83581"/>
    <w:rsid w:val="00D8480C"/>
    <w:rsid w:val="00D84990"/>
    <w:rsid w:val="00D85AF0"/>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E5"/>
    <w:rsid w:val="00DA3518"/>
    <w:rsid w:val="00DA51D8"/>
    <w:rsid w:val="00DA57C0"/>
    <w:rsid w:val="00DA5D05"/>
    <w:rsid w:val="00DA7102"/>
    <w:rsid w:val="00DB0C56"/>
    <w:rsid w:val="00DB10C8"/>
    <w:rsid w:val="00DB23F5"/>
    <w:rsid w:val="00DB2951"/>
    <w:rsid w:val="00DB5423"/>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20670"/>
    <w:rsid w:val="00E20EF4"/>
    <w:rsid w:val="00E2111C"/>
    <w:rsid w:val="00E214F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7DB0"/>
    <w:rsid w:val="00E419B7"/>
    <w:rsid w:val="00E41EA1"/>
    <w:rsid w:val="00E461BE"/>
    <w:rsid w:val="00E47429"/>
    <w:rsid w:val="00E47467"/>
    <w:rsid w:val="00E47532"/>
    <w:rsid w:val="00E50D69"/>
    <w:rsid w:val="00E52DBB"/>
    <w:rsid w:val="00E535CE"/>
    <w:rsid w:val="00E536C5"/>
    <w:rsid w:val="00E54021"/>
    <w:rsid w:val="00E54559"/>
    <w:rsid w:val="00E5659C"/>
    <w:rsid w:val="00E5694C"/>
    <w:rsid w:val="00E56AA4"/>
    <w:rsid w:val="00E56FAE"/>
    <w:rsid w:val="00E57072"/>
    <w:rsid w:val="00E574B0"/>
    <w:rsid w:val="00E600B6"/>
    <w:rsid w:val="00E604FA"/>
    <w:rsid w:val="00E624D3"/>
    <w:rsid w:val="00E62803"/>
    <w:rsid w:val="00E62CFC"/>
    <w:rsid w:val="00E62FBA"/>
    <w:rsid w:val="00E64DF7"/>
    <w:rsid w:val="00E65A39"/>
    <w:rsid w:val="00E665CD"/>
    <w:rsid w:val="00E66CA8"/>
    <w:rsid w:val="00E66F36"/>
    <w:rsid w:val="00E671C0"/>
    <w:rsid w:val="00E673F3"/>
    <w:rsid w:val="00E67ED0"/>
    <w:rsid w:val="00E71A74"/>
    <w:rsid w:val="00E7234D"/>
    <w:rsid w:val="00E724CE"/>
    <w:rsid w:val="00E725A3"/>
    <w:rsid w:val="00E73BF2"/>
    <w:rsid w:val="00E73D7F"/>
    <w:rsid w:val="00E7448A"/>
    <w:rsid w:val="00E749FE"/>
    <w:rsid w:val="00E74B53"/>
    <w:rsid w:val="00E74EF0"/>
    <w:rsid w:val="00E74EF8"/>
    <w:rsid w:val="00E75C38"/>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216C"/>
    <w:rsid w:val="00E92173"/>
    <w:rsid w:val="00E927F9"/>
    <w:rsid w:val="00E93468"/>
    <w:rsid w:val="00E938D3"/>
    <w:rsid w:val="00E95426"/>
    <w:rsid w:val="00E9779B"/>
    <w:rsid w:val="00EA530F"/>
    <w:rsid w:val="00EA6A71"/>
    <w:rsid w:val="00EA7BB8"/>
    <w:rsid w:val="00EB0365"/>
    <w:rsid w:val="00EB0EF9"/>
    <w:rsid w:val="00EB1805"/>
    <w:rsid w:val="00EB291D"/>
    <w:rsid w:val="00EB3993"/>
    <w:rsid w:val="00EB403D"/>
    <w:rsid w:val="00EB569C"/>
    <w:rsid w:val="00EB6017"/>
    <w:rsid w:val="00EB632C"/>
    <w:rsid w:val="00EB708C"/>
    <w:rsid w:val="00EB7DA9"/>
    <w:rsid w:val="00EC01B4"/>
    <w:rsid w:val="00EC0E73"/>
    <w:rsid w:val="00EC26FC"/>
    <w:rsid w:val="00EC2A3C"/>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60B6"/>
    <w:rsid w:val="00EE7247"/>
    <w:rsid w:val="00EE74C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C9A"/>
    <w:rsid w:val="00F171F2"/>
    <w:rsid w:val="00F17595"/>
    <w:rsid w:val="00F201A4"/>
    <w:rsid w:val="00F203B6"/>
    <w:rsid w:val="00F2046A"/>
    <w:rsid w:val="00F20558"/>
    <w:rsid w:val="00F20A33"/>
    <w:rsid w:val="00F20EED"/>
    <w:rsid w:val="00F20FA7"/>
    <w:rsid w:val="00F2199D"/>
    <w:rsid w:val="00F21A83"/>
    <w:rsid w:val="00F244FD"/>
    <w:rsid w:val="00F24551"/>
    <w:rsid w:val="00F24672"/>
    <w:rsid w:val="00F24FA5"/>
    <w:rsid w:val="00F25613"/>
    <w:rsid w:val="00F25A56"/>
    <w:rsid w:val="00F27D68"/>
    <w:rsid w:val="00F3088F"/>
    <w:rsid w:val="00F3147B"/>
    <w:rsid w:val="00F32133"/>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80290"/>
    <w:rsid w:val="00F8096E"/>
    <w:rsid w:val="00F809E1"/>
    <w:rsid w:val="00F80BA6"/>
    <w:rsid w:val="00F80C31"/>
    <w:rsid w:val="00F82E9F"/>
    <w:rsid w:val="00F836D4"/>
    <w:rsid w:val="00F83D80"/>
    <w:rsid w:val="00F84741"/>
    <w:rsid w:val="00F84A13"/>
    <w:rsid w:val="00F858C8"/>
    <w:rsid w:val="00F85995"/>
    <w:rsid w:val="00F86CA6"/>
    <w:rsid w:val="00F86F42"/>
    <w:rsid w:val="00F86FEA"/>
    <w:rsid w:val="00F902F6"/>
    <w:rsid w:val="00F91DFD"/>
    <w:rsid w:val="00F925A4"/>
    <w:rsid w:val="00F92992"/>
    <w:rsid w:val="00F92E5C"/>
    <w:rsid w:val="00F94283"/>
    <w:rsid w:val="00F96EAE"/>
    <w:rsid w:val="00F97D8A"/>
    <w:rsid w:val="00FA11DE"/>
    <w:rsid w:val="00FA1378"/>
    <w:rsid w:val="00FA2E6C"/>
    <w:rsid w:val="00FA55C0"/>
    <w:rsid w:val="00FA5D45"/>
    <w:rsid w:val="00FA6183"/>
    <w:rsid w:val="00FA6B8F"/>
    <w:rsid w:val="00FB0D03"/>
    <w:rsid w:val="00FB1A98"/>
    <w:rsid w:val="00FB273F"/>
    <w:rsid w:val="00FB282D"/>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14FB"/>
    <w:rsid w:val="00FD1F3C"/>
    <w:rsid w:val="00FD44AD"/>
    <w:rsid w:val="00FD4522"/>
    <w:rsid w:val="00FD62A0"/>
    <w:rsid w:val="00FD6A0C"/>
    <w:rsid w:val="00FD6F24"/>
    <w:rsid w:val="00FD718B"/>
    <w:rsid w:val="00FD75FF"/>
    <w:rsid w:val="00FE0E09"/>
    <w:rsid w:val="00FE106F"/>
    <w:rsid w:val="00FE1288"/>
    <w:rsid w:val="00FE2071"/>
    <w:rsid w:val="00FE21AB"/>
    <w:rsid w:val="00FE31F7"/>
    <w:rsid w:val="00FE43A4"/>
    <w:rsid w:val="00FE4458"/>
    <w:rsid w:val="00FE51D9"/>
    <w:rsid w:val="00FE5321"/>
    <w:rsid w:val="00FE5877"/>
    <w:rsid w:val="00FE6546"/>
    <w:rsid w:val="00FF0DB5"/>
    <w:rsid w:val="00FF0F65"/>
    <w:rsid w:val="00FF1C91"/>
    <w:rsid w:val="00FF2838"/>
    <w:rsid w:val="00FF3B9F"/>
    <w:rsid w:val="00FF4687"/>
    <w:rsid w:val="00FF4E87"/>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10"/>
      </w:numPr>
      <w:tabs>
        <w:tab w:val="clear" w:pos="432"/>
        <w:tab w:val="left" w:pos="720"/>
      </w:tabs>
      <w:spacing w:before="240" w:after="60"/>
      <w:ind w:left="720" w:hanging="72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10"/>
      </w:numPr>
      <w:tabs>
        <w:tab w:val="clear" w:pos="576"/>
        <w:tab w:val="left" w:pos="1008"/>
      </w:tabs>
      <w:spacing w:before="240" w:after="60"/>
      <w:ind w:left="720" w:hanging="72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10"/>
      </w:numPr>
      <w:tabs>
        <w:tab w:val="left" w:pos="720"/>
        <w:tab w:val="left" w:pos="1728"/>
      </w:tabs>
      <w:ind w:left="1440"/>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10"/>
      </w:numPr>
      <w:spacing w:before="240" w:after="60"/>
      <w:outlineLvl w:val="3"/>
    </w:pPr>
    <w:rPr>
      <w:b/>
      <w:bCs/>
      <w:sz w:val="28"/>
      <w:szCs w:val="28"/>
    </w:rPr>
  </w:style>
  <w:style w:type="paragraph" w:styleId="Heading5">
    <w:name w:val="heading 5"/>
    <w:basedOn w:val="Normal"/>
    <w:next w:val="Normal"/>
    <w:qFormat/>
    <w:rsid w:val="007434CD"/>
    <w:pPr>
      <w:numPr>
        <w:ilvl w:val="4"/>
        <w:numId w:val="10"/>
      </w:numPr>
      <w:spacing w:before="240" w:after="60"/>
      <w:outlineLvl w:val="4"/>
    </w:pPr>
    <w:rPr>
      <w:b/>
      <w:bCs/>
      <w:i/>
      <w:iCs/>
      <w:sz w:val="26"/>
      <w:szCs w:val="26"/>
    </w:rPr>
  </w:style>
  <w:style w:type="paragraph" w:styleId="Heading6">
    <w:name w:val="heading 6"/>
    <w:basedOn w:val="Normal"/>
    <w:next w:val="Normal"/>
    <w:qFormat/>
    <w:rsid w:val="007434CD"/>
    <w:pPr>
      <w:numPr>
        <w:ilvl w:val="5"/>
        <w:numId w:val="10"/>
      </w:numPr>
      <w:spacing w:before="240" w:after="60"/>
      <w:outlineLvl w:val="5"/>
    </w:pPr>
    <w:rPr>
      <w:b/>
      <w:bCs/>
      <w:sz w:val="22"/>
      <w:szCs w:val="22"/>
    </w:rPr>
  </w:style>
  <w:style w:type="paragraph" w:styleId="Heading7">
    <w:name w:val="heading 7"/>
    <w:basedOn w:val="Normal"/>
    <w:next w:val="Normal"/>
    <w:qFormat/>
    <w:rsid w:val="007434CD"/>
    <w:pPr>
      <w:numPr>
        <w:ilvl w:val="6"/>
        <w:numId w:val="10"/>
      </w:numPr>
      <w:spacing w:before="240" w:after="60"/>
      <w:outlineLvl w:val="6"/>
    </w:pPr>
  </w:style>
  <w:style w:type="paragraph" w:styleId="Heading8">
    <w:name w:val="heading 8"/>
    <w:basedOn w:val="Normal"/>
    <w:next w:val="Normal"/>
    <w:qFormat/>
    <w:rsid w:val="007434CD"/>
    <w:pPr>
      <w:numPr>
        <w:ilvl w:val="7"/>
        <w:numId w:val="10"/>
      </w:numPr>
      <w:spacing w:before="240" w:after="60"/>
      <w:outlineLvl w:val="7"/>
    </w:pPr>
    <w:rPr>
      <w:i/>
      <w:iCs/>
    </w:rPr>
  </w:style>
  <w:style w:type="paragraph" w:styleId="Heading9">
    <w:name w:val="heading 9"/>
    <w:basedOn w:val="Normal"/>
    <w:next w:val="Normal"/>
    <w:qFormat/>
    <w:rsid w:val="007434CD"/>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7"/>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8"/>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4"/>
      </w:numPr>
      <w:contextualSpacing/>
    </w:pPr>
  </w:style>
  <w:style w:type="paragraph" w:styleId="ListNumber2">
    <w:name w:val="List Number 2"/>
    <w:basedOn w:val="Normal"/>
    <w:rsid w:val="000C3613"/>
    <w:pPr>
      <w:numPr>
        <w:numId w:val="6"/>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header" Target="header13.xml"/><Relationship Id="rId47" Type="http://schemas.openxmlformats.org/officeDocument/2006/relationships/header" Target="header14.xml"/><Relationship Id="rId48" Type="http://schemas.openxmlformats.org/officeDocument/2006/relationships/header" Target="header15.xml"/><Relationship Id="rId49" Type="http://schemas.openxmlformats.org/officeDocument/2006/relationships/header" Target="header16.xml"/><Relationship Id="rId20" Type="http://schemas.openxmlformats.org/officeDocument/2006/relationships/hyperlink" Target="https://pandoc.org" TargetMode="External"/><Relationship Id="rId21" Type="http://schemas.openxmlformats.org/officeDocument/2006/relationships/hyperlink" Target="https://brew.sh" TargetMode="External"/><Relationship Id="rId22" Type="http://schemas.openxmlformats.org/officeDocument/2006/relationships/hyperlink" Target="https://github.com/LMAX-Exchange/disruptor.git" TargetMode="External"/><Relationship Id="rId23" Type="http://schemas.openxmlformats.org/officeDocument/2006/relationships/hyperlink" Target="https://github.com/LMAX-Exchange/disruptor.git" TargetMode="External"/><Relationship Id="rId24" Type="http://schemas.openxmlformats.org/officeDocument/2006/relationships/hyperlink" Target="https://github.com/LMAX-Exchange/disruptor.git" TargetMode="External"/><Relationship Id="rId25" Type="http://schemas.openxmlformats.org/officeDocument/2006/relationships/hyperlink" Target="https://github.com/Guardsquare/proguard-core.git" TargetMode="External"/><Relationship Id="rId26" Type="http://schemas.openxmlformats.org/officeDocument/2006/relationships/hyperlink" Target="https://github.com/Guardsquare/proguard.git" TargetMode="External"/><Relationship Id="rId27" Type="http://schemas.openxmlformats.org/officeDocument/2006/relationships/hyperlink" Target="https://jeffersonlab.github.io/evio/" TargetMode="External"/><Relationship Id="rId28" Type="http://schemas.openxmlformats.org/officeDocument/2006/relationships/header" Target="header4.xml"/><Relationship Id="rId29" Type="http://schemas.openxmlformats.org/officeDocument/2006/relationships/image" Target="media/image1.jpg"/><Relationship Id="rId50" Type="http://schemas.openxmlformats.org/officeDocument/2006/relationships/header" Target="header17.xml"/><Relationship Id="rId51" Type="http://schemas.openxmlformats.org/officeDocument/2006/relationships/fontTable" Target="fontTable.xml"/><Relationship Id="rId5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jpg"/><Relationship Id="rId31" Type="http://schemas.openxmlformats.org/officeDocument/2006/relationships/image" Target="media/image3.jpg"/><Relationship Id="rId32" Type="http://schemas.openxmlformats.org/officeDocument/2006/relationships/image" Target="media/image4.jpg"/><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5.xml"/><Relationship Id="rId34" Type="http://schemas.openxmlformats.org/officeDocument/2006/relationships/header" Target="header6.xml"/><Relationship Id="rId35" Type="http://schemas.openxmlformats.org/officeDocument/2006/relationships/header" Target="header7.xml"/><Relationship Id="rId36" Type="http://schemas.openxmlformats.org/officeDocument/2006/relationships/header" Target="header8.xml"/><Relationship Id="rId10" Type="http://schemas.openxmlformats.org/officeDocument/2006/relationships/header" Target="header3.xml"/><Relationship Id="rId11" Type="http://schemas.openxmlformats.org/officeDocument/2006/relationships/hyperlink" Target="https://github.com/JeffersonLab/evio.git" TargetMode="External"/><Relationship Id="rId12" Type="http://schemas.openxmlformats.org/officeDocument/2006/relationships/hyperlink" Target="https://jeffersonlab.github.io/evio/" TargetMode="External"/><Relationship Id="rId13" Type="http://schemas.openxmlformats.org/officeDocument/2006/relationships/hyperlink" Target="https://github.com/Abc-Arbitrage/Disruptor-cpp.git" TargetMode="External"/><Relationship Id="rId14" Type="http://schemas.openxmlformats.org/officeDocument/2006/relationships/hyperlink" Target="https://github.com/Abc-Arbitrage/Disruptor-cpp.git" TargetMode="External"/><Relationship Id="rId15" Type="http://schemas.openxmlformats.org/officeDocument/2006/relationships/hyperlink" Target="https://github.com/Abc-Arbitrage/Disruptor-cpp.git" TargetMode="External"/><Relationship Id="rId16" Type="http://schemas.openxmlformats.org/officeDocument/2006/relationships/hyperlink" Target="https://github.com/Abc-Arbitrage/Disruptor-cpp.git" TargetMode="External"/><Relationship Id="rId17" Type="http://schemas.openxmlformats.org/officeDocument/2006/relationships/hyperlink" Target="https://github.com/Abc-Arbitrage/Disruptor-cpp.git" TargetMode="External"/><Relationship Id="rId18" Type="http://schemas.openxmlformats.org/officeDocument/2006/relationships/hyperlink" Target="https://scons.org" TargetMode="External"/><Relationship Id="rId19" Type="http://schemas.openxmlformats.org/officeDocument/2006/relationships/hyperlink" Target="https://jeffersonlab.github.io/evio/" TargetMode="External"/><Relationship Id="rId37" Type="http://schemas.openxmlformats.org/officeDocument/2006/relationships/header" Target="header9.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image" Target="media/image5.jpg"/><Relationship Id="rId42" Type="http://schemas.openxmlformats.org/officeDocument/2006/relationships/image" Target="media/image6.jpg"/><Relationship Id="rId43" Type="http://schemas.openxmlformats.org/officeDocument/2006/relationships/image" Target="media/image7.jpg"/><Relationship Id="rId44" Type="http://schemas.openxmlformats.org/officeDocument/2006/relationships/image" Target="media/image8.jpg"/><Relationship Id="rId45"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780251-5967-FE48-86EA-8FA17F76C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2768</TotalTime>
  <Pages>98</Pages>
  <Words>26341</Words>
  <Characters>150146</Characters>
  <Application>Microsoft Macintosh Word</Application>
  <DocSecurity>0</DocSecurity>
  <Lines>1251</Lines>
  <Paragraphs>352</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176135</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921</cp:revision>
  <cp:lastPrinted>2015-12-11T14:22:00Z</cp:lastPrinted>
  <dcterms:created xsi:type="dcterms:W3CDTF">2020-10-06T13:42:00Z</dcterms:created>
  <dcterms:modified xsi:type="dcterms:W3CDTF">2021-02-25T20:35:00Z</dcterms:modified>
</cp:coreProperties>
</file>